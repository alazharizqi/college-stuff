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C65A" w14:textId="77777777" w:rsidR="00602D58" w:rsidRDefault="00000000">
      <w:pPr>
        <w:spacing w:line="200" w:lineRule="exact"/>
      </w:pPr>
      <w:r>
        <w:pict w14:anchorId="7D70CC92">
          <v:group id="_x0000_s2392" style="position:absolute;margin-left:64.05pt;margin-top:624.05pt;width:456.75pt;height:2.6pt;z-index:-251691008;mso-position-horizontal-relative:page;mso-position-vertical-relative:page" coordorigin="1281,12481" coordsize="9135,52">
            <v:shape id="_x0000_s2393" style="position:absolute;left:1281;top:12481;width:9135;height:52" coordorigin="1281,12481" coordsize="9135,52" path="m1281,12533r9135,-52e" filled="f" strokecolor="#001f5f">
              <v:stroke dashstyle="dash"/>
              <v:path arrowok="t"/>
            </v:shape>
            <w10:wrap anchorx="page" anchory="page"/>
          </v:group>
        </w:pict>
      </w:r>
    </w:p>
    <w:p w14:paraId="3EFE492E" w14:textId="77777777" w:rsidR="00602D58" w:rsidRDefault="00602D58">
      <w:pPr>
        <w:spacing w:before="8" w:line="200" w:lineRule="exact"/>
      </w:pPr>
    </w:p>
    <w:p w14:paraId="3C4A456C" w14:textId="77777777" w:rsidR="00602D58" w:rsidRDefault="003B79D5">
      <w:pPr>
        <w:spacing w:before="7"/>
        <w:ind w:left="4445" w:right="446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F3863"/>
          <w:sz w:val="24"/>
          <w:szCs w:val="24"/>
        </w:rPr>
        <w:t>UNIT</w:t>
      </w:r>
      <w:r>
        <w:rPr>
          <w:rFonts w:ascii="Calibri" w:eastAsia="Calibri" w:hAnsi="Calibri" w:cs="Calibri"/>
          <w:b/>
          <w:color w:val="1F3863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>2</w:t>
      </w:r>
    </w:p>
    <w:p w14:paraId="085626AA" w14:textId="77777777" w:rsidR="00602D58" w:rsidRDefault="00000000">
      <w:pPr>
        <w:ind w:left="3636" w:right="3653"/>
        <w:jc w:val="center"/>
        <w:rPr>
          <w:rFonts w:ascii="Calibri" w:eastAsia="Calibri" w:hAnsi="Calibri" w:cs="Calibri"/>
          <w:sz w:val="24"/>
          <w:szCs w:val="24"/>
        </w:rPr>
      </w:pPr>
      <w:r>
        <w:pict w14:anchorId="6B64F4FF">
          <v:group id="_x0000_s2389" style="position:absolute;left:0;text-align:left;margin-left:212.25pt;margin-top:39.45pt;width:187.55pt;height:153.55pt;z-index:-251692032;mso-position-horizontal-relative:page" coordorigin="4245,789" coordsize="3751,30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91" type="#_x0000_t75" style="position:absolute;left:4260;top:804;width:3721;height:3041">
              <v:imagedata r:id="rId7" o:title=""/>
            </v:shape>
            <v:shape id="_x0000_s2390" style="position:absolute;left:4252;top:796;width:3736;height:3056" coordorigin="4252,796" coordsize="3736,3056" path="m4252,3852r3736,l7988,796r-3736,l4252,3852xe" filled="f" strokecolor="#375f92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1F3863"/>
          <w:sz w:val="24"/>
          <w:szCs w:val="24"/>
        </w:rPr>
        <w:t>C</w:t>
      </w:r>
      <w:r w:rsidR="003B79D5"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1F3863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pu</w:t>
      </w:r>
      <w:r w:rsidR="003B79D5">
        <w:rPr>
          <w:rFonts w:ascii="Calibri" w:eastAsia="Calibri" w:hAnsi="Calibri" w:cs="Calibri"/>
          <w:b/>
          <w:color w:val="1F3863"/>
          <w:sz w:val="24"/>
          <w:szCs w:val="24"/>
        </w:rPr>
        <w:t>ter</w:t>
      </w:r>
      <w:r w:rsidR="003B79D5">
        <w:rPr>
          <w:rFonts w:ascii="Calibri" w:eastAsia="Calibri" w:hAnsi="Calibri" w:cs="Calibri"/>
          <w:b/>
          <w:color w:val="1F3863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Ar</w:t>
      </w:r>
      <w:r w:rsidR="003B79D5">
        <w:rPr>
          <w:rFonts w:ascii="Calibri" w:eastAsia="Calibri" w:hAnsi="Calibri" w:cs="Calibri"/>
          <w:b/>
          <w:color w:val="1F3863"/>
          <w:spacing w:val="-2"/>
          <w:sz w:val="24"/>
          <w:szCs w:val="24"/>
        </w:rPr>
        <w:t>c</w:t>
      </w:r>
      <w:r w:rsidR="003B79D5"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b/>
          <w:color w:val="1F3863"/>
          <w:spacing w:val="-1"/>
          <w:sz w:val="24"/>
          <w:szCs w:val="24"/>
        </w:rPr>
        <w:t>i</w:t>
      </w:r>
      <w:r w:rsidR="003B79D5">
        <w:rPr>
          <w:rFonts w:ascii="Calibri" w:eastAsia="Calibri" w:hAnsi="Calibri" w:cs="Calibri"/>
          <w:b/>
          <w:color w:val="1F3863"/>
          <w:sz w:val="24"/>
          <w:szCs w:val="24"/>
        </w:rPr>
        <w:t>tec</w:t>
      </w:r>
      <w:r w:rsidR="003B79D5"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tur</w:t>
      </w:r>
      <w:r w:rsidR="003B79D5">
        <w:rPr>
          <w:rFonts w:ascii="Calibri" w:eastAsia="Calibri" w:hAnsi="Calibri" w:cs="Calibri"/>
          <w:b/>
          <w:color w:val="1F3863"/>
          <w:sz w:val="24"/>
          <w:szCs w:val="24"/>
        </w:rPr>
        <w:t>e</w:t>
      </w:r>
    </w:p>
    <w:p w14:paraId="6C1606D8" w14:textId="77777777" w:rsidR="00602D58" w:rsidRDefault="00602D58">
      <w:pPr>
        <w:spacing w:before="9" w:line="140" w:lineRule="exact"/>
        <w:rPr>
          <w:sz w:val="14"/>
          <w:szCs w:val="14"/>
        </w:rPr>
      </w:pPr>
    </w:p>
    <w:p w14:paraId="24118A6D" w14:textId="77777777" w:rsidR="00602D58" w:rsidRDefault="00602D58">
      <w:pPr>
        <w:spacing w:line="200" w:lineRule="exact"/>
      </w:pPr>
    </w:p>
    <w:p w14:paraId="4FF8381C" w14:textId="77777777" w:rsidR="00602D58" w:rsidRDefault="00602D58">
      <w:pPr>
        <w:spacing w:line="200" w:lineRule="exact"/>
      </w:pPr>
    </w:p>
    <w:p w14:paraId="008D7313" w14:textId="77777777" w:rsidR="00602D58" w:rsidRDefault="00602D58">
      <w:pPr>
        <w:spacing w:line="200" w:lineRule="exact"/>
      </w:pPr>
    </w:p>
    <w:p w14:paraId="4D845EC4" w14:textId="77777777" w:rsidR="00602D58" w:rsidRDefault="00602D58">
      <w:pPr>
        <w:spacing w:line="200" w:lineRule="exact"/>
      </w:pPr>
    </w:p>
    <w:p w14:paraId="6A346E40" w14:textId="77777777" w:rsidR="00602D58" w:rsidRDefault="00602D58">
      <w:pPr>
        <w:spacing w:line="200" w:lineRule="exact"/>
      </w:pPr>
    </w:p>
    <w:p w14:paraId="78768BE0" w14:textId="77777777" w:rsidR="00602D58" w:rsidRDefault="00602D58">
      <w:pPr>
        <w:spacing w:line="200" w:lineRule="exact"/>
      </w:pPr>
    </w:p>
    <w:p w14:paraId="76E10F86" w14:textId="77777777" w:rsidR="00602D58" w:rsidRDefault="00602D58">
      <w:pPr>
        <w:spacing w:line="200" w:lineRule="exact"/>
      </w:pPr>
    </w:p>
    <w:p w14:paraId="331D9153" w14:textId="77777777" w:rsidR="00602D58" w:rsidRDefault="00602D58">
      <w:pPr>
        <w:spacing w:line="200" w:lineRule="exact"/>
      </w:pPr>
    </w:p>
    <w:p w14:paraId="105CEA8E" w14:textId="77777777" w:rsidR="00602D58" w:rsidRDefault="00602D58">
      <w:pPr>
        <w:spacing w:line="200" w:lineRule="exact"/>
      </w:pPr>
    </w:p>
    <w:p w14:paraId="579F156A" w14:textId="77777777" w:rsidR="00602D58" w:rsidRDefault="00602D58">
      <w:pPr>
        <w:spacing w:line="200" w:lineRule="exact"/>
      </w:pPr>
    </w:p>
    <w:p w14:paraId="0D055675" w14:textId="77777777" w:rsidR="00602D58" w:rsidRDefault="00602D58">
      <w:pPr>
        <w:spacing w:line="200" w:lineRule="exact"/>
      </w:pPr>
    </w:p>
    <w:p w14:paraId="20D27CE7" w14:textId="77777777" w:rsidR="00602D58" w:rsidRDefault="00602D58">
      <w:pPr>
        <w:spacing w:line="200" w:lineRule="exact"/>
      </w:pPr>
    </w:p>
    <w:p w14:paraId="460E7ED0" w14:textId="77777777" w:rsidR="00602D58" w:rsidRDefault="00602D58">
      <w:pPr>
        <w:spacing w:line="200" w:lineRule="exact"/>
      </w:pPr>
    </w:p>
    <w:p w14:paraId="3523C3AF" w14:textId="77777777" w:rsidR="00602D58" w:rsidRDefault="00602D58">
      <w:pPr>
        <w:spacing w:line="200" w:lineRule="exact"/>
      </w:pPr>
    </w:p>
    <w:p w14:paraId="3816ED69" w14:textId="77777777" w:rsidR="00602D58" w:rsidRDefault="00602D58">
      <w:pPr>
        <w:spacing w:line="200" w:lineRule="exact"/>
      </w:pPr>
    </w:p>
    <w:p w14:paraId="629EB101" w14:textId="77777777" w:rsidR="00602D58" w:rsidRDefault="00602D58">
      <w:pPr>
        <w:spacing w:line="200" w:lineRule="exact"/>
      </w:pPr>
    </w:p>
    <w:p w14:paraId="7CF967B9" w14:textId="77777777" w:rsidR="00602D58" w:rsidRDefault="00602D58">
      <w:pPr>
        <w:spacing w:line="200" w:lineRule="exact"/>
      </w:pPr>
    </w:p>
    <w:p w14:paraId="070D27C9" w14:textId="77777777" w:rsidR="00602D58" w:rsidRDefault="00602D58">
      <w:pPr>
        <w:spacing w:line="200" w:lineRule="exact"/>
      </w:pPr>
    </w:p>
    <w:p w14:paraId="1EBBFC00" w14:textId="77777777" w:rsidR="00602D58" w:rsidRDefault="003B79D5">
      <w:pPr>
        <w:ind w:left="4257" w:right="42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Pic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2.1</w:t>
      </w:r>
    </w:p>
    <w:p w14:paraId="2CBF4566" w14:textId="77777777" w:rsidR="00602D58" w:rsidRDefault="00602D58">
      <w:pPr>
        <w:spacing w:line="200" w:lineRule="exact"/>
      </w:pPr>
    </w:p>
    <w:p w14:paraId="40D612C7" w14:textId="77777777" w:rsidR="00602D58" w:rsidRDefault="00602D58">
      <w:pPr>
        <w:spacing w:line="200" w:lineRule="exact"/>
      </w:pPr>
    </w:p>
    <w:p w14:paraId="6F9B2306" w14:textId="77777777" w:rsidR="00602D58" w:rsidRDefault="00602D58">
      <w:pPr>
        <w:spacing w:before="13" w:line="240" w:lineRule="exact"/>
        <w:rPr>
          <w:sz w:val="24"/>
          <w:szCs w:val="24"/>
        </w:rPr>
      </w:pPr>
    </w:p>
    <w:p w14:paraId="2D9B8901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F3863"/>
          <w:spacing w:val="-1"/>
          <w:sz w:val="24"/>
          <w:szCs w:val="24"/>
        </w:rPr>
        <w:t>Lea</w:t>
      </w:r>
      <w:r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rnin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1F3863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1F3863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>om</w:t>
      </w:r>
      <w:r>
        <w:rPr>
          <w:rFonts w:ascii="Calibri" w:eastAsia="Calibri" w:hAnsi="Calibri" w:cs="Calibri"/>
          <w:b/>
          <w:color w:val="1F3863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1F3863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color w:val="1F3863"/>
          <w:sz w:val="24"/>
          <w:szCs w:val="24"/>
        </w:rPr>
        <w:t>:</w:t>
      </w:r>
    </w:p>
    <w:p w14:paraId="42E3AD86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3384D66E" w14:textId="77777777" w:rsidR="00602D58" w:rsidRDefault="00000000">
      <w:pPr>
        <w:ind w:left="140"/>
        <w:rPr>
          <w:rFonts w:ascii="Calibri" w:eastAsia="Calibri" w:hAnsi="Calibri" w:cs="Calibri"/>
          <w:sz w:val="24"/>
          <w:szCs w:val="24"/>
        </w:rPr>
      </w:pPr>
      <w:r>
        <w:pict w14:anchorId="1B17D380">
          <v:group id="_x0000_s2387" style="position:absolute;left:0;text-align:left;margin-left:70.6pt;margin-top:-21.7pt;width:470.95pt;height:21.95pt;z-index:-251693056;mso-position-horizontal-relative:page" coordorigin="1412,-434" coordsize="9419,439">
            <v:shape id="_x0000_s2388" style="position:absolute;left:1412;top:-434;width:9419;height:439" coordorigin="1412,-434" coordsize="9419,439" path="m1412,5r9419,l10831,-434r-9419,l1412,5xe" fillcolor="#d9e1f3" stroked="f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 xml:space="preserve">y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d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sz w:val="24"/>
          <w:szCs w:val="24"/>
        </w:rPr>
        <w:t>f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less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on</w:t>
      </w:r>
      <w:r w:rsidR="003B79D5">
        <w:rPr>
          <w:rFonts w:ascii="Calibri" w:eastAsia="Calibri" w:hAnsi="Calibri" w:cs="Calibri"/>
          <w:sz w:val="24"/>
          <w:szCs w:val="24"/>
        </w:rPr>
        <w:t>,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s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3B79D5">
        <w:rPr>
          <w:rFonts w:ascii="Calibri" w:eastAsia="Calibri" w:hAnsi="Calibri" w:cs="Calibri"/>
          <w:sz w:val="24"/>
          <w:szCs w:val="24"/>
        </w:rPr>
        <w:t>s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are ex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ec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 xml:space="preserve">ed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le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B79D5">
        <w:rPr>
          <w:rFonts w:ascii="Calibri" w:eastAsia="Calibri" w:hAnsi="Calibri" w:cs="Calibri"/>
          <w:sz w:val="24"/>
          <w:szCs w:val="24"/>
        </w:rPr>
        <w:t>se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ria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glish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sz w:val="24"/>
          <w:szCs w:val="24"/>
        </w:rPr>
        <w:t>:</w:t>
      </w:r>
    </w:p>
    <w:p w14:paraId="0A231142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7E59B58A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escr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computer</w:t>
      </w:r>
    </w:p>
    <w:p w14:paraId="5296618C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6E291FC8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ver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3AB53963" w14:textId="77777777" w:rsidR="00602D58" w:rsidRDefault="00602D58">
      <w:pPr>
        <w:spacing w:before="9" w:line="140" w:lineRule="exact"/>
        <w:rPr>
          <w:sz w:val="14"/>
          <w:szCs w:val="14"/>
        </w:rPr>
      </w:pPr>
    </w:p>
    <w:p w14:paraId="55675D03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796811F4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2885C3FD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escri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2EBC8E9D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12B7DE60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 co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</w:p>
    <w:p w14:paraId="32DACB56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0EB78081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ases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sed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30C99BAC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4165E1E9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▪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z w:val="24"/>
          <w:szCs w:val="24"/>
        </w:rPr>
        <w:t>ras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</w:t>
      </w:r>
    </w:p>
    <w:p w14:paraId="7C988BF8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033EB19E" w14:textId="77777777" w:rsidR="00602D58" w:rsidRDefault="003B79D5">
      <w:pPr>
        <w:tabs>
          <w:tab w:val="left" w:pos="700"/>
        </w:tabs>
        <w:spacing w:line="359" w:lineRule="auto"/>
        <w:ind w:left="707" w:right="1198" w:hanging="566"/>
        <w:rPr>
          <w:rFonts w:ascii="Calibri" w:eastAsia="Calibri" w:hAnsi="Calibri" w:cs="Calibri"/>
          <w:sz w:val="24"/>
          <w:szCs w:val="24"/>
        </w:rPr>
        <w:sectPr w:rsidR="00602D58">
          <w:headerReference w:type="default" r:id="rId8"/>
          <w:footerReference w:type="default" r:id="rId9"/>
          <w:pgSz w:w="12240" w:h="15840"/>
          <w:pgMar w:top="1020" w:right="1280" w:bottom="280" w:left="1300" w:header="710" w:footer="1012" w:gutter="0"/>
          <w:pgNumType w:start="1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▪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ast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evices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</w:p>
    <w:p w14:paraId="1730AC14" w14:textId="77777777" w:rsidR="00602D58" w:rsidRDefault="00602D58">
      <w:pPr>
        <w:spacing w:line="200" w:lineRule="exact"/>
      </w:pPr>
    </w:p>
    <w:p w14:paraId="41463F27" w14:textId="77777777" w:rsidR="00602D58" w:rsidRDefault="00602D58">
      <w:pPr>
        <w:spacing w:before="8" w:line="200" w:lineRule="exact"/>
      </w:pPr>
    </w:p>
    <w:p w14:paraId="3EF19B60" w14:textId="77777777" w:rsidR="00602D58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pict w14:anchorId="7C198886">
          <v:group id="_x0000_s2385" style="position:absolute;left:0;text-align:left;margin-left:70.6pt;margin-top:.55pt;width:470.95pt;height:22pt;z-index:-251689984;mso-position-horizontal-relative:page" coordorigin="1412,11" coordsize="9419,440">
            <v:shape id="_x0000_s2386" style="position:absolute;left:1412;top:11;width:9419;height:440" coordorigin="1412,11" coordsize="9419,440" path="m1412,451r9419,l10831,11r-9419,l1412,451xe" fillcolor="#dbe4f0" stroked="f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2.1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.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Rea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din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g a 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pu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ter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a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d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v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t</w:t>
      </w:r>
      <w:r w:rsidR="003B79D5"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>i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se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t</w:t>
      </w:r>
    </w:p>
    <w:p w14:paraId="55E29468" w14:textId="77777777" w:rsidR="00602D58" w:rsidRDefault="00602D58">
      <w:pPr>
        <w:spacing w:line="200" w:lineRule="exact"/>
      </w:pPr>
    </w:p>
    <w:p w14:paraId="70642E26" w14:textId="77777777" w:rsidR="00602D58" w:rsidRDefault="00602D58">
      <w:pPr>
        <w:spacing w:before="2" w:line="280" w:lineRule="exact"/>
        <w:rPr>
          <w:sz w:val="28"/>
          <w:szCs w:val="28"/>
        </w:rPr>
      </w:pPr>
    </w:p>
    <w:p w14:paraId="4E4B55E0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:</w:t>
      </w:r>
      <w:r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z w:val="24"/>
          <w:szCs w:val="24"/>
        </w:rPr>
        <w:t>ou are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oi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lis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ract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om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an 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lass</w:t>
      </w: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out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000000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yp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B2A45C5" w14:textId="77777777" w:rsidR="00602D58" w:rsidRDefault="00602D58">
      <w:pPr>
        <w:spacing w:before="8" w:line="280" w:lineRule="exact"/>
        <w:rPr>
          <w:sz w:val="28"/>
          <w:szCs w:val="28"/>
        </w:rPr>
      </w:pPr>
    </w:p>
    <w:p w14:paraId="5FC376C6" w14:textId="77777777" w:rsidR="00602D58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pict w14:anchorId="7A977144">
          <v:group id="_x0000_s2382" style="position:absolute;left:0;text-align:left;margin-left:70.9pt;margin-top:29.85pt;width:402pt;height:254.7pt;z-index:-251688960;mso-position-horizontal-relative:page" coordorigin="1418,597" coordsize="8040,5094">
            <v:shape id="_x0000_s2384" type="#_x0000_t75" style="position:absolute;left:1440;top:597;width:7935;height:4920">
              <v:imagedata r:id="rId10" o:title=""/>
            </v:shape>
            <v:shape id="_x0000_s2383" style="position:absolute;left:1425;top:614;width:8025;height:5070" coordorigin="1425,614" coordsize="8025,5070" path="m1425,5684r8025,l9450,614r-8025,l1425,5684xe" filled="f" strokecolor="blue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sz w:val="24"/>
          <w:szCs w:val="24"/>
        </w:rPr>
        <w:t>As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you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li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, i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i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f</w:t>
      </w:r>
      <w:r w:rsidR="003B79D5">
        <w:rPr>
          <w:rFonts w:ascii="Calibri" w:eastAsia="Calibri" w:hAnsi="Calibri" w:cs="Calibri"/>
          <w:sz w:val="24"/>
          <w:szCs w:val="24"/>
        </w:rPr>
        <w:t>y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="003B79D5">
        <w:rPr>
          <w:rFonts w:ascii="Calibri" w:eastAsia="Calibri" w:hAnsi="Calibri" w:cs="Calibri"/>
          <w:sz w:val="24"/>
          <w:szCs w:val="24"/>
        </w:rPr>
        <w:t>i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ct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B79D5">
        <w:rPr>
          <w:rFonts w:ascii="Calibri" w:eastAsia="Calibri" w:hAnsi="Calibri" w:cs="Calibri"/>
          <w:sz w:val="24"/>
          <w:szCs w:val="24"/>
        </w:rPr>
        <w:t>r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3B79D5">
        <w:rPr>
          <w:rFonts w:ascii="Calibri" w:eastAsia="Calibri" w:hAnsi="Calibri" w:cs="Calibri"/>
          <w:sz w:val="24"/>
          <w:szCs w:val="24"/>
        </w:rPr>
        <w:t>s (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-</w:t>
      </w:r>
      <w:r w:rsidR="003B79D5">
        <w:rPr>
          <w:rFonts w:ascii="Calibri" w:eastAsia="Calibri" w:hAnsi="Calibri" w:cs="Calibri"/>
          <w:sz w:val="24"/>
          <w:szCs w:val="24"/>
        </w:rPr>
        <w:t xml:space="preserve">e)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w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h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d</w:t>
      </w:r>
      <w:r w:rsidR="003B79D5">
        <w:rPr>
          <w:rFonts w:ascii="Calibri" w:eastAsia="Calibri" w:hAnsi="Calibri" w:cs="Calibri"/>
          <w:sz w:val="24"/>
          <w:szCs w:val="24"/>
        </w:rPr>
        <w:t xml:space="preserve">s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f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3B79D5">
        <w:rPr>
          <w:rFonts w:ascii="Calibri" w:eastAsia="Calibri" w:hAnsi="Calibri" w:cs="Calibri"/>
          <w:sz w:val="24"/>
          <w:szCs w:val="24"/>
        </w:rPr>
        <w:t>om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ox.</w:t>
      </w:r>
    </w:p>
    <w:p w14:paraId="68B06C75" w14:textId="77777777" w:rsidR="00602D58" w:rsidRDefault="00602D58">
      <w:pPr>
        <w:spacing w:before="6" w:line="100" w:lineRule="exact"/>
        <w:rPr>
          <w:sz w:val="10"/>
          <w:szCs w:val="10"/>
        </w:rPr>
      </w:pPr>
    </w:p>
    <w:p w14:paraId="533DBF3C" w14:textId="77777777" w:rsidR="00602D58" w:rsidRDefault="00602D58">
      <w:pPr>
        <w:spacing w:line="200" w:lineRule="exact"/>
      </w:pPr>
    </w:p>
    <w:p w14:paraId="02DE4EDF" w14:textId="77777777" w:rsidR="00602D58" w:rsidRDefault="00602D58">
      <w:pPr>
        <w:spacing w:line="200" w:lineRule="exact"/>
      </w:pPr>
    </w:p>
    <w:p w14:paraId="25846DF8" w14:textId="77777777" w:rsidR="00602D58" w:rsidRDefault="00602D58">
      <w:pPr>
        <w:spacing w:line="200" w:lineRule="exact"/>
      </w:pPr>
    </w:p>
    <w:p w14:paraId="647B9C55" w14:textId="77777777" w:rsidR="00602D58" w:rsidRDefault="00602D58">
      <w:pPr>
        <w:spacing w:line="200" w:lineRule="exact"/>
      </w:pPr>
    </w:p>
    <w:p w14:paraId="75296688" w14:textId="77777777" w:rsidR="00602D58" w:rsidRDefault="00602D58">
      <w:pPr>
        <w:spacing w:line="200" w:lineRule="exact"/>
      </w:pPr>
    </w:p>
    <w:p w14:paraId="504F60B2" w14:textId="77777777" w:rsidR="00602D58" w:rsidRDefault="00602D58">
      <w:pPr>
        <w:spacing w:line="200" w:lineRule="exact"/>
      </w:pPr>
    </w:p>
    <w:p w14:paraId="103D7F15" w14:textId="77777777" w:rsidR="00602D58" w:rsidRDefault="00602D58">
      <w:pPr>
        <w:spacing w:line="200" w:lineRule="exact"/>
      </w:pPr>
    </w:p>
    <w:p w14:paraId="22410A1E" w14:textId="77777777" w:rsidR="00602D58" w:rsidRDefault="00602D58">
      <w:pPr>
        <w:spacing w:line="200" w:lineRule="exact"/>
      </w:pPr>
    </w:p>
    <w:p w14:paraId="342DF14C" w14:textId="77777777" w:rsidR="00602D58" w:rsidRDefault="00602D58">
      <w:pPr>
        <w:spacing w:line="200" w:lineRule="exact"/>
      </w:pPr>
    </w:p>
    <w:p w14:paraId="618EC6A0" w14:textId="77777777" w:rsidR="00602D58" w:rsidRDefault="00602D58">
      <w:pPr>
        <w:spacing w:line="200" w:lineRule="exact"/>
      </w:pPr>
    </w:p>
    <w:p w14:paraId="3D66D60C" w14:textId="77777777" w:rsidR="00602D58" w:rsidRDefault="00602D58">
      <w:pPr>
        <w:spacing w:line="200" w:lineRule="exact"/>
      </w:pPr>
    </w:p>
    <w:p w14:paraId="2D2E4FBF" w14:textId="77777777" w:rsidR="00602D58" w:rsidRDefault="00602D58">
      <w:pPr>
        <w:spacing w:line="200" w:lineRule="exact"/>
      </w:pPr>
    </w:p>
    <w:p w14:paraId="64B60D81" w14:textId="77777777" w:rsidR="00602D58" w:rsidRDefault="00602D58">
      <w:pPr>
        <w:spacing w:line="200" w:lineRule="exact"/>
      </w:pPr>
    </w:p>
    <w:p w14:paraId="3730F3C4" w14:textId="77777777" w:rsidR="00602D58" w:rsidRDefault="00602D58">
      <w:pPr>
        <w:spacing w:line="200" w:lineRule="exact"/>
      </w:pPr>
    </w:p>
    <w:p w14:paraId="6C04813D" w14:textId="77777777" w:rsidR="00602D58" w:rsidRDefault="00602D58">
      <w:pPr>
        <w:spacing w:line="200" w:lineRule="exact"/>
      </w:pPr>
    </w:p>
    <w:p w14:paraId="03DEF59A" w14:textId="77777777" w:rsidR="00602D58" w:rsidRDefault="00602D58">
      <w:pPr>
        <w:spacing w:line="200" w:lineRule="exact"/>
      </w:pPr>
    </w:p>
    <w:p w14:paraId="1B80D2EA" w14:textId="77777777" w:rsidR="00602D58" w:rsidRDefault="00602D58">
      <w:pPr>
        <w:spacing w:line="200" w:lineRule="exact"/>
      </w:pPr>
    </w:p>
    <w:p w14:paraId="382816CD" w14:textId="77777777" w:rsidR="00602D58" w:rsidRDefault="00602D58">
      <w:pPr>
        <w:spacing w:line="200" w:lineRule="exact"/>
      </w:pPr>
    </w:p>
    <w:p w14:paraId="74FF8E5C" w14:textId="77777777" w:rsidR="00602D58" w:rsidRDefault="00602D58">
      <w:pPr>
        <w:spacing w:line="200" w:lineRule="exact"/>
      </w:pPr>
    </w:p>
    <w:p w14:paraId="0B05621A" w14:textId="77777777" w:rsidR="00602D58" w:rsidRDefault="00602D58">
      <w:pPr>
        <w:spacing w:line="200" w:lineRule="exact"/>
      </w:pPr>
    </w:p>
    <w:p w14:paraId="68912A87" w14:textId="77777777" w:rsidR="00602D58" w:rsidRDefault="00602D58">
      <w:pPr>
        <w:spacing w:line="200" w:lineRule="exact"/>
      </w:pPr>
    </w:p>
    <w:p w14:paraId="241967E5" w14:textId="77777777" w:rsidR="00602D58" w:rsidRDefault="00602D58">
      <w:pPr>
        <w:spacing w:line="200" w:lineRule="exact"/>
      </w:pPr>
    </w:p>
    <w:p w14:paraId="7DB3706A" w14:textId="77777777" w:rsidR="00602D58" w:rsidRDefault="00602D58">
      <w:pPr>
        <w:spacing w:line="200" w:lineRule="exact"/>
      </w:pPr>
    </w:p>
    <w:p w14:paraId="67EC837F" w14:textId="77777777" w:rsidR="00602D58" w:rsidRDefault="00602D58">
      <w:pPr>
        <w:spacing w:line="200" w:lineRule="exact"/>
      </w:pPr>
    </w:p>
    <w:p w14:paraId="777D9C0A" w14:textId="77777777" w:rsidR="00602D58" w:rsidRDefault="00602D58">
      <w:pPr>
        <w:spacing w:line="200" w:lineRule="exact"/>
      </w:pPr>
    </w:p>
    <w:p w14:paraId="28D823F8" w14:textId="77777777" w:rsidR="00602D58" w:rsidRDefault="00602D58">
      <w:pPr>
        <w:spacing w:line="200" w:lineRule="exact"/>
      </w:pPr>
    </w:p>
    <w:p w14:paraId="06E8B026" w14:textId="77777777" w:rsidR="00602D58" w:rsidRDefault="00602D58">
      <w:pPr>
        <w:spacing w:line="200" w:lineRule="exact"/>
      </w:pPr>
    </w:p>
    <w:p w14:paraId="27BA471F" w14:textId="77777777" w:rsidR="00602D58" w:rsidRDefault="003B79D5">
      <w:pPr>
        <w:ind w:left="4257" w:right="42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Pic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2.2</w:t>
      </w:r>
    </w:p>
    <w:p w14:paraId="30473546" w14:textId="77777777" w:rsidR="003B79D5" w:rsidRDefault="003B79D5" w:rsidP="003B79D5">
      <w:pPr>
        <w:ind w:right="42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Answer</w:t>
      </w:r>
    </w:p>
    <w:p w14:paraId="36D37D12" w14:textId="77777777" w:rsidR="003B79D5" w:rsidRDefault="003B79D5" w:rsidP="003B79D5">
      <w:pPr>
        <w:ind w:right="42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= desktop PC</w:t>
      </w:r>
    </w:p>
    <w:p w14:paraId="6A71EFAE" w14:textId="77777777" w:rsidR="003B79D5" w:rsidRDefault="003B79D5" w:rsidP="003B79D5">
      <w:pPr>
        <w:ind w:right="42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 = tablet PC</w:t>
      </w:r>
    </w:p>
    <w:p w14:paraId="3004E5BD" w14:textId="77777777" w:rsidR="003B79D5" w:rsidRDefault="003B79D5" w:rsidP="003B79D5">
      <w:pPr>
        <w:ind w:right="42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 = laptop</w:t>
      </w:r>
    </w:p>
    <w:p w14:paraId="46EE6358" w14:textId="77777777" w:rsidR="003B79D5" w:rsidRDefault="003B79D5" w:rsidP="003B79D5">
      <w:pPr>
        <w:ind w:right="42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 = mainframe</w:t>
      </w:r>
    </w:p>
    <w:p w14:paraId="4265FF16" w14:textId="77777777" w:rsidR="003B79D5" w:rsidRDefault="003B79D5" w:rsidP="003B79D5">
      <w:pPr>
        <w:ind w:right="42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 = PDA</w:t>
      </w:r>
    </w:p>
    <w:p w14:paraId="5DF7B9D8" w14:textId="77777777" w:rsidR="00602D58" w:rsidRDefault="00602D58">
      <w:pPr>
        <w:spacing w:line="200" w:lineRule="exact"/>
      </w:pPr>
    </w:p>
    <w:p w14:paraId="03A17EEC" w14:textId="77777777" w:rsidR="00602D58" w:rsidRDefault="00602D58">
      <w:pPr>
        <w:spacing w:before="2" w:line="280" w:lineRule="exact"/>
        <w:rPr>
          <w:sz w:val="28"/>
          <w:szCs w:val="28"/>
        </w:rPr>
      </w:pPr>
    </w:p>
    <w:p w14:paraId="658EC2FA" w14:textId="77777777" w:rsidR="00602D58" w:rsidRDefault="003B79D5">
      <w:pPr>
        <w:spacing w:line="359" w:lineRule="auto"/>
        <w:ind w:left="14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Lis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en again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eci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es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re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se.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lse o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es.</w:t>
      </w:r>
    </w:p>
    <w:p w14:paraId="30DAE735" w14:textId="77777777" w:rsidR="00602D58" w:rsidRPr="003B79D5" w:rsidRDefault="003B79D5" w:rsidP="003B79D5">
      <w:pPr>
        <w:pStyle w:val="ListParagraph"/>
        <w:numPr>
          <w:ilvl w:val="0"/>
          <w:numId w:val="2"/>
        </w:numPr>
        <w:spacing w:before="29"/>
        <w:rPr>
          <w:rFonts w:ascii="Calibri" w:eastAsia="Calibri" w:hAnsi="Calibri" w:cs="Calibri"/>
          <w:sz w:val="24"/>
          <w:szCs w:val="24"/>
        </w:rPr>
      </w:pPr>
      <w:r w:rsidRPr="003B79D5">
        <w:rPr>
          <w:rFonts w:ascii="Calibri" w:eastAsia="Calibri" w:hAnsi="Calibri" w:cs="Calibri"/>
          <w:sz w:val="24"/>
          <w:szCs w:val="24"/>
        </w:rPr>
        <w:t>A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B79D5">
        <w:rPr>
          <w:rFonts w:ascii="Calibri" w:eastAsia="Calibri" w:hAnsi="Calibri" w:cs="Calibri"/>
          <w:sz w:val="24"/>
          <w:szCs w:val="24"/>
        </w:rPr>
        <w:t>mai</w:t>
      </w:r>
      <w:r w:rsidRPr="003B79D5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3B79D5">
        <w:rPr>
          <w:rFonts w:ascii="Calibri" w:eastAsia="Calibri" w:hAnsi="Calibri" w:cs="Calibri"/>
          <w:sz w:val="24"/>
          <w:szCs w:val="24"/>
        </w:rPr>
        <w:t xml:space="preserve">rame </w:t>
      </w:r>
      <w:r w:rsidRPr="003B79D5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B79D5">
        <w:rPr>
          <w:rFonts w:ascii="Calibri" w:eastAsia="Calibri" w:hAnsi="Calibri" w:cs="Calibri"/>
          <w:sz w:val="24"/>
          <w:szCs w:val="24"/>
        </w:rPr>
        <w:t>o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3B79D5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ut</w:t>
      </w:r>
      <w:r w:rsidRPr="003B79D5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3B79D5">
        <w:rPr>
          <w:rFonts w:ascii="Calibri" w:eastAsia="Calibri" w:hAnsi="Calibri" w:cs="Calibri"/>
          <w:sz w:val="24"/>
          <w:szCs w:val="24"/>
        </w:rPr>
        <w:t>r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B79D5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3B79D5">
        <w:rPr>
          <w:rFonts w:ascii="Calibri" w:eastAsia="Calibri" w:hAnsi="Calibri" w:cs="Calibri"/>
          <w:sz w:val="24"/>
          <w:szCs w:val="24"/>
        </w:rPr>
        <w:t>s less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3B79D5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w</w:t>
      </w:r>
      <w:r w:rsidRPr="003B79D5">
        <w:rPr>
          <w:rFonts w:ascii="Calibri" w:eastAsia="Calibri" w:hAnsi="Calibri" w:cs="Calibri"/>
          <w:sz w:val="24"/>
          <w:szCs w:val="24"/>
        </w:rPr>
        <w:t>e</w:t>
      </w:r>
      <w:r w:rsidRPr="003B79D5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fu</w:t>
      </w:r>
      <w:r w:rsidRPr="003B79D5">
        <w:rPr>
          <w:rFonts w:ascii="Calibri" w:eastAsia="Calibri" w:hAnsi="Calibri" w:cs="Calibri"/>
          <w:sz w:val="24"/>
          <w:szCs w:val="24"/>
        </w:rPr>
        <w:t>l</w:t>
      </w:r>
      <w:r w:rsidRPr="003B79D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B79D5">
        <w:rPr>
          <w:rFonts w:ascii="Calibri" w:eastAsia="Calibri" w:hAnsi="Calibri" w:cs="Calibri"/>
          <w:sz w:val="24"/>
          <w:szCs w:val="24"/>
        </w:rPr>
        <w:t>an a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B79D5">
        <w:rPr>
          <w:rFonts w:ascii="Calibri" w:eastAsia="Calibri" w:hAnsi="Calibri" w:cs="Calibri"/>
          <w:sz w:val="24"/>
          <w:szCs w:val="24"/>
        </w:rPr>
        <w:t>P</w:t>
      </w:r>
      <w:r w:rsidRPr="003B79D5">
        <w:rPr>
          <w:rFonts w:ascii="Calibri" w:eastAsia="Calibri" w:hAnsi="Calibri" w:cs="Calibri"/>
          <w:spacing w:val="-2"/>
          <w:sz w:val="24"/>
          <w:szCs w:val="24"/>
        </w:rPr>
        <w:t>C</w:t>
      </w:r>
      <w:r w:rsidRPr="003B79D5">
        <w:rPr>
          <w:rFonts w:ascii="Calibri" w:eastAsia="Calibri" w:hAnsi="Calibri" w:cs="Calibri"/>
          <w:sz w:val="24"/>
          <w:szCs w:val="24"/>
        </w:rPr>
        <w:t>.</w:t>
      </w:r>
      <w:r w:rsidRPr="003B79D5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B79D5">
        <w:rPr>
          <w:rFonts w:ascii="Calibri" w:eastAsia="Calibri" w:hAnsi="Calibri" w:cs="Calibri"/>
          <w:sz w:val="24"/>
          <w:szCs w:val="24"/>
        </w:rPr>
        <w:t>(T</w:t>
      </w:r>
      <w:r w:rsidRPr="003B79D5">
        <w:rPr>
          <w:rFonts w:ascii="Calibri" w:eastAsia="Calibri" w:hAnsi="Calibri" w:cs="Calibri"/>
          <w:spacing w:val="1"/>
          <w:sz w:val="24"/>
          <w:szCs w:val="24"/>
        </w:rPr>
        <w:t>/</w:t>
      </w:r>
      <w:r w:rsidRPr="003B79D5">
        <w:rPr>
          <w:rFonts w:ascii="Calibri" w:eastAsia="Calibri" w:hAnsi="Calibri" w:cs="Calibri"/>
          <w:sz w:val="24"/>
          <w:szCs w:val="24"/>
        </w:rPr>
        <w:t>F) F</w:t>
      </w:r>
    </w:p>
    <w:p w14:paraId="58E4B5CB" w14:textId="77777777" w:rsidR="003B79D5" w:rsidRPr="003B79D5" w:rsidRDefault="003B79D5" w:rsidP="003B79D5">
      <w:pPr>
        <w:pStyle w:val="ListParagraph"/>
        <w:spacing w:before="29"/>
        <w:ind w:left="8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Because mainframe</w:t>
      </w:r>
      <w:r w:rsidR="006C64B5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6C64B5">
        <w:rPr>
          <w:rFonts w:ascii="Calibri" w:eastAsia="Calibri" w:hAnsi="Calibri" w:cs="Calibri"/>
          <w:sz w:val="24"/>
          <w:szCs w:val="24"/>
        </w:rPr>
        <w:t>are</w:t>
      </w:r>
      <w:proofErr w:type="gramEnd"/>
      <w:r w:rsidR="006C64B5">
        <w:rPr>
          <w:rFonts w:ascii="Calibri" w:eastAsia="Calibri" w:hAnsi="Calibri" w:cs="Calibri"/>
          <w:sz w:val="24"/>
          <w:szCs w:val="24"/>
        </w:rPr>
        <w:t xml:space="preserve"> the largest and </w:t>
      </w:r>
      <w:proofErr w:type="spellStart"/>
      <w:r w:rsidR="006C64B5">
        <w:rPr>
          <w:rFonts w:ascii="Calibri" w:eastAsia="Calibri" w:hAnsi="Calibri" w:cs="Calibri"/>
          <w:sz w:val="24"/>
          <w:szCs w:val="24"/>
        </w:rPr>
        <w:t>powefull</w:t>
      </w:r>
      <w:proofErr w:type="spellEnd"/>
      <w:r w:rsidR="006C64B5">
        <w:rPr>
          <w:rFonts w:ascii="Calibri" w:eastAsia="Calibri" w:hAnsi="Calibri" w:cs="Calibri"/>
          <w:sz w:val="24"/>
          <w:szCs w:val="24"/>
        </w:rPr>
        <w:t xml:space="preserve"> computers</w:t>
      </w:r>
    </w:p>
    <w:p w14:paraId="591F08E8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6A59628" w14:textId="77777777" w:rsidR="00602D58" w:rsidRDefault="003B79D5">
      <w:pPr>
        <w:spacing w:line="479" w:lineRule="auto"/>
        <w:ind w:left="860" w:right="297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rame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arge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am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 (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F)</w:t>
      </w:r>
      <w:r w:rsidR="006C64B5">
        <w:rPr>
          <w:rFonts w:ascii="Calibri" w:eastAsia="Calibri" w:hAnsi="Calibri" w:cs="Calibri"/>
          <w:sz w:val="24"/>
          <w:szCs w:val="24"/>
        </w:rPr>
        <w:t xml:space="preserve"> T</w:t>
      </w:r>
    </w:p>
    <w:p w14:paraId="697E4941" w14:textId="77777777" w:rsidR="00602D58" w:rsidRDefault="003B79D5">
      <w:pPr>
        <w:spacing w:before="53"/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ost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op PC. (T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F)</w:t>
      </w:r>
      <w:r w:rsidR="006C64B5">
        <w:rPr>
          <w:rFonts w:ascii="Calibri" w:eastAsia="Calibri" w:hAnsi="Calibri" w:cs="Calibri"/>
          <w:sz w:val="24"/>
          <w:szCs w:val="24"/>
        </w:rPr>
        <w:t xml:space="preserve"> T</w:t>
      </w:r>
    </w:p>
    <w:p w14:paraId="2CCD42D1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59891D99" w14:textId="77777777" w:rsidR="00602D58" w:rsidRDefault="003B79D5">
      <w:pPr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op 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F)</w:t>
      </w:r>
      <w:r w:rsidR="006C64B5">
        <w:rPr>
          <w:rFonts w:ascii="Calibri" w:eastAsia="Calibri" w:hAnsi="Calibri" w:cs="Calibri"/>
          <w:sz w:val="24"/>
          <w:szCs w:val="24"/>
        </w:rPr>
        <w:t xml:space="preserve"> F</w:t>
      </w:r>
    </w:p>
    <w:p w14:paraId="7C414FF8" w14:textId="77777777" w:rsidR="006C64B5" w:rsidRDefault="006C64B5" w:rsidP="006C64B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Because a laptop is a portable computer that has a flat LCD </w:t>
      </w:r>
      <w:proofErr w:type="spellStart"/>
      <w:r>
        <w:rPr>
          <w:rFonts w:ascii="Calibri" w:eastAsia="Calibri" w:hAnsi="Calibri" w:cs="Calibri"/>
          <w:sz w:val="24"/>
          <w:szCs w:val="24"/>
        </w:rPr>
        <w:t>sceen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0A5D1A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469F254" w14:textId="77777777" w:rsidR="00602D58" w:rsidRDefault="003B79D5">
      <w:pPr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s are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 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op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)</w:t>
      </w:r>
      <w:r w:rsidR="006C64B5">
        <w:rPr>
          <w:rFonts w:ascii="Calibri" w:eastAsia="Calibri" w:hAnsi="Calibri" w:cs="Calibri"/>
          <w:sz w:val="24"/>
          <w:szCs w:val="24"/>
        </w:rPr>
        <w:t xml:space="preserve"> T</w:t>
      </w:r>
    </w:p>
    <w:p w14:paraId="0F824C92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4C03E88" w14:textId="77777777" w:rsidR="00602D58" w:rsidRDefault="003B79D5">
      <w:pPr>
        <w:ind w:left="500"/>
        <w:rPr>
          <w:rFonts w:ascii="Calibri" w:eastAsia="Calibri" w:hAnsi="Calibri" w:cs="Calibri"/>
          <w:sz w:val="24"/>
          <w:szCs w:val="24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s, you can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onto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 PC. (T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F)</w:t>
      </w:r>
      <w:r w:rsidR="006C64B5">
        <w:rPr>
          <w:rFonts w:ascii="Calibri" w:eastAsia="Calibri" w:hAnsi="Calibri" w:cs="Calibri"/>
          <w:sz w:val="24"/>
          <w:szCs w:val="24"/>
        </w:rPr>
        <w:t xml:space="preserve"> T</w:t>
      </w:r>
    </w:p>
    <w:p w14:paraId="2E2B9171" w14:textId="77777777" w:rsidR="00602D58" w:rsidRDefault="00602D58">
      <w:pPr>
        <w:spacing w:line="200" w:lineRule="exact"/>
      </w:pPr>
    </w:p>
    <w:p w14:paraId="58777211" w14:textId="77777777" w:rsidR="00602D58" w:rsidRDefault="00602D58">
      <w:pPr>
        <w:spacing w:before="8" w:line="200" w:lineRule="exact"/>
      </w:pPr>
    </w:p>
    <w:p w14:paraId="795FE418" w14:textId="77777777" w:rsidR="00602D58" w:rsidRDefault="003B79D5">
      <w:pPr>
        <w:spacing w:before="7"/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igi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Assist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small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alm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(T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F)</w:t>
      </w:r>
      <w:r w:rsidR="006C64B5">
        <w:rPr>
          <w:rFonts w:ascii="Calibri" w:eastAsia="Calibri" w:hAnsi="Calibri" w:cs="Calibri"/>
          <w:sz w:val="24"/>
          <w:szCs w:val="24"/>
        </w:rPr>
        <w:t xml:space="preserve"> T</w:t>
      </w:r>
    </w:p>
    <w:p w14:paraId="6EBE5877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754AEDD" w14:textId="77777777" w:rsidR="00602D58" w:rsidRDefault="003B79D5">
      <w:pPr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 all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 (T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F)</w:t>
      </w:r>
      <w:r w:rsidR="006C64B5">
        <w:rPr>
          <w:rFonts w:ascii="Calibri" w:eastAsia="Calibri" w:hAnsi="Calibri" w:cs="Calibri"/>
          <w:sz w:val="24"/>
          <w:szCs w:val="24"/>
        </w:rPr>
        <w:t xml:space="preserve"> F</w:t>
      </w:r>
    </w:p>
    <w:p w14:paraId="26C521D6" w14:textId="77777777" w:rsidR="006C64B5" w:rsidRDefault="00176DF5">
      <w:pPr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Because PDA can access the internet via wi-fi network</w:t>
      </w:r>
    </w:p>
    <w:p w14:paraId="73AFE881" w14:textId="77777777" w:rsidR="00602D58" w:rsidRDefault="00602D58">
      <w:pPr>
        <w:spacing w:before="2" w:line="120" w:lineRule="exact"/>
        <w:rPr>
          <w:sz w:val="13"/>
          <w:szCs w:val="13"/>
        </w:rPr>
      </w:pPr>
    </w:p>
    <w:p w14:paraId="3E778DEE" w14:textId="77777777" w:rsidR="00602D58" w:rsidRDefault="00602D58">
      <w:pPr>
        <w:spacing w:line="200" w:lineRule="exact"/>
      </w:pPr>
    </w:p>
    <w:p w14:paraId="0B8CC10D" w14:textId="77777777" w:rsidR="00602D58" w:rsidRDefault="00602D58">
      <w:pPr>
        <w:spacing w:line="200" w:lineRule="exact"/>
      </w:pPr>
    </w:p>
    <w:p w14:paraId="31D6BE2E" w14:textId="77777777" w:rsidR="00602D58" w:rsidRDefault="00602D58">
      <w:pPr>
        <w:spacing w:line="200" w:lineRule="exact"/>
      </w:pPr>
    </w:p>
    <w:p w14:paraId="164AB5DE" w14:textId="77777777" w:rsidR="00602D58" w:rsidRDefault="00000000">
      <w:pPr>
        <w:ind w:left="140"/>
        <w:rPr>
          <w:rFonts w:ascii="Calibri" w:eastAsia="Calibri" w:hAnsi="Calibri" w:cs="Calibri"/>
          <w:sz w:val="24"/>
          <w:szCs w:val="24"/>
        </w:rPr>
      </w:pPr>
      <w:r>
        <w:pict w14:anchorId="1EE12FD2">
          <v:group id="_x0000_s2379" style="position:absolute;left:0;text-align:left;margin-left:76.15pt;margin-top:29.7pt;width:462.75pt;height:251.65pt;z-index:-251687936;mso-position-horizontal-relative:page" coordorigin="1523,594" coordsize="9255,5033">
            <v:shape id="_x0000_s2381" type="#_x0000_t75" style="position:absolute;left:1762;top:730;width:8714;height:4897">
              <v:imagedata r:id="rId11" o:title=""/>
            </v:shape>
            <v:shape id="_x0000_s2380" style="position:absolute;left:1530;top:602;width:9240;height:4695" coordorigin="1530,602" coordsize="9240,4695" path="m1530,5297r9240,l10770,602r-9240,l1530,5297xe" filled="f" strokecolor="blue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3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: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ese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am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d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f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pacing w:val="-3"/>
          <w:sz w:val="24"/>
          <w:szCs w:val="24"/>
        </w:rPr>
        <w:t>y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es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f</w:t>
      </w:r>
      <w:r w:rsidR="003B79D5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B2FC03E" w14:textId="77777777" w:rsidR="00602D58" w:rsidRDefault="00602D58">
      <w:pPr>
        <w:spacing w:before="4" w:line="100" w:lineRule="exact"/>
        <w:rPr>
          <w:sz w:val="10"/>
          <w:szCs w:val="10"/>
        </w:rPr>
      </w:pPr>
    </w:p>
    <w:p w14:paraId="01EEE604" w14:textId="77777777" w:rsidR="00602D58" w:rsidRDefault="00602D58">
      <w:pPr>
        <w:spacing w:line="200" w:lineRule="exact"/>
      </w:pPr>
    </w:p>
    <w:p w14:paraId="44FAD29D" w14:textId="77777777" w:rsidR="00602D58" w:rsidRDefault="00602D58">
      <w:pPr>
        <w:spacing w:line="200" w:lineRule="exact"/>
      </w:pPr>
    </w:p>
    <w:p w14:paraId="656E9C7D" w14:textId="77777777" w:rsidR="00602D58" w:rsidRDefault="00602D58">
      <w:pPr>
        <w:spacing w:line="200" w:lineRule="exact"/>
      </w:pPr>
    </w:p>
    <w:p w14:paraId="5F7654E1" w14:textId="77777777" w:rsidR="00602D58" w:rsidRDefault="00602D58">
      <w:pPr>
        <w:spacing w:line="200" w:lineRule="exact"/>
      </w:pPr>
    </w:p>
    <w:p w14:paraId="59A3240A" w14:textId="77777777" w:rsidR="00602D58" w:rsidRDefault="00602D58">
      <w:pPr>
        <w:spacing w:line="200" w:lineRule="exact"/>
      </w:pPr>
    </w:p>
    <w:p w14:paraId="62AA677A" w14:textId="77777777" w:rsidR="00602D58" w:rsidRDefault="00602D58">
      <w:pPr>
        <w:spacing w:line="200" w:lineRule="exact"/>
      </w:pPr>
    </w:p>
    <w:p w14:paraId="3E5096FA" w14:textId="77777777" w:rsidR="00602D58" w:rsidRDefault="00602D58">
      <w:pPr>
        <w:spacing w:line="200" w:lineRule="exact"/>
      </w:pPr>
    </w:p>
    <w:p w14:paraId="34BCBEA0" w14:textId="77777777" w:rsidR="00602D58" w:rsidRDefault="00602D58">
      <w:pPr>
        <w:spacing w:line="200" w:lineRule="exact"/>
      </w:pPr>
    </w:p>
    <w:p w14:paraId="47E9D6BE" w14:textId="77777777" w:rsidR="00602D58" w:rsidRDefault="00602D58">
      <w:pPr>
        <w:spacing w:line="200" w:lineRule="exact"/>
      </w:pPr>
    </w:p>
    <w:p w14:paraId="70E00FF6" w14:textId="77777777" w:rsidR="00602D58" w:rsidRDefault="00602D58">
      <w:pPr>
        <w:spacing w:line="200" w:lineRule="exact"/>
      </w:pPr>
    </w:p>
    <w:p w14:paraId="5ED14182" w14:textId="77777777" w:rsidR="00602D58" w:rsidRDefault="00602D58">
      <w:pPr>
        <w:spacing w:line="200" w:lineRule="exact"/>
      </w:pPr>
    </w:p>
    <w:p w14:paraId="1CCAFCDC" w14:textId="77777777" w:rsidR="00602D58" w:rsidRDefault="00602D58">
      <w:pPr>
        <w:spacing w:line="200" w:lineRule="exact"/>
      </w:pPr>
    </w:p>
    <w:p w14:paraId="3253353A" w14:textId="77777777" w:rsidR="00602D58" w:rsidRDefault="00602D58">
      <w:pPr>
        <w:spacing w:line="200" w:lineRule="exact"/>
      </w:pPr>
    </w:p>
    <w:p w14:paraId="3D2DB97A" w14:textId="77777777" w:rsidR="00602D58" w:rsidRDefault="00602D58">
      <w:pPr>
        <w:spacing w:line="200" w:lineRule="exact"/>
      </w:pPr>
    </w:p>
    <w:p w14:paraId="1E315B22" w14:textId="77777777" w:rsidR="00602D58" w:rsidRDefault="00602D58">
      <w:pPr>
        <w:spacing w:line="200" w:lineRule="exact"/>
      </w:pPr>
    </w:p>
    <w:p w14:paraId="6681EAB6" w14:textId="77777777" w:rsidR="00602D58" w:rsidRDefault="00602D58">
      <w:pPr>
        <w:spacing w:line="200" w:lineRule="exact"/>
      </w:pPr>
    </w:p>
    <w:p w14:paraId="21162D46" w14:textId="77777777" w:rsidR="00602D58" w:rsidRDefault="00602D58">
      <w:pPr>
        <w:spacing w:line="200" w:lineRule="exact"/>
      </w:pPr>
    </w:p>
    <w:p w14:paraId="6AD39225" w14:textId="77777777" w:rsidR="00602D58" w:rsidRDefault="00602D58">
      <w:pPr>
        <w:spacing w:line="200" w:lineRule="exact"/>
      </w:pPr>
    </w:p>
    <w:p w14:paraId="519A8CBA" w14:textId="77777777" w:rsidR="00602D58" w:rsidRDefault="00602D58">
      <w:pPr>
        <w:spacing w:line="200" w:lineRule="exact"/>
      </w:pPr>
    </w:p>
    <w:p w14:paraId="31159C01" w14:textId="77777777" w:rsidR="00602D58" w:rsidRDefault="00602D58">
      <w:pPr>
        <w:spacing w:line="200" w:lineRule="exact"/>
      </w:pPr>
    </w:p>
    <w:p w14:paraId="250EA370" w14:textId="77777777" w:rsidR="00602D58" w:rsidRDefault="00602D58">
      <w:pPr>
        <w:spacing w:line="200" w:lineRule="exact"/>
      </w:pPr>
    </w:p>
    <w:p w14:paraId="3DA0C7B2" w14:textId="77777777" w:rsidR="00602D58" w:rsidRDefault="00602D58">
      <w:pPr>
        <w:spacing w:line="200" w:lineRule="exact"/>
      </w:pPr>
    </w:p>
    <w:p w14:paraId="5C19C07E" w14:textId="77777777" w:rsidR="00602D58" w:rsidRDefault="00602D58">
      <w:pPr>
        <w:spacing w:line="200" w:lineRule="exact"/>
      </w:pPr>
    </w:p>
    <w:p w14:paraId="62FA90E4" w14:textId="77777777" w:rsidR="00602D58" w:rsidRDefault="00602D58">
      <w:pPr>
        <w:spacing w:line="200" w:lineRule="exact"/>
      </w:pPr>
    </w:p>
    <w:p w14:paraId="419562FB" w14:textId="77777777" w:rsidR="00602D58" w:rsidRDefault="00602D58">
      <w:pPr>
        <w:spacing w:line="200" w:lineRule="exact"/>
      </w:pPr>
    </w:p>
    <w:p w14:paraId="1B02FD18" w14:textId="77777777" w:rsidR="00602D58" w:rsidRDefault="00602D58">
      <w:pPr>
        <w:spacing w:line="200" w:lineRule="exact"/>
      </w:pPr>
    </w:p>
    <w:p w14:paraId="5CB44740" w14:textId="77777777" w:rsidR="00602D58" w:rsidRDefault="00602D58">
      <w:pPr>
        <w:spacing w:line="200" w:lineRule="exact"/>
      </w:pPr>
    </w:p>
    <w:p w14:paraId="0B1E51AC" w14:textId="77777777" w:rsidR="00602D58" w:rsidRDefault="003B79D5">
      <w:pPr>
        <w:spacing w:before="7"/>
        <w:ind w:left="4257" w:right="42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Pic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2.3</w:t>
      </w:r>
    </w:p>
    <w:p w14:paraId="252FEAC9" w14:textId="77777777" w:rsidR="00602D58" w:rsidRDefault="00602D58">
      <w:pPr>
        <w:spacing w:before="2" w:line="120" w:lineRule="exact"/>
        <w:rPr>
          <w:sz w:val="13"/>
          <w:szCs w:val="13"/>
        </w:rPr>
      </w:pPr>
    </w:p>
    <w:p w14:paraId="3A4ED672" w14:textId="77777777" w:rsidR="00602D58" w:rsidRDefault="00602D58">
      <w:pPr>
        <w:spacing w:line="200" w:lineRule="exact"/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344"/>
        <w:gridCol w:w="3148"/>
      </w:tblGrid>
      <w:tr w:rsidR="00602D58" w14:paraId="55E7A2D8" w14:textId="77777777">
        <w:trPr>
          <w:trHeight w:hRule="exact" w:val="441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7D859A71" w14:textId="77777777" w:rsidR="00602D58" w:rsidRDefault="003B79D5">
            <w:pPr>
              <w:spacing w:before="47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14:paraId="0982E8C0" w14:textId="77777777" w:rsidR="00602D58" w:rsidRDefault="003B79D5">
            <w:pPr>
              <w:spacing w:before="47"/>
              <w:ind w:lef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let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</w:tcPr>
          <w:p w14:paraId="7E27BF6D" w14:textId="77777777" w:rsidR="00602D58" w:rsidRDefault="003B79D5">
            <w:pPr>
              <w:spacing w:before="47"/>
              <w:ind w:left="2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PC</w:t>
            </w:r>
          </w:p>
        </w:tc>
      </w:tr>
      <w:tr w:rsidR="00602D58" w14:paraId="267ECA5A" w14:textId="77777777">
        <w:trPr>
          <w:trHeight w:hRule="exact" w:val="441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325F2830" w14:textId="77777777" w:rsidR="00602D58" w:rsidRDefault="003B79D5">
            <w:pPr>
              <w:spacing w:before="48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14:paraId="07958C9D" w14:textId="77777777" w:rsidR="00602D58" w:rsidRDefault="003B79D5">
            <w:pPr>
              <w:spacing w:before="48"/>
              <w:ind w:left="3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microcompu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</w:tcPr>
          <w:p w14:paraId="0F4007FA" w14:textId="77777777" w:rsidR="00602D58" w:rsidRDefault="003B79D5">
            <w:pPr>
              <w:spacing w:before="48"/>
              <w:ind w:left="2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rame</w:t>
            </w:r>
          </w:p>
        </w:tc>
      </w:tr>
    </w:tbl>
    <w:p w14:paraId="6925B1F0" w14:textId="77777777" w:rsidR="00602D58" w:rsidRDefault="00602D58">
      <w:pPr>
        <w:spacing w:line="200" w:lineRule="exact"/>
      </w:pPr>
    </w:p>
    <w:p w14:paraId="66283CD2" w14:textId="77777777" w:rsidR="00602D58" w:rsidRDefault="00602D58">
      <w:pPr>
        <w:spacing w:line="200" w:lineRule="exact"/>
      </w:pPr>
    </w:p>
    <w:p w14:paraId="30B22F10" w14:textId="77777777" w:rsidR="00602D58" w:rsidRDefault="00602D58">
      <w:pPr>
        <w:spacing w:line="200" w:lineRule="exact"/>
      </w:pPr>
    </w:p>
    <w:p w14:paraId="3EC44C6F" w14:textId="77777777" w:rsidR="00602D58" w:rsidRDefault="00602D58">
      <w:pPr>
        <w:spacing w:before="14" w:line="200" w:lineRule="exact"/>
      </w:pPr>
    </w:p>
    <w:p w14:paraId="0BB50D14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Lis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en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t 1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vers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ion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op assi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t 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k</w:t>
      </w:r>
    </w:p>
    <w:p w14:paraId="3BC36812" w14:textId="77777777" w:rsidR="00602D58" w:rsidRDefault="00602D58">
      <w:pPr>
        <w:spacing w:before="12" w:line="260" w:lineRule="exact"/>
        <w:rPr>
          <w:sz w:val="26"/>
          <w:szCs w:val="26"/>
        </w:rPr>
      </w:pPr>
    </w:p>
    <w:p w14:paraId="527C5008" w14:textId="77777777" w:rsidR="00602D58" w:rsidRDefault="003B79D5">
      <w:pPr>
        <w:spacing w:before="21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√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617266A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41296C60" w14:textId="77777777" w:rsidR="00602D58" w:rsidRDefault="003B79D5">
      <w:pPr>
        <w:ind w:left="4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</w:t>
      </w:r>
    </w:p>
    <w:p w14:paraId="6D2F7DBB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51F76D7D" w14:textId="77777777" w:rsidR="00602D58" w:rsidRDefault="003B79D5">
      <w:pPr>
        <w:ind w:left="848"/>
        <w:rPr>
          <w:rFonts w:ascii="Calibri" w:eastAsia="Calibri" w:hAnsi="Calibri" w:cs="Calibri"/>
          <w:sz w:val="24"/>
          <w:szCs w:val="24"/>
        </w:rPr>
      </w:pPr>
      <w:r>
        <w:rPr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                                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et                               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1C30264F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7E3A6CA0" w14:textId="77777777" w:rsidR="00602D58" w:rsidRDefault="003B79D5">
      <w:pPr>
        <w:ind w:left="848"/>
        <w:rPr>
          <w:rFonts w:ascii="Calibri" w:eastAsia="Calibri" w:hAnsi="Calibri" w:cs="Calibri"/>
          <w:sz w:val="24"/>
          <w:szCs w:val="24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  <w:r>
        <w:rPr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                             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o</w:t>
      </w:r>
    </w:p>
    <w:p w14:paraId="226644B7" w14:textId="77777777" w:rsidR="00602D58" w:rsidRDefault="00602D58">
      <w:pPr>
        <w:spacing w:line="200" w:lineRule="exact"/>
      </w:pPr>
    </w:p>
    <w:p w14:paraId="4866ED6E" w14:textId="77777777" w:rsidR="00602D58" w:rsidRDefault="00602D58">
      <w:pPr>
        <w:spacing w:before="8" w:line="200" w:lineRule="exact"/>
      </w:pPr>
    </w:p>
    <w:p w14:paraId="2FAF83B5" w14:textId="77777777" w:rsidR="00602D58" w:rsidRDefault="003B79D5">
      <w:pPr>
        <w:spacing w:before="7"/>
        <w:ind w:left="4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</w:t>
      </w:r>
    </w:p>
    <w:p w14:paraId="7B5C7C0F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26104C54" w14:textId="77777777" w:rsidR="00602D58" w:rsidRDefault="003B79D5">
      <w:pPr>
        <w:ind w:left="848"/>
        <w:rPr>
          <w:rFonts w:ascii="Calibri" w:eastAsia="Calibri" w:hAnsi="Calibri" w:cs="Calibri"/>
          <w:sz w:val="24"/>
          <w:szCs w:val="24"/>
        </w:rPr>
      </w:pP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                                               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one</w:t>
      </w:r>
    </w:p>
    <w:p w14:paraId="5A4CF62D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558CF703" w14:textId="77777777" w:rsidR="00602D58" w:rsidRDefault="003B79D5">
      <w:pPr>
        <w:ind w:left="848"/>
        <w:rPr>
          <w:rFonts w:ascii="Calibri" w:eastAsia="Calibri" w:hAnsi="Calibri" w:cs="Calibri"/>
          <w:sz w:val="24"/>
          <w:szCs w:val="24"/>
        </w:rPr>
      </w:pPr>
      <w:r>
        <w:rPr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                                             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o</w:t>
      </w:r>
    </w:p>
    <w:p w14:paraId="1BECFFB0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6E19D55B" w14:textId="77777777" w:rsidR="00602D58" w:rsidRDefault="003B79D5">
      <w:pPr>
        <w:ind w:left="848"/>
        <w:rPr>
          <w:rFonts w:ascii="Calibri" w:eastAsia="Calibri" w:hAnsi="Calibri" w:cs="Calibri"/>
          <w:sz w:val="24"/>
          <w:szCs w:val="24"/>
        </w:rPr>
      </w:pPr>
      <w:r>
        <w:rPr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701AFCC4" w14:textId="77777777" w:rsidR="00602D58" w:rsidRDefault="00602D58">
      <w:pPr>
        <w:spacing w:line="200" w:lineRule="exact"/>
      </w:pPr>
    </w:p>
    <w:p w14:paraId="565FDD05" w14:textId="77777777" w:rsidR="00602D58" w:rsidRDefault="00602D58">
      <w:pPr>
        <w:spacing w:line="200" w:lineRule="exact"/>
      </w:pPr>
    </w:p>
    <w:p w14:paraId="36AEDF5C" w14:textId="77777777" w:rsidR="00602D58" w:rsidRDefault="00602D58">
      <w:pPr>
        <w:spacing w:before="4" w:line="220" w:lineRule="exact"/>
        <w:rPr>
          <w:sz w:val="22"/>
          <w:szCs w:val="22"/>
        </w:rPr>
      </w:pPr>
    </w:p>
    <w:p w14:paraId="6DBB9E64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se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 xml:space="preserve"> 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  <w:u w:val="single" w:color="2E5395"/>
        </w:rPr>
        <w:t>5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:</w:t>
      </w:r>
      <w:r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Li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en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t 2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vers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io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color w:val="000000"/>
          <w:sz w:val="24"/>
          <w:szCs w:val="24"/>
        </w:rPr>
        <w:t>ol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mn A,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k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ar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are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ems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am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</w:t>
      </w:r>
    </w:p>
    <w:p w14:paraId="51B85797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28052009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eco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67AACD7D" w14:textId="77777777" w:rsidR="00602D58" w:rsidRDefault="00602D58">
      <w:pPr>
        <w:spacing w:before="7" w:line="100" w:lineRule="exact"/>
        <w:rPr>
          <w:sz w:val="10"/>
          <w:szCs w:val="10"/>
        </w:rPr>
      </w:pPr>
    </w:p>
    <w:p w14:paraId="1E9A148C" w14:textId="77777777" w:rsidR="00602D58" w:rsidRDefault="00602D58">
      <w:pPr>
        <w:spacing w:line="200" w:lineRule="exact"/>
      </w:pPr>
    </w:p>
    <w:p w14:paraId="1812F410" w14:textId="77777777" w:rsidR="00602D58" w:rsidRDefault="00602D58">
      <w:pPr>
        <w:spacing w:line="200" w:lineRule="exact"/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30"/>
        <w:gridCol w:w="2639"/>
        <w:gridCol w:w="727"/>
        <w:gridCol w:w="430"/>
        <w:gridCol w:w="1148"/>
      </w:tblGrid>
      <w:tr w:rsidR="00602D58" w14:paraId="5BAF21B1" w14:textId="77777777">
        <w:trPr>
          <w:trHeight w:hRule="exact" w:val="32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A29BBF1" w14:textId="77777777" w:rsidR="00602D58" w:rsidRDefault="003B79D5">
            <w:pPr>
              <w:spacing w:line="240" w:lineRule="exact"/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E1BD3E3" w14:textId="77777777" w:rsidR="00602D58" w:rsidRDefault="003B79D5">
            <w:pPr>
              <w:spacing w:line="240" w:lineRule="exact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2C9C5BF2" w14:textId="77777777" w:rsidR="00602D58" w:rsidRDefault="003B79D5">
            <w:pPr>
              <w:spacing w:line="240" w:lineRule="exact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vice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5801A66" w14:textId="77777777" w:rsidR="00602D58" w:rsidRDefault="003B79D5">
            <w:pPr>
              <w:spacing w:line="240" w:lineRule="exact"/>
              <w:ind w:left="4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E817979" w14:textId="77777777" w:rsidR="00602D58" w:rsidRDefault="003B79D5">
            <w:pPr>
              <w:spacing w:line="240" w:lineRule="exact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681DD632" w14:textId="77777777" w:rsidR="00602D58" w:rsidRDefault="003B79D5">
            <w:pPr>
              <w:spacing w:line="240" w:lineRule="exact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vice</w:t>
            </w:r>
          </w:p>
        </w:tc>
      </w:tr>
      <w:tr w:rsidR="00602D58" w14:paraId="4E24AA7E" w14:textId="77777777">
        <w:trPr>
          <w:trHeight w:hRule="exact" w:val="43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8AC61DC" w14:textId="77777777" w:rsidR="00602D58" w:rsidRDefault="00602D58">
            <w:pPr>
              <w:spacing w:before="70"/>
              <w:ind w:left="120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3833179A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1B1D5141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4EC2EA14" w14:textId="77777777" w:rsidR="00602D58" w:rsidRDefault="00602D58">
            <w:pPr>
              <w:spacing w:before="70"/>
              <w:ind w:left="405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269AD556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1CF71671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602D58" w14:paraId="02ADD746" w14:textId="77777777">
        <w:trPr>
          <w:trHeight w:hRule="exact" w:val="43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FAD7B83" w14:textId="77777777" w:rsidR="00602D58" w:rsidRDefault="00602D58">
            <w:pPr>
              <w:spacing w:before="70"/>
              <w:ind w:left="120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6D684553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5438815B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16C751CF" w14:textId="77777777" w:rsidR="00602D58" w:rsidRDefault="00602D58">
            <w:pPr>
              <w:spacing w:before="70"/>
              <w:ind w:left="405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779A2C31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709E4444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</w:tr>
      <w:tr w:rsidR="00602D58" w14:paraId="68A9A2DE" w14:textId="77777777">
        <w:trPr>
          <w:trHeight w:hRule="exact" w:val="43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2284190" w14:textId="77777777" w:rsidR="00602D58" w:rsidRDefault="00602D58">
            <w:pPr>
              <w:spacing w:before="70"/>
              <w:ind w:left="120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3D6826CE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5FA5701F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ub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8CB3372" w14:textId="77777777" w:rsidR="00602D58" w:rsidRDefault="00602D58">
            <w:pPr>
              <w:spacing w:before="70"/>
              <w:ind w:left="405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681829D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417CB7F2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</w:p>
        </w:tc>
      </w:tr>
      <w:tr w:rsidR="00602D58" w14:paraId="24C174DC" w14:textId="77777777">
        <w:trPr>
          <w:trHeight w:hRule="exact" w:val="35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EDA0453" w14:textId="77777777" w:rsidR="00602D58" w:rsidRDefault="00602D58">
            <w:pPr>
              <w:spacing w:before="70"/>
              <w:ind w:left="120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CE4D0A7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11254ABF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EB13E14" w14:textId="77777777" w:rsidR="00602D58" w:rsidRDefault="00602D58">
            <w:pPr>
              <w:spacing w:before="70"/>
              <w:ind w:left="405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0A7640D" w14:textId="77777777" w:rsidR="00602D58" w:rsidRDefault="00602D58">
            <w:pPr>
              <w:spacing w:before="70"/>
              <w:ind w:left="108"/>
              <w:rPr>
                <w:rFonts w:ascii="Wingdings 2" w:eastAsia="Wingdings 2" w:hAnsi="Wingdings 2" w:cs="Wingdings 2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40B617F2" w14:textId="77777777" w:rsidR="00602D58" w:rsidRDefault="003B79D5">
            <w:pPr>
              <w:spacing w:before="66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</w:p>
        </w:tc>
      </w:tr>
    </w:tbl>
    <w:p w14:paraId="2CACDC83" w14:textId="77777777" w:rsidR="00602D58" w:rsidRDefault="00602D58">
      <w:pPr>
        <w:spacing w:line="200" w:lineRule="exact"/>
      </w:pPr>
    </w:p>
    <w:p w14:paraId="7E945717" w14:textId="77777777" w:rsidR="00602D58" w:rsidRDefault="00602D58">
      <w:pPr>
        <w:spacing w:line="200" w:lineRule="exact"/>
      </w:pPr>
    </w:p>
    <w:p w14:paraId="1BDE14D4" w14:textId="77777777" w:rsidR="00602D58" w:rsidRDefault="00602D58">
      <w:pPr>
        <w:spacing w:before="17" w:line="200" w:lineRule="exact"/>
      </w:pPr>
    </w:p>
    <w:p w14:paraId="31D1CC14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se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 xml:space="preserve"> 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  <w:u w:val="single" w:color="2E5395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led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ow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Read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oll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</w:p>
    <w:p w14:paraId="588EE48B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7CE29B0F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1C63843D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30D4E051" w14:textId="77777777" w:rsidR="00602D58" w:rsidRPr="00D3044A" w:rsidRDefault="003B79D5" w:rsidP="00D3044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D3044A">
        <w:rPr>
          <w:rFonts w:ascii="Calibri" w:eastAsia="Calibri" w:hAnsi="Calibri" w:cs="Calibri"/>
          <w:sz w:val="24"/>
          <w:szCs w:val="24"/>
        </w:rPr>
        <w:t>W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D3044A">
        <w:rPr>
          <w:rFonts w:ascii="Calibri" w:eastAsia="Calibri" w:hAnsi="Calibri" w:cs="Calibri"/>
          <w:sz w:val="24"/>
          <w:szCs w:val="24"/>
        </w:rPr>
        <w:t>at is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D3044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D3044A">
        <w:rPr>
          <w:rFonts w:ascii="Calibri" w:eastAsia="Calibri" w:hAnsi="Calibri" w:cs="Calibri"/>
          <w:sz w:val="24"/>
          <w:szCs w:val="24"/>
        </w:rPr>
        <w:t>e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D3044A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D3044A">
        <w:rPr>
          <w:rFonts w:ascii="Calibri" w:eastAsia="Calibri" w:hAnsi="Calibri" w:cs="Calibri"/>
          <w:sz w:val="24"/>
          <w:szCs w:val="24"/>
        </w:rPr>
        <w:t>em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D3044A">
        <w:rPr>
          <w:rFonts w:ascii="Calibri" w:eastAsia="Calibri" w:hAnsi="Calibri" w:cs="Calibri"/>
          <w:sz w:val="24"/>
          <w:szCs w:val="24"/>
        </w:rPr>
        <w:t>ry s</w:t>
      </w:r>
      <w:r w:rsidRPr="00D3044A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>z</w:t>
      </w:r>
      <w:r w:rsidRPr="00D3044A">
        <w:rPr>
          <w:rFonts w:ascii="Calibri" w:eastAsia="Calibri" w:hAnsi="Calibri" w:cs="Calibri"/>
          <w:sz w:val="24"/>
          <w:szCs w:val="24"/>
        </w:rPr>
        <w:t>e</w:t>
      </w:r>
      <w:r w:rsidRPr="00D3044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D3044A">
        <w:rPr>
          <w:rFonts w:ascii="Calibri" w:eastAsia="Calibri" w:hAnsi="Calibri" w:cs="Calibri"/>
          <w:sz w:val="24"/>
          <w:szCs w:val="24"/>
        </w:rPr>
        <w:t xml:space="preserve">of </w:t>
      </w:r>
      <w:r w:rsidRPr="00D3044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D3044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D3044A">
        <w:rPr>
          <w:rFonts w:ascii="Calibri" w:eastAsia="Calibri" w:hAnsi="Calibri" w:cs="Calibri"/>
          <w:sz w:val="24"/>
          <w:szCs w:val="24"/>
        </w:rPr>
        <w:t>?</w:t>
      </w:r>
    </w:p>
    <w:p w14:paraId="71AE5A31" w14:textId="77777777" w:rsidR="00D3044A" w:rsidRPr="00D3044A" w:rsidRDefault="00D3044A" w:rsidP="00D3044A">
      <w:pPr>
        <w:pStyle w:val="ListParagraph"/>
        <w:ind w:left="998"/>
        <w:rPr>
          <w:rFonts w:ascii="Calibri" w:eastAsia="Calibri" w:hAnsi="Calibri" w:cs="Calibri"/>
          <w:sz w:val="22"/>
          <w:szCs w:val="22"/>
        </w:rPr>
      </w:pPr>
      <w:r w:rsidRPr="00D3044A">
        <w:rPr>
          <w:rFonts w:ascii="Calibri" w:eastAsia="Calibri" w:hAnsi="Calibri" w:cs="Calibri"/>
          <w:color w:val="000000"/>
          <w:spacing w:val="1"/>
          <w:sz w:val="22"/>
          <w:szCs w:val="22"/>
        </w:rPr>
        <w:t>1</w:t>
      </w:r>
      <w:r w:rsidRPr="00D3044A">
        <w:rPr>
          <w:rFonts w:ascii="Calibri" w:eastAsia="Calibri" w:hAnsi="Calibri" w:cs="Calibri"/>
          <w:color w:val="000000"/>
          <w:sz w:val="22"/>
          <w:szCs w:val="22"/>
        </w:rPr>
        <w:t>6</w:t>
      </w:r>
      <w:r w:rsidRPr="00D3044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Pr="00D3044A">
        <w:rPr>
          <w:rFonts w:ascii="Calibri" w:eastAsia="Calibri" w:hAnsi="Calibri" w:cs="Calibri"/>
          <w:color w:val="000000"/>
          <w:sz w:val="22"/>
          <w:szCs w:val="22"/>
        </w:rPr>
        <w:t>GB d</w:t>
      </w:r>
      <w:r w:rsidRPr="00D3044A"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 w:rsidRPr="00D3044A">
        <w:rPr>
          <w:rFonts w:ascii="Calibri" w:eastAsia="Calibri" w:hAnsi="Calibri" w:cs="Calibri"/>
          <w:color w:val="000000"/>
          <w:sz w:val="22"/>
          <w:szCs w:val="22"/>
        </w:rPr>
        <w:t>al ch</w:t>
      </w:r>
      <w:r w:rsidRPr="00D3044A">
        <w:rPr>
          <w:rFonts w:ascii="Calibri" w:eastAsia="Calibri" w:hAnsi="Calibri" w:cs="Calibri"/>
          <w:color w:val="000000"/>
          <w:spacing w:val="-1"/>
          <w:sz w:val="22"/>
          <w:szCs w:val="22"/>
        </w:rPr>
        <w:t>ann</w:t>
      </w:r>
      <w:r w:rsidRPr="00D3044A">
        <w:rPr>
          <w:rFonts w:ascii="Calibri" w:eastAsia="Calibri" w:hAnsi="Calibri" w:cs="Calibri"/>
          <w:color w:val="000000"/>
          <w:sz w:val="22"/>
          <w:szCs w:val="22"/>
        </w:rPr>
        <w:t>el</w:t>
      </w:r>
      <w:r w:rsidRPr="00D3044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D</w:t>
      </w:r>
      <w:r w:rsidRPr="00D3044A">
        <w:rPr>
          <w:rFonts w:ascii="Calibri" w:eastAsia="Calibri" w:hAnsi="Calibri" w:cs="Calibri"/>
          <w:color w:val="000000"/>
          <w:spacing w:val="1"/>
          <w:sz w:val="22"/>
          <w:szCs w:val="22"/>
        </w:rPr>
        <w:t>D</w:t>
      </w:r>
      <w:r w:rsidRPr="00D3044A">
        <w:rPr>
          <w:rFonts w:ascii="Calibri" w:eastAsia="Calibri" w:hAnsi="Calibri" w:cs="Calibri"/>
          <w:color w:val="000000"/>
          <w:sz w:val="22"/>
          <w:szCs w:val="22"/>
        </w:rPr>
        <w:t>R4</w:t>
      </w:r>
      <w:r w:rsidRPr="00D3044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Pr="00D3044A">
        <w:rPr>
          <w:rFonts w:ascii="Calibri" w:eastAsia="Calibri" w:hAnsi="Calibri" w:cs="Calibri"/>
          <w:color w:val="000000"/>
          <w:sz w:val="22"/>
          <w:szCs w:val="22"/>
        </w:rPr>
        <w:t>SDRAM</w:t>
      </w:r>
    </w:p>
    <w:p w14:paraId="48C6F0AD" w14:textId="77777777" w:rsidR="00D3044A" w:rsidRPr="00D3044A" w:rsidRDefault="00D3044A" w:rsidP="00D3044A">
      <w:pPr>
        <w:pStyle w:val="ListParagraph"/>
        <w:ind w:left="998"/>
        <w:rPr>
          <w:rFonts w:ascii="Calibri" w:eastAsia="Calibri" w:hAnsi="Calibri" w:cs="Calibri"/>
          <w:sz w:val="24"/>
          <w:szCs w:val="24"/>
        </w:rPr>
      </w:pPr>
    </w:p>
    <w:p w14:paraId="130C05D3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4F48357C" w14:textId="77777777" w:rsidR="00602D58" w:rsidRPr="003C7FDA" w:rsidRDefault="003B79D5" w:rsidP="003C7F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3C7FDA">
        <w:rPr>
          <w:rFonts w:ascii="Calibri" w:eastAsia="Calibri" w:hAnsi="Calibri" w:cs="Calibri"/>
          <w:sz w:val="24"/>
          <w:szCs w:val="24"/>
        </w:rPr>
        <w:t>W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at</w:t>
      </w:r>
      <w:r w:rsidRPr="003C7F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3C7FDA">
        <w:rPr>
          <w:rFonts w:ascii="Calibri" w:eastAsia="Calibri" w:hAnsi="Calibri" w:cs="Calibri"/>
          <w:sz w:val="24"/>
          <w:szCs w:val="24"/>
        </w:rPr>
        <w:t>o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C7FDA">
        <w:rPr>
          <w:rFonts w:ascii="Calibri" w:eastAsia="Calibri" w:hAnsi="Calibri" w:cs="Calibri"/>
          <w:sz w:val="24"/>
          <w:szCs w:val="24"/>
        </w:rPr>
        <w:t>a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g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3C7FDA">
        <w:rPr>
          <w:rFonts w:ascii="Calibri" w:eastAsia="Calibri" w:hAnsi="Calibri" w:cs="Calibri"/>
          <w:sz w:val="24"/>
          <w:szCs w:val="24"/>
        </w:rPr>
        <w:t>evices a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z w:val="24"/>
          <w:szCs w:val="24"/>
        </w:rPr>
        <w:t>s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3C7FDA">
        <w:rPr>
          <w:rFonts w:ascii="Calibri" w:eastAsia="Calibri" w:hAnsi="Calibri" w:cs="Calibri"/>
          <w:sz w:val="24"/>
          <w:szCs w:val="24"/>
        </w:rPr>
        <w:t>li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3C7FDA">
        <w:rPr>
          <w:rFonts w:ascii="Calibri" w:eastAsia="Calibri" w:hAnsi="Calibri" w:cs="Calibri"/>
          <w:sz w:val="24"/>
          <w:szCs w:val="24"/>
        </w:rPr>
        <w:t>?</w:t>
      </w:r>
    </w:p>
    <w:p w14:paraId="2038BAFA" w14:textId="77777777" w:rsidR="003C7FDA" w:rsidRPr="003C7FDA" w:rsidRDefault="003C7FDA" w:rsidP="003C7FDA">
      <w:pPr>
        <w:pStyle w:val="ListParagraph"/>
        <w:tabs>
          <w:tab w:val="left" w:pos="720"/>
        </w:tabs>
        <w:ind w:left="998" w:right="380"/>
        <w:rPr>
          <w:rFonts w:ascii="Calibri" w:eastAsia="Calibri" w:hAnsi="Calibri" w:cs="Calibri"/>
          <w:sz w:val="22"/>
          <w:szCs w:val="22"/>
        </w:rPr>
      </w:pP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5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1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2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SSD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&amp; 2</w:t>
      </w:r>
      <w:r w:rsidRPr="003C7FDA"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 xml:space="preserve">B Serial 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TA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 xml:space="preserve">ard 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rive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(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7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2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0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proofErr w:type="spellStart"/>
      <w:r w:rsidRPr="003C7FDA">
        <w:rPr>
          <w:rFonts w:ascii="Calibri" w:eastAsia="Calibri" w:hAnsi="Calibri" w:cs="Calibri"/>
          <w:color w:val="000000"/>
          <w:sz w:val="22"/>
          <w:szCs w:val="22"/>
        </w:rPr>
        <w:t>r.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.m</w:t>
      </w:r>
      <w:proofErr w:type="spellEnd"/>
      <w:r w:rsidRPr="003C7FDA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3B69D5FF" w14:textId="77777777" w:rsidR="003C7FDA" w:rsidRPr="003C7FDA" w:rsidRDefault="003C7FDA" w:rsidP="003C7FDA">
      <w:pPr>
        <w:pStyle w:val="ListParagraph"/>
        <w:ind w:left="998"/>
        <w:rPr>
          <w:rFonts w:ascii="Calibri" w:eastAsia="Calibri" w:hAnsi="Calibri" w:cs="Calibri"/>
          <w:sz w:val="24"/>
          <w:szCs w:val="24"/>
        </w:rPr>
      </w:pPr>
    </w:p>
    <w:p w14:paraId="664374EC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44E9610B" w14:textId="77777777" w:rsidR="00602D58" w:rsidRPr="003C7FDA" w:rsidRDefault="003B79D5" w:rsidP="003C7F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3C7FDA">
        <w:rPr>
          <w:rFonts w:ascii="Calibri" w:eastAsia="Calibri" w:hAnsi="Calibri" w:cs="Calibri"/>
          <w:sz w:val="24"/>
          <w:szCs w:val="24"/>
        </w:rPr>
        <w:t>W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at</w:t>
      </w:r>
      <w:r w:rsidRPr="003C7F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z w:val="24"/>
          <w:szCs w:val="24"/>
        </w:rPr>
        <w:t>s</w:t>
      </w:r>
      <w:r w:rsidRPr="003C7FDA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z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z w:val="24"/>
          <w:szCs w:val="24"/>
        </w:rPr>
        <w:t>is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3C7FDA">
        <w:rPr>
          <w:rFonts w:ascii="Calibri" w:eastAsia="Calibri" w:hAnsi="Calibri" w:cs="Calibri"/>
          <w:sz w:val="24"/>
          <w:szCs w:val="24"/>
        </w:rPr>
        <w:t>is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3C7FDA">
        <w:rPr>
          <w:rFonts w:ascii="Calibri" w:eastAsia="Calibri" w:hAnsi="Calibri" w:cs="Calibri"/>
          <w:sz w:val="24"/>
          <w:szCs w:val="24"/>
        </w:rPr>
        <w:t>lay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z w:val="24"/>
          <w:szCs w:val="24"/>
        </w:rPr>
        <w:t>s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C7FDA">
        <w:rPr>
          <w:rFonts w:ascii="Calibri" w:eastAsia="Calibri" w:hAnsi="Calibri" w:cs="Calibri"/>
          <w:sz w:val="24"/>
          <w:szCs w:val="24"/>
        </w:rPr>
        <w:t>r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3C7FDA">
        <w:rPr>
          <w:rFonts w:ascii="Calibri" w:eastAsia="Calibri" w:hAnsi="Calibri" w:cs="Calibri"/>
          <w:sz w:val="24"/>
          <w:szCs w:val="24"/>
        </w:rPr>
        <w:t>?</w:t>
      </w:r>
    </w:p>
    <w:p w14:paraId="483CBEA2" w14:textId="77777777" w:rsidR="003C7FDA" w:rsidRPr="003C7FDA" w:rsidRDefault="003C7FDA" w:rsidP="003C7FDA">
      <w:pPr>
        <w:pStyle w:val="ListParagraph"/>
        <w:ind w:left="998"/>
        <w:rPr>
          <w:rFonts w:ascii="Calibri" w:eastAsia="Calibri" w:hAnsi="Calibri" w:cs="Calibri"/>
          <w:sz w:val="22"/>
          <w:szCs w:val="22"/>
        </w:rPr>
      </w:pP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4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2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”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T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T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fl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t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el</w:t>
      </w:r>
      <w:r w:rsidRPr="003C7FDA"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4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K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(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3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8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4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0 x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2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1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6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spacing w:val="1"/>
          <w:sz w:val="22"/>
          <w:szCs w:val="22"/>
        </w:rPr>
        <w:t>mo</w:t>
      </w:r>
      <w:r w:rsidRPr="003C7FD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3C7FDA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3C7FDA">
        <w:rPr>
          <w:rFonts w:ascii="Calibri" w:eastAsia="Calibri" w:hAnsi="Calibri" w:cs="Calibri"/>
          <w:sz w:val="22"/>
          <w:szCs w:val="22"/>
        </w:rPr>
        <w:t>t</w:t>
      </w:r>
      <w:r w:rsidRPr="003C7FD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3C7FDA">
        <w:rPr>
          <w:rFonts w:ascii="Calibri" w:eastAsia="Calibri" w:hAnsi="Calibri" w:cs="Calibri"/>
          <w:sz w:val="22"/>
          <w:szCs w:val="22"/>
        </w:rPr>
        <w:t>r</w:t>
      </w:r>
    </w:p>
    <w:p w14:paraId="5D6A2C4F" w14:textId="77777777" w:rsidR="003C7FDA" w:rsidRPr="003C7FDA" w:rsidRDefault="003C7FDA" w:rsidP="003C7FDA">
      <w:pPr>
        <w:pStyle w:val="ListParagraph"/>
        <w:ind w:left="998"/>
        <w:rPr>
          <w:rFonts w:ascii="Calibri" w:eastAsia="Calibri" w:hAnsi="Calibri" w:cs="Calibri"/>
          <w:sz w:val="24"/>
          <w:szCs w:val="24"/>
        </w:rPr>
      </w:pPr>
    </w:p>
    <w:p w14:paraId="4D32BC46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E6DA0A6" w14:textId="77777777" w:rsidR="00602D58" w:rsidRPr="003C7FDA" w:rsidRDefault="003B79D5" w:rsidP="003C7F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3C7FDA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ow</w:t>
      </w:r>
      <w:r w:rsidRPr="003C7F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3C7FDA">
        <w:rPr>
          <w:rFonts w:ascii="Calibri" w:eastAsia="Calibri" w:hAnsi="Calibri" w:cs="Calibri"/>
          <w:sz w:val="24"/>
          <w:szCs w:val="24"/>
        </w:rPr>
        <w:t>a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C7FDA">
        <w:rPr>
          <w:rFonts w:ascii="Calibri" w:eastAsia="Calibri" w:hAnsi="Calibri" w:cs="Calibri"/>
          <w:sz w:val="24"/>
          <w:szCs w:val="24"/>
        </w:rPr>
        <w:t>t</w:t>
      </w:r>
      <w:r w:rsidRPr="003C7F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z w:val="24"/>
          <w:szCs w:val="24"/>
        </w:rPr>
        <w:t>is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3C7FDA">
        <w:rPr>
          <w:rFonts w:ascii="Calibri" w:eastAsia="Calibri" w:hAnsi="Calibri" w:cs="Calibri"/>
          <w:sz w:val="24"/>
          <w:szCs w:val="24"/>
        </w:rPr>
        <w:t>r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C7FDA">
        <w:rPr>
          <w:rFonts w:ascii="Calibri" w:eastAsia="Calibri" w:hAnsi="Calibri" w:cs="Calibri"/>
          <w:sz w:val="24"/>
          <w:szCs w:val="24"/>
        </w:rPr>
        <w:t>ess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C7FDA">
        <w:rPr>
          <w:rFonts w:ascii="Calibri" w:eastAsia="Calibri" w:hAnsi="Calibri" w:cs="Calibri"/>
          <w:sz w:val="24"/>
          <w:szCs w:val="24"/>
        </w:rPr>
        <w:t>r?</w:t>
      </w:r>
    </w:p>
    <w:p w14:paraId="3EB8C444" w14:textId="77777777" w:rsidR="003C7FDA" w:rsidRPr="003C7FDA" w:rsidRDefault="003C7FDA" w:rsidP="003C7FDA">
      <w:pPr>
        <w:pStyle w:val="ListParagraph"/>
        <w:ind w:left="9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>z</w:t>
      </w:r>
    </w:p>
    <w:p w14:paraId="514E34E0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404F5CDA" w14:textId="77777777" w:rsidR="00602D58" w:rsidRPr="003C7FDA" w:rsidRDefault="003B79D5" w:rsidP="003C7F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3C7FDA">
        <w:rPr>
          <w:rFonts w:ascii="Calibri" w:eastAsia="Calibri" w:hAnsi="Calibri" w:cs="Calibri"/>
          <w:sz w:val="24"/>
          <w:szCs w:val="24"/>
        </w:rPr>
        <w:t>W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at is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3C7FDA">
        <w:rPr>
          <w:rFonts w:ascii="Calibri" w:eastAsia="Calibri" w:hAnsi="Calibri" w:cs="Calibri"/>
          <w:sz w:val="24"/>
          <w:szCs w:val="24"/>
        </w:rPr>
        <w:t>aci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3C7FDA">
        <w:rPr>
          <w:rFonts w:ascii="Calibri" w:eastAsia="Calibri" w:hAnsi="Calibri" w:cs="Calibri"/>
          <w:sz w:val="24"/>
          <w:szCs w:val="24"/>
        </w:rPr>
        <w:t xml:space="preserve">y 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C7FDA">
        <w:rPr>
          <w:rFonts w:ascii="Calibri" w:eastAsia="Calibri" w:hAnsi="Calibri" w:cs="Calibri"/>
          <w:sz w:val="24"/>
          <w:szCs w:val="24"/>
        </w:rPr>
        <w:t xml:space="preserve">f 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 xml:space="preserve">ard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3C7FDA">
        <w:rPr>
          <w:rFonts w:ascii="Calibri" w:eastAsia="Calibri" w:hAnsi="Calibri" w:cs="Calibri"/>
          <w:sz w:val="24"/>
          <w:szCs w:val="24"/>
        </w:rPr>
        <w:t>rive?</w:t>
      </w:r>
    </w:p>
    <w:p w14:paraId="3FA9EB1E" w14:textId="77777777" w:rsidR="003C7FDA" w:rsidRPr="003C7FDA" w:rsidRDefault="003C7FDA" w:rsidP="003C7FDA">
      <w:pPr>
        <w:pStyle w:val="ListParagraph"/>
        <w:ind w:left="9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SSD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&amp; 2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 Serial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TA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ard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rive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r.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.m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74ADA228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4432C494" w14:textId="77777777" w:rsidR="00602D58" w:rsidRPr="003C7FDA" w:rsidRDefault="003B79D5" w:rsidP="003C7F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3C7FDA">
        <w:rPr>
          <w:rFonts w:ascii="Calibri" w:eastAsia="Calibri" w:hAnsi="Calibri" w:cs="Calibri"/>
          <w:sz w:val="24"/>
          <w:szCs w:val="24"/>
        </w:rPr>
        <w:t>W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3C7FDA">
        <w:rPr>
          <w:rFonts w:ascii="Calibri" w:eastAsia="Calibri" w:hAnsi="Calibri" w:cs="Calibri"/>
          <w:sz w:val="24"/>
          <w:szCs w:val="24"/>
        </w:rPr>
        <w:t>i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C7FDA">
        <w:rPr>
          <w:rFonts w:ascii="Calibri" w:eastAsia="Calibri" w:hAnsi="Calibri" w:cs="Calibri"/>
          <w:sz w:val="24"/>
          <w:szCs w:val="24"/>
        </w:rPr>
        <w:t>h</w:t>
      </w:r>
      <w:r w:rsidRPr="003C7F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3C7FDA">
        <w:rPr>
          <w:rFonts w:ascii="Calibri" w:eastAsia="Calibri" w:hAnsi="Calibri" w:cs="Calibri"/>
          <w:sz w:val="24"/>
          <w:szCs w:val="24"/>
        </w:rPr>
        <w:t>e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3C7FDA">
        <w:rPr>
          <w:rFonts w:ascii="Calibri" w:eastAsia="Calibri" w:hAnsi="Calibri" w:cs="Calibri"/>
          <w:sz w:val="24"/>
          <w:szCs w:val="24"/>
        </w:rPr>
        <w:t>i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3C7FDA">
        <w:rPr>
          <w:rFonts w:ascii="Calibri" w:eastAsia="Calibri" w:hAnsi="Calibri" w:cs="Calibri"/>
          <w:sz w:val="24"/>
          <w:szCs w:val="24"/>
        </w:rPr>
        <w:t>g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z w:val="24"/>
          <w:szCs w:val="24"/>
        </w:rPr>
        <w:t>s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>y</w:t>
      </w:r>
      <w:r w:rsidRPr="003C7FDA">
        <w:rPr>
          <w:rFonts w:ascii="Calibri" w:eastAsia="Calibri" w:hAnsi="Calibri" w:cs="Calibri"/>
          <w:sz w:val="24"/>
          <w:szCs w:val="24"/>
        </w:rPr>
        <w:t>s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3C7FDA">
        <w:rPr>
          <w:rFonts w:ascii="Calibri" w:eastAsia="Calibri" w:hAnsi="Calibri" w:cs="Calibri"/>
          <w:sz w:val="24"/>
          <w:szCs w:val="24"/>
        </w:rPr>
        <w:t>em</w:t>
      </w:r>
      <w:r w:rsidRPr="003C7F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3C7FDA">
        <w:rPr>
          <w:rFonts w:ascii="Calibri" w:eastAsia="Calibri" w:hAnsi="Calibri" w:cs="Calibri"/>
          <w:sz w:val="24"/>
          <w:szCs w:val="24"/>
        </w:rPr>
        <w:t>o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C7FDA">
        <w:rPr>
          <w:rFonts w:ascii="Calibri" w:eastAsia="Calibri" w:hAnsi="Calibri" w:cs="Calibri"/>
          <w:sz w:val="24"/>
          <w:szCs w:val="24"/>
        </w:rPr>
        <w:t xml:space="preserve">s </w:t>
      </w:r>
      <w:r w:rsidRPr="003C7FDA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3C7FDA">
        <w:rPr>
          <w:rFonts w:ascii="Calibri" w:eastAsia="Calibri" w:hAnsi="Calibri" w:cs="Calibri"/>
          <w:sz w:val="24"/>
          <w:szCs w:val="24"/>
        </w:rPr>
        <w:t xml:space="preserve">t 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3C7FDA">
        <w:rPr>
          <w:rFonts w:ascii="Calibri" w:eastAsia="Calibri" w:hAnsi="Calibri" w:cs="Calibri"/>
          <w:sz w:val="24"/>
          <w:szCs w:val="24"/>
        </w:rPr>
        <w:t>se?</w:t>
      </w:r>
    </w:p>
    <w:p w14:paraId="6AAC38E8" w14:textId="77777777" w:rsidR="003C7FDA" w:rsidRPr="003C7FDA" w:rsidRDefault="003C7FDA" w:rsidP="003C7FDA">
      <w:pPr>
        <w:pStyle w:val="ListParagraph"/>
        <w:ind w:left="998" w:right="-27"/>
        <w:rPr>
          <w:rFonts w:ascii="Calibri" w:eastAsia="Calibri" w:hAnsi="Calibri" w:cs="Calibri"/>
          <w:sz w:val="22"/>
          <w:szCs w:val="22"/>
        </w:rPr>
      </w:pP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ic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r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t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Wi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d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 xml:space="preserve">ws </w:t>
      </w:r>
      <w:r w:rsidRPr="003C7FDA">
        <w:rPr>
          <w:rFonts w:ascii="Calibri" w:eastAsia="Calibri" w:hAnsi="Calibri" w:cs="Calibri"/>
          <w:color w:val="000000"/>
          <w:spacing w:val="-2"/>
          <w:sz w:val="22"/>
          <w:szCs w:val="22"/>
        </w:rPr>
        <w:t>1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0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P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r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Pr="003C7FDA"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essi</w:t>
      </w:r>
      <w:r w:rsidRPr="003C7FDA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Pr="003C7FDA"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 w:rsidRPr="003C7FDA">
        <w:rPr>
          <w:rFonts w:ascii="Calibri" w:eastAsia="Calibri" w:hAnsi="Calibri" w:cs="Calibri"/>
          <w:color w:val="000000"/>
          <w:sz w:val="22"/>
          <w:szCs w:val="22"/>
        </w:rPr>
        <w:t>al</w:t>
      </w:r>
    </w:p>
    <w:p w14:paraId="6C0FFFA2" w14:textId="77777777" w:rsidR="003C7FDA" w:rsidRPr="003C7FDA" w:rsidRDefault="003C7FDA" w:rsidP="003C7FDA">
      <w:pPr>
        <w:pStyle w:val="ListParagraph"/>
        <w:ind w:left="998"/>
        <w:rPr>
          <w:rFonts w:ascii="Calibri" w:eastAsia="Calibri" w:hAnsi="Calibri" w:cs="Calibri"/>
          <w:sz w:val="24"/>
          <w:szCs w:val="24"/>
        </w:rPr>
      </w:pPr>
    </w:p>
    <w:p w14:paraId="3CCEE482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68213667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ve?</w:t>
      </w:r>
    </w:p>
    <w:p w14:paraId="1C812B39" w14:textId="77777777" w:rsidR="003C7FDA" w:rsidRDefault="003C7FDA" w:rsidP="003C7FDA">
      <w:pPr>
        <w:ind w:left="568" w:firstLine="15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rated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 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ereo 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color w:val="000000"/>
          <w:sz w:val="22"/>
          <w:szCs w:val="22"/>
        </w:rPr>
        <w:t>io</w:t>
      </w:r>
    </w:p>
    <w:p w14:paraId="5BC847B9" w14:textId="77777777" w:rsidR="002C67B2" w:rsidRDefault="002C67B2" w:rsidP="002C67B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8C0D08F" w14:textId="77777777" w:rsidR="002C67B2" w:rsidRDefault="002C67B2" w:rsidP="002C67B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54C8F82" w14:textId="77777777" w:rsidR="002C67B2" w:rsidRDefault="002C67B2" w:rsidP="002C67B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Answer</w:t>
      </w:r>
    </w:p>
    <w:p w14:paraId="0523A2EF" w14:textId="77777777" w:rsidR="002C67B2" w:rsidRDefault="002C67B2" w:rsidP="002C67B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0949793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Exercise 6</w:t>
      </w:r>
    </w:p>
    <w:p w14:paraId="1F87A850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1.</w:t>
      </w:r>
      <w:r w:rsidRPr="002C67B2">
        <w:rPr>
          <w:rFonts w:ascii="Calibri" w:eastAsia="Calibri" w:hAnsi="Calibri" w:cs="Calibri"/>
          <w:sz w:val="24"/>
          <w:szCs w:val="24"/>
        </w:rPr>
        <w:tab/>
        <w:t>16 GB dual channel of memory RAM</w:t>
      </w:r>
    </w:p>
    <w:p w14:paraId="3250CA99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2.</w:t>
      </w:r>
      <w:r w:rsidRPr="002C67B2">
        <w:rPr>
          <w:rFonts w:ascii="Calibri" w:eastAsia="Calibri" w:hAnsi="Calibri" w:cs="Calibri"/>
          <w:sz w:val="24"/>
          <w:szCs w:val="24"/>
        </w:rPr>
        <w:tab/>
        <w:t>512 SSD &amp; 2TB of SATA HDD</w:t>
      </w:r>
    </w:p>
    <w:p w14:paraId="607918A3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3.</w:t>
      </w:r>
      <w:r w:rsidRPr="002C67B2">
        <w:rPr>
          <w:rFonts w:ascii="Calibri" w:eastAsia="Calibri" w:hAnsi="Calibri" w:cs="Calibri"/>
          <w:sz w:val="24"/>
          <w:szCs w:val="24"/>
        </w:rPr>
        <w:tab/>
        <w:t>42” inch 4K resolution</w:t>
      </w:r>
    </w:p>
    <w:p w14:paraId="20B302E1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4.</w:t>
      </w:r>
      <w:r w:rsidRPr="002C67B2">
        <w:rPr>
          <w:rFonts w:ascii="Calibri" w:eastAsia="Calibri" w:hAnsi="Calibri" w:cs="Calibri"/>
          <w:sz w:val="24"/>
          <w:szCs w:val="24"/>
        </w:rPr>
        <w:tab/>
        <w:t>Base clock of 3.6 GHz, with Bus speed of 800 MHz</w:t>
      </w:r>
    </w:p>
    <w:p w14:paraId="0E82272A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5.</w:t>
      </w:r>
      <w:r w:rsidRPr="002C67B2">
        <w:rPr>
          <w:rFonts w:ascii="Calibri" w:eastAsia="Calibri" w:hAnsi="Calibri" w:cs="Calibri"/>
          <w:sz w:val="24"/>
          <w:szCs w:val="24"/>
        </w:rPr>
        <w:tab/>
        <w:t>2 TB</w:t>
      </w:r>
    </w:p>
    <w:p w14:paraId="32253D4A" w14:textId="77777777" w:rsidR="002C67B2" w:rsidRPr="002C67B2" w:rsidRDefault="002C67B2" w:rsidP="002C67B2">
      <w:pPr>
        <w:rPr>
          <w:rFonts w:ascii="Calibri" w:eastAsia="Calibri" w:hAnsi="Calibri" w:cs="Calibri"/>
          <w:sz w:val="24"/>
          <w:szCs w:val="24"/>
        </w:rPr>
      </w:pPr>
      <w:r w:rsidRPr="002C67B2">
        <w:rPr>
          <w:rFonts w:ascii="Calibri" w:eastAsia="Calibri" w:hAnsi="Calibri" w:cs="Calibri"/>
          <w:sz w:val="24"/>
          <w:szCs w:val="24"/>
        </w:rPr>
        <w:t>6.</w:t>
      </w:r>
      <w:r w:rsidRPr="002C67B2">
        <w:rPr>
          <w:rFonts w:ascii="Calibri" w:eastAsia="Calibri" w:hAnsi="Calibri" w:cs="Calibri"/>
          <w:sz w:val="24"/>
          <w:szCs w:val="24"/>
        </w:rPr>
        <w:tab/>
        <w:t>Microsoft Windows 10 Pro</w:t>
      </w:r>
    </w:p>
    <w:p w14:paraId="5D30EBD3" w14:textId="59AD2137" w:rsidR="002C67B2" w:rsidRDefault="002C67B2" w:rsidP="002C67B2">
      <w:pPr>
        <w:rPr>
          <w:rFonts w:ascii="Calibri" w:eastAsia="Calibri" w:hAnsi="Calibri" w:cs="Calibri"/>
          <w:sz w:val="24"/>
          <w:szCs w:val="24"/>
        </w:rPr>
        <w:sectPr w:rsidR="002C67B2">
          <w:pgSz w:w="12240" w:h="15840"/>
          <w:pgMar w:top="1020" w:right="1280" w:bottom="280" w:left="1300" w:header="710" w:footer="1012" w:gutter="0"/>
          <w:cols w:space="720"/>
        </w:sectPr>
      </w:pPr>
      <w:r w:rsidRPr="002C67B2">
        <w:rPr>
          <w:rFonts w:ascii="Calibri" w:eastAsia="Calibri" w:hAnsi="Calibri" w:cs="Calibri"/>
          <w:sz w:val="24"/>
          <w:szCs w:val="24"/>
        </w:rPr>
        <w:t>7.</w:t>
      </w:r>
      <w:r w:rsidRPr="002C67B2">
        <w:rPr>
          <w:rFonts w:ascii="Calibri" w:eastAsia="Calibri" w:hAnsi="Calibri" w:cs="Calibri"/>
          <w:sz w:val="24"/>
          <w:szCs w:val="24"/>
        </w:rPr>
        <w:tab/>
        <w:t>Dolby Atmos Stereo Audio</w:t>
      </w:r>
    </w:p>
    <w:p w14:paraId="38D3F8C3" w14:textId="77777777" w:rsidR="00602D58" w:rsidRDefault="00602D58">
      <w:pPr>
        <w:spacing w:line="200" w:lineRule="exact"/>
      </w:pPr>
    </w:p>
    <w:p w14:paraId="36FB1507" w14:textId="77777777" w:rsidR="00602D58" w:rsidRDefault="00602D58">
      <w:pPr>
        <w:spacing w:before="8" w:line="200" w:lineRule="exact"/>
      </w:pPr>
    </w:p>
    <w:p w14:paraId="59626C42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HOW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2E5395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UT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R 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D.</w:t>
      </w:r>
    </w:p>
    <w:p w14:paraId="2FDFFB17" w14:textId="77777777" w:rsidR="00602D58" w:rsidRDefault="00602D58">
      <w:pPr>
        <w:spacing w:line="200" w:lineRule="exact"/>
      </w:pPr>
    </w:p>
    <w:p w14:paraId="3EB07666" w14:textId="77777777" w:rsidR="00602D58" w:rsidRDefault="00602D58">
      <w:pPr>
        <w:spacing w:before="10" w:line="260" w:lineRule="exact"/>
        <w:rPr>
          <w:sz w:val="26"/>
          <w:szCs w:val="26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</w:p>
    <w:p w14:paraId="12BB071E" w14:textId="77777777" w:rsidR="00602D58" w:rsidRDefault="00000000">
      <w:pPr>
        <w:tabs>
          <w:tab w:val="left" w:pos="720"/>
        </w:tabs>
        <w:spacing w:before="12"/>
        <w:ind w:left="724" w:right="31" w:hanging="360"/>
        <w:rPr>
          <w:rFonts w:ascii="Calibri" w:eastAsia="Calibri" w:hAnsi="Calibri" w:cs="Calibri"/>
          <w:sz w:val="22"/>
          <w:szCs w:val="22"/>
        </w:rPr>
      </w:pPr>
      <w:r>
        <w:pict w14:anchorId="3FF45757">
          <v:group id="_x0000_s2376" style="position:absolute;left:0;text-align:left;margin-left:307.25pt;margin-top:11.75pt;width:188.25pt;height:129.85pt;z-index:-251685888;mso-position-horizontal-relative:page" coordorigin="6145,235" coordsize="3765,2597">
            <v:shape id="_x0000_s2378" type="#_x0000_t75" style="position:absolute;left:6316;top:310;width:3560;height:2385">
              <v:imagedata r:id="rId12" o:title=""/>
            </v:shape>
            <v:shape id="_x0000_s2377" style="position:absolute;left:6152;top:242;width:3750;height:2582" coordorigin="6152,242" coordsize="3750,2582" path="m6152,2824r3750,l9902,242r-3750,l6152,2824xe" filled="f" strokecolor="#bcd5ed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4471C4"/>
          <w:sz w:val="22"/>
          <w:szCs w:val="22"/>
        </w:rPr>
        <w:t>1</w:t>
      </w:r>
      <w:r w:rsidR="003B79D5">
        <w:rPr>
          <w:rFonts w:ascii="Calibri" w:eastAsia="Calibri" w:hAnsi="Calibri" w:cs="Calibri"/>
          <w:b/>
          <w:color w:val="4471C4"/>
          <w:sz w:val="22"/>
          <w:szCs w:val="22"/>
        </w:rPr>
        <w:tab/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t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C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="003B79D5">
        <w:rPr>
          <w:rFonts w:ascii="Calibri" w:eastAsia="Calibri" w:hAnsi="Calibri" w:cs="Calibri"/>
          <w:color w:val="000000"/>
          <w:spacing w:val="-3"/>
          <w:sz w:val="22"/>
          <w:szCs w:val="22"/>
        </w:rPr>
        <w:t>r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3"/>
          <w:sz w:val="22"/>
          <w:szCs w:val="22"/>
        </w:rPr>
        <w:t>i</w:t>
      </w:r>
      <w:r w:rsidR="003B79D5">
        <w:rPr>
          <w:rFonts w:ascii="Calibri" w:eastAsia="Calibri" w:hAnsi="Calibri" w:cs="Calibri"/>
          <w:color w:val="000000"/>
          <w:spacing w:val="2"/>
          <w:sz w:val="22"/>
          <w:szCs w:val="22"/>
        </w:rPr>
        <w:t>7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9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7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0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K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9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 xml:space="preserve">th 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Ge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erati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n (C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ff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la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k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e). B</w:t>
      </w:r>
      <w:r w:rsidR="003B79D5"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se</w:t>
      </w:r>
      <w:r w:rsidR="003B79D5"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C</w:t>
      </w:r>
      <w:r w:rsidR="003B79D5"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c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k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3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.6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G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Hz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, B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s S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2"/>
          <w:sz w:val="22"/>
          <w:szCs w:val="22"/>
        </w:rPr>
        <w:t>8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0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 w:rsidR="003B79D5"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 w:rsidR="003B79D5">
        <w:rPr>
          <w:rFonts w:ascii="Calibri" w:eastAsia="Calibri" w:hAnsi="Calibri" w:cs="Calibri"/>
          <w:color w:val="000000"/>
          <w:sz w:val="22"/>
          <w:szCs w:val="22"/>
        </w:rPr>
        <w:t>z</w:t>
      </w:r>
    </w:p>
    <w:p w14:paraId="2C0CB821" w14:textId="77777777" w:rsidR="00602D58" w:rsidRDefault="003B79D5">
      <w:pPr>
        <w:ind w:left="3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 xml:space="preserve">2   </w:t>
      </w:r>
      <w:r>
        <w:rPr>
          <w:rFonts w:ascii="Calibri" w:eastAsia="Calibri" w:hAnsi="Calibri" w:cs="Calibri"/>
          <w:b/>
          <w:color w:val="4471C4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i-t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ch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ssis</w:t>
      </w:r>
    </w:p>
    <w:p w14:paraId="7F00A699" w14:textId="77777777" w:rsidR="00602D58" w:rsidRDefault="003B79D5">
      <w:pPr>
        <w:ind w:left="3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 xml:space="preserve">3   </w:t>
      </w:r>
      <w:r>
        <w:rPr>
          <w:rFonts w:ascii="Calibri" w:eastAsia="Calibri" w:hAnsi="Calibri" w:cs="Calibri"/>
          <w:b/>
          <w:color w:val="4471C4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GB d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al ch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ann</w:t>
      </w:r>
      <w:r>
        <w:rPr>
          <w:rFonts w:ascii="Calibri" w:eastAsia="Calibri" w:hAnsi="Calibri" w:cs="Calibri"/>
          <w:color w:val="000000"/>
          <w:sz w:val="22"/>
          <w:szCs w:val="22"/>
        </w:rPr>
        <w:t>el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R4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SDRAM</w:t>
      </w:r>
    </w:p>
    <w:p w14:paraId="570428E7" w14:textId="77777777" w:rsidR="00602D58" w:rsidRDefault="003B79D5">
      <w:pPr>
        <w:tabs>
          <w:tab w:val="left" w:pos="720"/>
        </w:tabs>
        <w:ind w:left="724" w:right="3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>4</w:t>
      </w:r>
      <w:r>
        <w:rPr>
          <w:rFonts w:ascii="Calibri" w:eastAsia="Calibri" w:hAnsi="Calibri" w:cs="Calibri"/>
          <w:b/>
          <w:color w:val="4471C4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SSD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&amp; 2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 Serial 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TA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ard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rive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r.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.m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55A2005B" w14:textId="77777777" w:rsidR="00602D58" w:rsidRDefault="003B79D5">
      <w:pPr>
        <w:spacing w:line="260" w:lineRule="exact"/>
        <w:ind w:left="3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 xml:space="preserve">5   </w:t>
      </w:r>
      <w:r>
        <w:rPr>
          <w:rFonts w:ascii="Calibri" w:eastAsia="Calibri" w:hAnsi="Calibri" w:cs="Calibri"/>
          <w:b/>
          <w:color w:val="4471C4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8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GB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IA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-E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ress</w:t>
      </w:r>
    </w:p>
    <w:p w14:paraId="42F4861D" w14:textId="77777777" w:rsidR="00602D58" w:rsidRDefault="003B79D5">
      <w:pPr>
        <w:ind w:left="7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eo gr</w:t>
      </w:r>
      <w:r>
        <w:rPr>
          <w:rFonts w:ascii="Calibri" w:eastAsia="Calibri" w:hAnsi="Calibri" w:cs="Calibri"/>
          <w:spacing w:val="-1"/>
          <w:sz w:val="22"/>
          <w:szCs w:val="22"/>
        </w:rPr>
        <w:t>aph</w:t>
      </w:r>
      <w:r>
        <w:rPr>
          <w:rFonts w:ascii="Calibri" w:eastAsia="Calibri" w:hAnsi="Calibri" w:cs="Calibri"/>
          <w:sz w:val="22"/>
          <w:szCs w:val="22"/>
        </w:rPr>
        <w:t>ic card</w:t>
      </w:r>
    </w:p>
    <w:p w14:paraId="39C9E552" w14:textId="77777777" w:rsidR="00602D58" w:rsidRDefault="003B79D5">
      <w:pPr>
        <w:tabs>
          <w:tab w:val="left" w:pos="720"/>
        </w:tabs>
        <w:ind w:left="724" w:right="38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>6</w:t>
      </w:r>
      <w:r>
        <w:rPr>
          <w:rFonts w:ascii="Calibri" w:eastAsia="Calibri" w:hAnsi="Calibri" w:cs="Calibri"/>
          <w:b/>
          <w:color w:val="4471C4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rated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 S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ereo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color w:val="000000"/>
          <w:sz w:val="22"/>
          <w:szCs w:val="22"/>
        </w:rPr>
        <w:t>io</w:t>
      </w:r>
      <w:proofErr w:type="gramEnd"/>
    </w:p>
    <w:p w14:paraId="116F4C04" w14:textId="77777777" w:rsidR="00602D58" w:rsidRDefault="003B79D5">
      <w:pPr>
        <w:spacing w:line="260" w:lineRule="exact"/>
        <w:ind w:left="364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 xml:space="preserve">7   </w:t>
      </w:r>
      <w:r>
        <w:rPr>
          <w:rFonts w:ascii="Calibri" w:eastAsia="Calibri" w:hAnsi="Calibri" w:cs="Calibri"/>
          <w:b/>
          <w:color w:val="4471C4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rsair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9</w:t>
      </w:r>
      <w:r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ati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ey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ard</w:t>
      </w:r>
    </w:p>
    <w:p w14:paraId="75C3E508" w14:textId="77777777" w:rsidR="00602D58" w:rsidRDefault="003B79D5">
      <w:pPr>
        <w:ind w:left="3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 xml:space="preserve">8   </w:t>
      </w:r>
      <w:r>
        <w:rPr>
          <w:rFonts w:ascii="Calibri" w:eastAsia="Calibri" w:hAnsi="Calibri" w:cs="Calibri"/>
          <w:b/>
          <w:color w:val="4471C4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>”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el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color w:val="000000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color w:val="000000"/>
          <w:sz w:val="22"/>
          <w:szCs w:val="22"/>
        </w:rPr>
        <w:t>0 x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77364ADB" w14:textId="77777777" w:rsidR="00602D58" w:rsidRDefault="003B79D5">
      <w:pPr>
        <w:ind w:left="7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14:paraId="78E2A393" w14:textId="77777777" w:rsidR="00602D58" w:rsidRDefault="003B79D5">
      <w:pPr>
        <w:ind w:left="364" w:right="-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4471C4"/>
          <w:sz w:val="22"/>
          <w:szCs w:val="22"/>
        </w:rPr>
        <w:t xml:space="preserve">9   </w:t>
      </w:r>
      <w:r>
        <w:rPr>
          <w:rFonts w:ascii="Calibri" w:eastAsia="Calibri" w:hAnsi="Calibri" w:cs="Calibri"/>
          <w:b/>
          <w:color w:val="4471C4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ic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ws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essi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al</w:t>
      </w:r>
    </w:p>
    <w:p w14:paraId="29AA2D86" w14:textId="77777777" w:rsidR="00602D58" w:rsidRDefault="003B79D5">
      <w:pPr>
        <w:spacing w:before="4" w:line="180" w:lineRule="exact"/>
        <w:rPr>
          <w:sz w:val="18"/>
          <w:szCs w:val="18"/>
        </w:rPr>
      </w:pPr>
      <w:r>
        <w:br w:type="column"/>
      </w:r>
    </w:p>
    <w:p w14:paraId="00A12F8C" w14:textId="77777777" w:rsidR="00602D58" w:rsidRDefault="00602D58">
      <w:pPr>
        <w:spacing w:line="200" w:lineRule="exact"/>
      </w:pPr>
    </w:p>
    <w:p w14:paraId="42A9B45F" w14:textId="77777777" w:rsidR="00602D58" w:rsidRDefault="00602D58">
      <w:pPr>
        <w:spacing w:line="200" w:lineRule="exact"/>
      </w:pPr>
    </w:p>
    <w:p w14:paraId="0379884B" w14:textId="77777777" w:rsidR="00602D58" w:rsidRDefault="00602D58">
      <w:pPr>
        <w:spacing w:line="200" w:lineRule="exact"/>
      </w:pPr>
    </w:p>
    <w:p w14:paraId="686E53C6" w14:textId="77777777" w:rsidR="00602D58" w:rsidRDefault="00602D58">
      <w:pPr>
        <w:spacing w:line="200" w:lineRule="exact"/>
      </w:pPr>
    </w:p>
    <w:p w14:paraId="6B90CB69" w14:textId="77777777" w:rsidR="00602D58" w:rsidRDefault="00602D58">
      <w:pPr>
        <w:spacing w:line="200" w:lineRule="exact"/>
      </w:pPr>
    </w:p>
    <w:p w14:paraId="2CD87E58" w14:textId="77777777" w:rsidR="00602D58" w:rsidRDefault="00602D58">
      <w:pPr>
        <w:spacing w:line="200" w:lineRule="exact"/>
      </w:pPr>
    </w:p>
    <w:p w14:paraId="0873D1E9" w14:textId="77777777" w:rsidR="00602D58" w:rsidRDefault="00602D58">
      <w:pPr>
        <w:spacing w:line="200" w:lineRule="exact"/>
      </w:pPr>
    </w:p>
    <w:p w14:paraId="5E488640" w14:textId="77777777" w:rsidR="00602D58" w:rsidRDefault="00602D58">
      <w:pPr>
        <w:spacing w:line="200" w:lineRule="exact"/>
      </w:pPr>
    </w:p>
    <w:p w14:paraId="1F531E58" w14:textId="77777777" w:rsidR="00602D58" w:rsidRDefault="00602D58">
      <w:pPr>
        <w:spacing w:line="200" w:lineRule="exact"/>
      </w:pPr>
    </w:p>
    <w:p w14:paraId="52BFC852" w14:textId="77777777" w:rsidR="00602D58" w:rsidRDefault="00602D58">
      <w:pPr>
        <w:spacing w:line="200" w:lineRule="exact"/>
      </w:pPr>
    </w:p>
    <w:p w14:paraId="2274CE07" w14:textId="77777777" w:rsidR="00602D58" w:rsidRDefault="00602D58">
      <w:pPr>
        <w:spacing w:line="200" w:lineRule="exact"/>
      </w:pPr>
    </w:p>
    <w:p w14:paraId="7610AD05" w14:textId="77777777" w:rsidR="00602D58" w:rsidRDefault="00602D58">
      <w:pPr>
        <w:spacing w:line="200" w:lineRule="exact"/>
      </w:pPr>
    </w:p>
    <w:p w14:paraId="78CA87C8" w14:textId="77777777" w:rsidR="00602D58" w:rsidRDefault="00602D58">
      <w:pPr>
        <w:spacing w:line="200" w:lineRule="exact"/>
      </w:pPr>
    </w:p>
    <w:p w14:paraId="0CC80450" w14:textId="77777777" w:rsidR="00602D58" w:rsidRDefault="00602D58">
      <w:pPr>
        <w:spacing w:line="200" w:lineRule="exact"/>
      </w:pPr>
    </w:p>
    <w:p w14:paraId="705A1FE4" w14:textId="77777777" w:rsidR="00602D58" w:rsidRDefault="00000000">
      <w:pPr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3922" w:space="2351"/>
            <w:col w:w="3387"/>
          </w:cols>
        </w:sectPr>
      </w:pPr>
      <w:r>
        <w:pict w14:anchorId="1BC78C75">
          <v:group id="_x0000_s2369" style="position:absolute;margin-left:65.55pt;margin-top:72.25pt;width:474.6pt;height:256.9pt;z-index:-251686912;mso-position-horizontal-relative:page;mso-position-vertical-relative:page" coordorigin="1311,1445" coordsize="9492,5138">
            <v:shape id="_x0000_s2375" style="position:absolute;left:1469;top:1908;width:3939;height:0" coordorigin="1469,1908" coordsize="3939,0" path="m1469,1908r3939,e" filled="f" strokecolor="#4471c4" strokeweight="1.54pt">
              <v:path arrowok="t"/>
            </v:shape>
            <v:shape id="_x0000_s2374" style="position:absolute;left:5408;top:1908;width:29;height:0" coordorigin="5408,1908" coordsize="29,0" path="m5408,1908r29,e" filled="f" strokecolor="#4471c4" strokeweight="1.54pt">
              <v:path arrowok="t"/>
            </v:shape>
            <v:shape id="_x0000_s2373" style="position:absolute;left:5437;top:1908;width:5336;height:0" coordorigin="5437,1908" coordsize="5336,0" path="m5437,1908r5336,e" filled="f" strokecolor="#4471c4" strokeweight="1.54pt">
              <v:path arrowok="t"/>
            </v:shape>
            <v:shape id="_x0000_s2372" style="position:absolute;left:1455;top:1894;width:0;height:4673" coordorigin="1455,1894" coordsize="0,4673" path="m1455,1894r,4673e" filled="f" strokecolor="#4471c4" strokeweight="1.54pt">
              <v:path arrowok="t"/>
            </v:shape>
            <v:shape id="_x0000_s2371" style="position:absolute;left:10788;top:1894;width:0;height:4673" coordorigin="10788,1894" coordsize="0,4673" path="m10788,1894r,4673e" filled="f" strokecolor="#4471c4" strokeweight="1.54pt">
              <v:path arrowok="t"/>
            </v:shape>
            <v:shape id="_x0000_s2370" style="position:absolute;left:1321;top:1455;width:4789;height:522" coordorigin="1321,1455" coordsize="4789,522" path="m1321,1542r24,-60l1404,1455r4,l6023,1455r60,24l6110,1538r,4l6110,1890r-24,60l6027,1977r-4,l1408,1977r-60,-24l1321,1894r,-4l1321,1542xe" filled="f" strokecolor="blue" strokeweight="1pt">
              <v:path arrowok="t"/>
            </v:shape>
            <w10:wrap anchorx="page" anchory="page"/>
          </v:group>
        </w:pict>
      </w:r>
      <w:r w:rsidR="003B79D5">
        <w:rPr>
          <w:rFonts w:ascii="Calibri" w:eastAsia="Calibri" w:hAnsi="Calibri" w:cs="Calibri"/>
          <w:sz w:val="24"/>
          <w:szCs w:val="24"/>
        </w:rPr>
        <w:t>Pic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tu</w:t>
      </w:r>
      <w:r w:rsidR="003B79D5">
        <w:rPr>
          <w:rFonts w:ascii="Calibri" w:eastAsia="Calibri" w:hAnsi="Calibri" w:cs="Calibri"/>
          <w:sz w:val="24"/>
          <w:szCs w:val="24"/>
        </w:rPr>
        <w:t>re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2.4</w:t>
      </w:r>
    </w:p>
    <w:p w14:paraId="4C865BD3" w14:textId="77777777" w:rsidR="00602D58" w:rsidRDefault="00602D58">
      <w:pPr>
        <w:spacing w:before="8" w:line="120" w:lineRule="exact"/>
        <w:rPr>
          <w:sz w:val="12"/>
          <w:szCs w:val="12"/>
        </w:rPr>
      </w:pPr>
    </w:p>
    <w:p w14:paraId="597D7A01" w14:textId="77777777" w:rsidR="00602D58" w:rsidRDefault="00602D58">
      <w:pPr>
        <w:spacing w:line="200" w:lineRule="exact"/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666"/>
        <w:gridCol w:w="491"/>
        <w:gridCol w:w="2625"/>
        <w:gridCol w:w="493"/>
        <w:gridCol w:w="2594"/>
      </w:tblGrid>
      <w:tr w:rsidR="00602D58" w14:paraId="15DE316E" w14:textId="77777777">
        <w:trPr>
          <w:trHeight w:hRule="exact" w:val="1795"/>
        </w:trPr>
        <w:tc>
          <w:tcPr>
            <w:tcW w:w="450" w:type="dxa"/>
            <w:tcBorders>
              <w:top w:val="single" w:sz="12" w:space="0" w:color="4471C4"/>
              <w:left w:val="nil"/>
              <w:bottom w:val="nil"/>
              <w:right w:val="nil"/>
            </w:tcBorders>
          </w:tcPr>
          <w:p w14:paraId="3DBE55B9" w14:textId="77777777" w:rsidR="00602D58" w:rsidRDefault="00602D58">
            <w:pPr>
              <w:spacing w:line="200" w:lineRule="exact"/>
            </w:pPr>
          </w:p>
          <w:p w14:paraId="49EB807C" w14:textId="77777777" w:rsidR="00602D58" w:rsidRDefault="00602D58">
            <w:pPr>
              <w:spacing w:before="1" w:line="240" w:lineRule="exact"/>
              <w:rPr>
                <w:sz w:val="24"/>
                <w:szCs w:val="24"/>
              </w:rPr>
            </w:pPr>
          </w:p>
          <w:p w14:paraId="6AACEC90" w14:textId="77777777" w:rsidR="00602D58" w:rsidRDefault="003B79D5">
            <w:pPr>
              <w:ind w:left="2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1</w:t>
            </w:r>
          </w:p>
        </w:tc>
        <w:tc>
          <w:tcPr>
            <w:tcW w:w="2666" w:type="dxa"/>
            <w:tcBorders>
              <w:top w:val="single" w:sz="12" w:space="0" w:color="4471C4"/>
              <w:left w:val="nil"/>
              <w:bottom w:val="nil"/>
              <w:right w:val="nil"/>
            </w:tcBorders>
          </w:tcPr>
          <w:p w14:paraId="06FC3026" w14:textId="77777777" w:rsidR="00602D58" w:rsidRDefault="00602D58">
            <w:pPr>
              <w:spacing w:line="200" w:lineRule="exact"/>
            </w:pPr>
          </w:p>
          <w:p w14:paraId="13CFE17F" w14:textId="77777777" w:rsidR="00602D58" w:rsidRDefault="00602D58">
            <w:pPr>
              <w:spacing w:before="13" w:line="220" w:lineRule="exact"/>
              <w:rPr>
                <w:sz w:val="22"/>
                <w:szCs w:val="22"/>
              </w:rPr>
            </w:pPr>
          </w:p>
          <w:p w14:paraId="290A87C0" w14:textId="77777777" w:rsidR="00602D58" w:rsidRDefault="003B79D5">
            <w:pPr>
              <w:ind w:left="119" w:righ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ain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ip cal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 a ‘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esig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ed and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factured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erat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at</w:t>
            </w:r>
          </w:p>
        </w:tc>
        <w:tc>
          <w:tcPr>
            <w:tcW w:w="491" w:type="dxa"/>
            <w:tcBorders>
              <w:top w:val="single" w:sz="12" w:space="0" w:color="4471C4"/>
              <w:left w:val="nil"/>
              <w:bottom w:val="nil"/>
              <w:right w:val="nil"/>
            </w:tcBorders>
          </w:tcPr>
          <w:p w14:paraId="14069696" w14:textId="77777777" w:rsidR="00602D58" w:rsidRDefault="00602D58">
            <w:pPr>
              <w:spacing w:line="200" w:lineRule="exact"/>
            </w:pPr>
          </w:p>
          <w:p w14:paraId="5BCBB70E" w14:textId="77777777" w:rsidR="00602D58" w:rsidRDefault="00602D58">
            <w:pPr>
              <w:spacing w:before="1" w:line="240" w:lineRule="exact"/>
              <w:rPr>
                <w:sz w:val="24"/>
                <w:szCs w:val="24"/>
              </w:rPr>
            </w:pPr>
          </w:p>
          <w:p w14:paraId="313A87A0" w14:textId="77777777" w:rsidR="00602D58" w:rsidRDefault="003B79D5">
            <w:pPr>
              <w:ind w:left="2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4</w:t>
            </w:r>
          </w:p>
        </w:tc>
        <w:tc>
          <w:tcPr>
            <w:tcW w:w="2625" w:type="dxa"/>
            <w:tcBorders>
              <w:top w:val="single" w:sz="12" w:space="0" w:color="4471C4"/>
              <w:left w:val="nil"/>
              <w:bottom w:val="nil"/>
              <w:right w:val="nil"/>
            </w:tcBorders>
          </w:tcPr>
          <w:p w14:paraId="2D71E26A" w14:textId="77777777" w:rsidR="00602D58" w:rsidRDefault="00602D58">
            <w:pPr>
              <w:spacing w:line="200" w:lineRule="exact"/>
            </w:pPr>
          </w:p>
          <w:p w14:paraId="0507B575" w14:textId="77777777" w:rsidR="00602D58" w:rsidRDefault="00602D58">
            <w:pPr>
              <w:spacing w:before="13" w:line="220" w:lineRule="exact"/>
              <w:rPr>
                <w:sz w:val="22"/>
                <w:szCs w:val="22"/>
              </w:rPr>
            </w:pPr>
          </w:p>
          <w:p w14:paraId="13C8FEC8" w14:textId="77777777" w:rsidR="00602D58" w:rsidRDefault="003B79D5">
            <w:pPr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Soli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-sta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 a</w:t>
            </w:r>
          </w:p>
          <w:p w14:paraId="20E2F7C1" w14:textId="77777777" w:rsidR="00602D58" w:rsidRDefault="003B79D5">
            <w:pPr>
              <w:ind w:left="80" w:right="1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ith a ca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that uses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</w:p>
        </w:tc>
        <w:tc>
          <w:tcPr>
            <w:tcW w:w="493" w:type="dxa"/>
            <w:tcBorders>
              <w:top w:val="single" w:sz="12" w:space="0" w:color="4471C4"/>
              <w:left w:val="nil"/>
              <w:bottom w:val="nil"/>
              <w:right w:val="nil"/>
            </w:tcBorders>
          </w:tcPr>
          <w:p w14:paraId="3E476A53" w14:textId="77777777" w:rsidR="00602D58" w:rsidRDefault="00602D58">
            <w:pPr>
              <w:spacing w:line="200" w:lineRule="exact"/>
            </w:pPr>
          </w:p>
          <w:p w14:paraId="54C6C95E" w14:textId="77777777" w:rsidR="00602D58" w:rsidRDefault="00602D58">
            <w:pPr>
              <w:spacing w:before="1" w:line="240" w:lineRule="exact"/>
              <w:rPr>
                <w:sz w:val="24"/>
                <w:szCs w:val="24"/>
              </w:rPr>
            </w:pPr>
          </w:p>
          <w:p w14:paraId="69280578" w14:textId="77777777" w:rsidR="00602D58" w:rsidRDefault="003B79D5">
            <w:pPr>
              <w:ind w:lef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6</w:t>
            </w:r>
          </w:p>
        </w:tc>
        <w:tc>
          <w:tcPr>
            <w:tcW w:w="2594" w:type="dxa"/>
            <w:tcBorders>
              <w:top w:val="single" w:sz="12" w:space="0" w:color="4471C4"/>
              <w:left w:val="nil"/>
              <w:bottom w:val="nil"/>
              <w:right w:val="nil"/>
            </w:tcBorders>
          </w:tcPr>
          <w:p w14:paraId="3F66C321" w14:textId="77777777" w:rsidR="00602D58" w:rsidRDefault="00602D58">
            <w:pPr>
              <w:spacing w:line="200" w:lineRule="exact"/>
            </w:pPr>
          </w:p>
          <w:p w14:paraId="6458B076" w14:textId="77777777" w:rsidR="00602D58" w:rsidRDefault="00602D58">
            <w:pPr>
              <w:spacing w:before="13" w:line="220" w:lineRule="exact"/>
              <w:rPr>
                <w:sz w:val="22"/>
                <w:szCs w:val="22"/>
              </w:rPr>
            </w:pPr>
          </w:p>
          <w:p w14:paraId="39769927" w14:textId="77777777" w:rsidR="00602D58" w:rsidRDefault="003B79D5">
            <w:pPr>
              <w:ind w:left="80" w:right="1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Elec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ics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g the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that is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ain ele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 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r.</w:t>
            </w:r>
          </w:p>
        </w:tc>
      </w:tr>
      <w:tr w:rsidR="00602D58" w14:paraId="1E7314B8" w14:textId="77777777">
        <w:trPr>
          <w:trHeight w:hRule="exact" w:val="276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81B0EA6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110DA6F0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e-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53C9F43E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05ABCB10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erface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2A99E4CE" w14:textId="77777777" w:rsidR="00602D58" w:rsidRDefault="003B79D5">
            <w:pPr>
              <w:spacing w:line="240" w:lineRule="exact"/>
              <w:ind w:left="27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7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6CEB6AF4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color w:val="333333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color w:val="333333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ig</w:t>
            </w:r>
          </w:p>
        </w:tc>
      </w:tr>
      <w:tr w:rsidR="00602D58" w14:paraId="34BC2413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FEE96E8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3F2027BC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six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ertz and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has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FA12EE3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7590A143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wn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Serial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 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8878FA2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139E2347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ey</w:t>
            </w:r>
            <w:r>
              <w:rPr>
                <w:rFonts w:ascii="Calibri" w:eastAsia="Calibri" w:hAnsi="Calibri" w:cs="Calibri"/>
                <w:color w:val="333333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ed</w:t>
            </w:r>
          </w:p>
        </w:tc>
      </w:tr>
      <w:tr w:rsidR="00602D58" w14:paraId="3B6284E4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0C0B91B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6C8A103B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fr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79D95F5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438E887C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E16C487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A7E53D2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ls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B</w:t>
            </w:r>
          </w:p>
        </w:tc>
      </w:tr>
      <w:tr w:rsidR="00602D58" w14:paraId="7E825909" w14:textId="77777777">
        <w:trPr>
          <w:trHeight w:hRule="exact" w:val="268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D91045B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4F60F59E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55BB9114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17B98E93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49F5CDE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30BA84B8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ass-thro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ugh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, a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tal</w:t>
            </w:r>
          </w:p>
        </w:tc>
      </w:tr>
      <w:tr w:rsidR="00602D58" w14:paraId="31215D2D" w14:textId="77777777">
        <w:trPr>
          <w:trHeight w:hRule="exact" w:val="536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699EB86F" w14:textId="77777777" w:rsidR="00602D58" w:rsidRDefault="00602D58">
            <w:pPr>
              <w:spacing w:before="11" w:line="240" w:lineRule="exact"/>
              <w:rPr>
                <w:sz w:val="24"/>
                <w:szCs w:val="24"/>
              </w:rPr>
            </w:pPr>
          </w:p>
          <w:p w14:paraId="0916786F" w14:textId="77777777" w:rsidR="00602D58" w:rsidRDefault="003B79D5">
            <w:pPr>
              <w:ind w:left="19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3E16E256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eig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hund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red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ertz.</w:t>
            </w:r>
          </w:p>
          <w:p w14:paraId="0EF5D6EF" w14:textId="77777777" w:rsidR="00602D58" w:rsidRDefault="003B79D5">
            <w:pPr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all and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8435290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19C31995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 It</w:t>
            </w:r>
          </w:p>
          <w:p w14:paraId="6CB9369A" w14:textId="77777777" w:rsidR="00602D58" w:rsidRDefault="003B79D5">
            <w:pPr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1870AB1B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3560F9B6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vo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color w:val="333333"/>
                <w:spacing w:val="-4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wh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el, RGB</w:t>
            </w:r>
          </w:p>
          <w:p w14:paraId="645878DB" w14:textId="77777777" w:rsidR="00602D58" w:rsidRDefault="003B79D5">
            <w:pPr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. It 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en </w:t>
            </w:r>
            <w:r>
              <w:rPr>
                <w:rFonts w:ascii="Calibri" w:eastAsia="Calibri" w:hAnsi="Calibri" w:cs="Calibri"/>
                <w:color w:val="333333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es</w:t>
            </w:r>
          </w:p>
        </w:tc>
      </w:tr>
      <w:tr w:rsidR="00602D58" w14:paraId="0B878C53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6800453C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6D6D1058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C190259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367BC5E8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wo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hund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red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5642A40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2EB5B257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 xml:space="preserve">with an 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set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f</w:t>
            </w:r>
          </w:p>
        </w:tc>
      </w:tr>
      <w:tr w:rsidR="00602D58" w14:paraId="436558A9" w14:textId="77777777">
        <w:trPr>
          <w:trHeight w:hRule="exact" w:val="531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6A1F0206" w14:textId="77777777" w:rsidR="00602D58" w:rsidRDefault="00602D58">
            <w:pPr>
              <w:spacing w:before="12" w:line="240" w:lineRule="exact"/>
              <w:rPr>
                <w:sz w:val="24"/>
                <w:szCs w:val="24"/>
              </w:rPr>
            </w:pPr>
          </w:p>
          <w:p w14:paraId="429D9106" w14:textId="77777777" w:rsidR="00602D58" w:rsidRDefault="003B79D5">
            <w:pPr>
              <w:ind w:left="19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31D15BC9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  <w:p w14:paraId="47BB083C" w14:textId="77777777" w:rsidR="00602D58" w:rsidRDefault="003B79D5">
            <w:pPr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dyn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6D37B3F2" w14:textId="77777777" w:rsidR="00602D58" w:rsidRDefault="00602D58">
            <w:pPr>
              <w:spacing w:before="12" w:line="240" w:lineRule="exact"/>
              <w:rPr>
                <w:sz w:val="24"/>
                <w:szCs w:val="24"/>
              </w:rPr>
            </w:pPr>
          </w:p>
          <w:p w14:paraId="0CFF3611" w14:textId="77777777" w:rsidR="00602D58" w:rsidRDefault="003B79D5">
            <w:pPr>
              <w:ind w:left="2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5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35C9D410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  <w:p w14:paraId="1AD931E5" w14:textId="77777777" w:rsidR="00602D58" w:rsidRDefault="003B79D5">
            <w:pPr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Elec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ics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195BEDFE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76C5EDE8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333333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ed k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color w:val="333333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color w:val="333333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333333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position w:val="1"/>
                <w:sz w:val="22"/>
                <w:szCs w:val="22"/>
              </w:rPr>
              <w:t>the</w:t>
            </w:r>
          </w:p>
          <w:p w14:paraId="2244C5CF" w14:textId="77777777" w:rsidR="00602D58" w:rsidRDefault="003B79D5">
            <w:pPr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333333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333333"/>
                <w:spacing w:val="-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s.</w:t>
            </w:r>
          </w:p>
        </w:tc>
      </w:tr>
      <w:tr w:rsidR="00602D58" w14:paraId="52BAB438" w14:textId="77777777">
        <w:trPr>
          <w:trHeight w:hRule="exact" w:val="275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220729A8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07D5D8D8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1EC7C89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587251BC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ics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that has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4B67B74" w14:textId="77777777" w:rsidR="00602D58" w:rsidRDefault="003B79D5">
            <w:pPr>
              <w:spacing w:line="240" w:lineRule="exact"/>
              <w:ind w:left="27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8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7AAE908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ch,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flat</w:t>
            </w:r>
          </w:p>
        </w:tc>
      </w:tr>
      <w:tr w:rsidR="00602D58" w14:paraId="639FFD89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5FA099CA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2F38C53B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acity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six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2FF34306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225F07CF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2BB66BE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A6158FE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</w:tr>
      <w:tr w:rsidR="00602D58" w14:paraId="60BDE6A4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BCE54E1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059AE2A1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 It is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21F4F862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4DE97C6D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11573D9D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AE3659C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film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a</w:t>
            </w:r>
          </w:p>
        </w:tc>
      </w:tr>
      <w:tr w:rsidR="00602D58" w14:paraId="12B70427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7045FAAA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47AE4AD6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widt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 data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479CFFC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502C9AA9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erface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5A36345D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6C83ADFF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</w:p>
        </w:tc>
      </w:tr>
      <w:tr w:rsidR="00602D58" w14:paraId="783852CF" w14:textId="77777777">
        <w:trPr>
          <w:trHeight w:hRule="exact" w:val="535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12271108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7FC5109B" w14:textId="77777777" w:rsidR="00602D58" w:rsidRDefault="003B79D5">
            <w:pPr>
              <w:spacing w:line="24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rate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ry.</w:t>
            </w:r>
          </w:p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61B0D0F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16D0D0F1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wn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CI-Expre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s.</w:t>
            </w:r>
          </w:p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63EC74E1" w14:textId="77777777" w:rsidR="00602D58" w:rsidRDefault="00602D58">
            <w:pPr>
              <w:spacing w:before="10" w:line="240" w:lineRule="exact"/>
              <w:rPr>
                <w:sz w:val="24"/>
                <w:szCs w:val="24"/>
              </w:rPr>
            </w:pPr>
          </w:p>
          <w:p w14:paraId="014CD8F3" w14:textId="77777777" w:rsidR="00602D58" w:rsidRDefault="003B79D5">
            <w:pPr>
              <w:ind w:left="27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71C4"/>
                <w:sz w:val="22"/>
                <w:szCs w:val="22"/>
              </w:rPr>
              <w:t>9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7C2B8364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  <w:p w14:paraId="2C5C9E79" w14:textId="77777777" w:rsidR="00602D58" w:rsidRDefault="003B79D5">
            <w:pPr>
              <w:spacing w:line="26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erating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</w:p>
        </w:tc>
      </w:tr>
      <w:tr w:rsidR="00602D58" w14:paraId="1B4B9456" w14:textId="77777777">
        <w:trPr>
          <w:trHeight w:hRule="exact" w:val="269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23CDBAA6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267E3811" w14:textId="77777777" w:rsidR="00602D58" w:rsidRDefault="00602D58"/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53399BC6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6419CC3A" w14:textId="77777777" w:rsidR="00602D58" w:rsidRDefault="00602D58"/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4CBCA9FB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7CD1E503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 used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</w:tr>
      <w:tr w:rsidR="00602D58" w14:paraId="1CE8E48C" w14:textId="77777777">
        <w:trPr>
          <w:trHeight w:hRule="exact" w:val="345"/>
        </w:trPr>
        <w:tc>
          <w:tcPr>
            <w:tcW w:w="450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D865E9D" w14:textId="77777777" w:rsidR="00602D58" w:rsidRDefault="00602D58"/>
        </w:tc>
        <w:tc>
          <w:tcPr>
            <w:tcW w:w="2666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66E88FCA" w14:textId="77777777" w:rsidR="00602D58" w:rsidRDefault="00602D58"/>
        </w:tc>
        <w:tc>
          <w:tcPr>
            <w:tcW w:w="491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02E121A9" w14:textId="77777777" w:rsidR="00602D58" w:rsidRDefault="00602D58"/>
        </w:tc>
        <w:tc>
          <w:tcPr>
            <w:tcW w:w="2625" w:type="dxa"/>
            <w:tcBorders>
              <w:top w:val="nil"/>
              <w:left w:val="nil"/>
              <w:bottom w:val="nil"/>
              <w:right w:val="single" w:sz="12" w:space="0" w:color="4471C4"/>
            </w:tcBorders>
          </w:tcPr>
          <w:p w14:paraId="11D50BBE" w14:textId="77777777" w:rsidR="00602D58" w:rsidRDefault="00602D58"/>
        </w:tc>
        <w:tc>
          <w:tcPr>
            <w:tcW w:w="493" w:type="dxa"/>
            <w:tcBorders>
              <w:top w:val="nil"/>
              <w:left w:val="single" w:sz="12" w:space="0" w:color="4471C4"/>
              <w:bottom w:val="nil"/>
              <w:right w:val="nil"/>
            </w:tcBorders>
          </w:tcPr>
          <w:p w14:paraId="3530261C" w14:textId="77777777" w:rsidR="00602D58" w:rsidRDefault="00602D58"/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1332BF7D" w14:textId="77777777" w:rsidR="00602D58" w:rsidRDefault="003B79D5">
            <w:pPr>
              <w:spacing w:line="240" w:lineRule="exact"/>
              <w:ind w:lef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</w:tr>
    </w:tbl>
    <w:p w14:paraId="2D9482F0" w14:textId="77777777" w:rsidR="00602D58" w:rsidRDefault="00602D58">
      <w:pPr>
        <w:spacing w:before="2" w:line="120" w:lineRule="exact"/>
        <w:rPr>
          <w:sz w:val="13"/>
          <w:szCs w:val="13"/>
        </w:rPr>
      </w:pPr>
    </w:p>
    <w:p w14:paraId="356FEDE1" w14:textId="77777777" w:rsidR="00602D58" w:rsidRDefault="00602D58">
      <w:pPr>
        <w:spacing w:line="200" w:lineRule="exact"/>
      </w:pPr>
    </w:p>
    <w:p w14:paraId="2205AF86" w14:textId="77777777" w:rsidR="00602D58" w:rsidRDefault="003B79D5">
      <w:pPr>
        <w:spacing w:before="7"/>
        <w:ind w:left="4334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Ox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rd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 xml:space="preserve">lish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 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 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hno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og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(20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1: 1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4F2B78E7" w14:textId="77777777" w:rsidR="00602D58" w:rsidRDefault="00602D58">
      <w:pPr>
        <w:spacing w:line="200" w:lineRule="exact"/>
      </w:pPr>
    </w:p>
    <w:p w14:paraId="51CA0BDC" w14:textId="77777777" w:rsidR="00602D58" w:rsidRDefault="00602D58">
      <w:pPr>
        <w:spacing w:before="8" w:line="200" w:lineRule="exact"/>
      </w:pPr>
    </w:p>
    <w:p w14:paraId="4F35DDDF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2.2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of 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omp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ter</w:t>
      </w:r>
    </w:p>
    <w:p w14:paraId="608DA3E1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34D4CFD9" w14:textId="77777777" w:rsidR="00602D58" w:rsidRDefault="00000000">
      <w:pPr>
        <w:ind w:left="140"/>
        <w:rPr>
          <w:rFonts w:ascii="Calibri" w:eastAsia="Calibri" w:hAnsi="Calibri" w:cs="Calibri"/>
          <w:sz w:val="24"/>
          <w:szCs w:val="24"/>
        </w:rPr>
      </w:pPr>
      <w:r>
        <w:pict w14:anchorId="516434E7">
          <v:group id="_x0000_s2367" style="position:absolute;left:0;text-align:left;margin-left:70.6pt;margin-top:-21.75pt;width:470.95pt;height:22pt;z-index:-251684864;mso-position-horizontal-relative:page" coordorigin="1412,-435" coordsize="9419,440">
            <v:shape id="_x0000_s2368" style="position:absolute;left:1412;top:-435;width:9419;height:440" coordorigin="1412,-435" coordsize="9419,440" path="m1412,5r9419,l10831,-435r-9419,l1412,5xe" fillcolor="#dbe4f0" stroked="f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sz w:val="24"/>
          <w:szCs w:val="24"/>
        </w:rPr>
        <w:t>We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sz w:val="24"/>
          <w:szCs w:val="24"/>
        </w:rPr>
        <w:t xml:space="preserve">an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d</w:t>
      </w:r>
      <w:r w:rsidR="003B79D5">
        <w:rPr>
          <w:rFonts w:ascii="Calibri" w:eastAsia="Calibri" w:hAnsi="Calibri" w:cs="Calibri"/>
          <w:sz w:val="24"/>
          <w:szCs w:val="24"/>
        </w:rPr>
        <w:t>escri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f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unc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ion of an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em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in a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nu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er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sz w:val="24"/>
          <w:szCs w:val="24"/>
        </w:rPr>
        <w:t xml:space="preserve">f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w</w:t>
      </w:r>
      <w:r w:rsidR="003B79D5">
        <w:rPr>
          <w:rFonts w:ascii="Calibri" w:eastAsia="Calibri" w:hAnsi="Calibri" w:cs="Calibri"/>
          <w:sz w:val="24"/>
          <w:szCs w:val="24"/>
        </w:rPr>
        <w:t>ay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3B79D5">
        <w:rPr>
          <w:rFonts w:ascii="Calibri" w:eastAsia="Calibri" w:hAnsi="Calibri" w:cs="Calibri"/>
          <w:sz w:val="24"/>
          <w:szCs w:val="24"/>
        </w:rPr>
        <w:t>. S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ud</w:t>
      </w:r>
      <w:r w:rsidR="003B79D5">
        <w:rPr>
          <w:rFonts w:ascii="Calibri" w:eastAsia="Calibri" w:hAnsi="Calibri" w:cs="Calibri"/>
          <w:sz w:val="24"/>
          <w:szCs w:val="24"/>
        </w:rPr>
        <w:t>y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ese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exam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les.</w:t>
      </w:r>
    </w:p>
    <w:p w14:paraId="63367AE4" w14:textId="77777777" w:rsidR="00602D58" w:rsidRDefault="00602D58">
      <w:pPr>
        <w:spacing w:line="200" w:lineRule="exact"/>
      </w:pPr>
    </w:p>
    <w:p w14:paraId="3C156C79" w14:textId="77777777" w:rsidR="00602D58" w:rsidRDefault="00602D58">
      <w:pPr>
        <w:spacing w:before="3" w:line="260" w:lineRule="exact"/>
        <w:rPr>
          <w:sz w:val="26"/>
          <w:szCs w:val="26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</w:p>
    <w:p w14:paraId="1CEF2A29" w14:textId="77777777" w:rsidR="00602D58" w:rsidRDefault="00602D58">
      <w:pPr>
        <w:spacing w:before="20" w:line="280" w:lineRule="exact"/>
        <w:rPr>
          <w:sz w:val="28"/>
          <w:szCs w:val="28"/>
        </w:rPr>
      </w:pPr>
    </w:p>
    <w:p w14:paraId="1E313652" w14:textId="77777777" w:rsidR="00602D58" w:rsidRDefault="003B79D5">
      <w:pPr>
        <w:ind w:left="10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Usi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g t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sent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e</w:t>
      </w:r>
    </w:p>
    <w:p w14:paraId="60FDAFF1" w14:textId="77777777" w:rsidR="00602D58" w:rsidRDefault="003B79D5">
      <w:pPr>
        <w:ind w:left="1340" w:right="-44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i/>
          <w:spacing w:val="-5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ho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s</w:t>
      </w:r>
      <w:proofErr w:type="gramEnd"/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F53ADAD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483AD316" w14:textId="77777777" w:rsidR="00602D58" w:rsidRDefault="003B79D5">
      <w:pPr>
        <w:ind w:left="10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U</w:t>
      </w:r>
      <w:r>
        <w:rPr>
          <w:rFonts w:ascii="Calibri" w:eastAsia="Calibri" w:hAnsi="Calibri" w:cs="Calibri"/>
          <w:b/>
          <w:i/>
          <w:color w:val="2E5395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ed</w:t>
      </w:r>
      <w:r>
        <w:rPr>
          <w:rFonts w:ascii="Calibri" w:eastAsia="Calibri" w:hAnsi="Calibri" w:cs="Calibri"/>
          <w:b/>
          <w:i/>
          <w:color w:val="2E539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color w:val="2E5395"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color w:val="2E5395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ni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v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,</w:t>
      </w:r>
      <w:r>
        <w:rPr>
          <w:rFonts w:ascii="Calibri" w:eastAsia="Calibri" w:hAnsi="Calibri" w:cs="Calibri"/>
          <w:b/>
          <w:color w:val="2E5395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U</w:t>
      </w:r>
      <w:r>
        <w:rPr>
          <w:rFonts w:ascii="Calibri" w:eastAsia="Calibri" w:hAnsi="Calibri" w:cs="Calibri"/>
          <w:b/>
          <w:i/>
          <w:color w:val="2E5395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ed</w:t>
      </w:r>
      <w:r>
        <w:rPr>
          <w:rFonts w:ascii="Calibri" w:eastAsia="Calibri" w:hAnsi="Calibri" w:cs="Calibri"/>
          <w:b/>
          <w:i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2E5395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or</w:t>
      </w:r>
      <w:r>
        <w:rPr>
          <w:rFonts w:ascii="Calibri" w:eastAsia="Calibri" w:hAnsi="Calibri" w:cs="Calibri"/>
          <w:b/>
          <w:i/>
          <w:color w:val="2E539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 xml:space="preserve">+ </w:t>
      </w:r>
      <w:r>
        <w:rPr>
          <w:rFonts w:ascii="Calibri" w:eastAsia="Calibri" w:hAnsi="Calibri" w:cs="Calibri"/>
          <w:b/>
          <w:i/>
          <w:color w:val="2E5395"/>
          <w:spacing w:val="1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b/>
          <w:i/>
          <w:color w:val="2E5395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color w:val="2E5395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color w:val="2E5395"/>
          <w:sz w:val="24"/>
          <w:szCs w:val="24"/>
        </w:rPr>
        <w:t>g</w:t>
      </w:r>
      <w:proofErr w:type="spellEnd"/>
    </w:p>
    <w:p w14:paraId="13C0DBF8" w14:textId="77777777" w:rsidR="00602D58" w:rsidRDefault="003B79D5">
      <w:pPr>
        <w:ind w:left="10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m</w:t>
      </w:r>
    </w:p>
    <w:p w14:paraId="68C37EED" w14:textId="77777777" w:rsidR="00602D58" w:rsidRDefault="003B79D5">
      <w:pPr>
        <w:ind w:left="1340" w:right="11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 </w:t>
      </w:r>
      <w:r>
        <w:rPr>
          <w:rFonts w:ascii="Calibri" w:eastAsia="Calibri" w:hAnsi="Calibri" w:cs="Calibri"/>
          <w:i/>
          <w:spacing w:val="-5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 xml:space="preserve">d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to</w:t>
      </w:r>
      <w:r>
        <w:rPr>
          <w:rFonts w:ascii="Calibri" w:eastAsia="Calibri" w:hAnsi="Calibri" w:cs="Calibri"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ho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ld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EE92F07" w14:textId="77777777" w:rsidR="00602D58" w:rsidRDefault="003B79D5">
      <w:pPr>
        <w:spacing w:before="7"/>
        <w:ind w:left="360" w:right="835" w:hanging="360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is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 xml:space="preserve">d </w:t>
      </w:r>
      <w:r>
        <w:rPr>
          <w:rFonts w:ascii="Calibri" w:eastAsia="Calibri" w:hAnsi="Calibri" w:cs="Calibri"/>
          <w:i/>
          <w:spacing w:val="1"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 xml:space="preserve">r 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ho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i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art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2BDECB8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0B2F2C22" w14:textId="77777777" w:rsidR="00602D58" w:rsidRDefault="00000000">
      <w:pPr>
        <w:ind w:left="67"/>
        <w:rPr>
          <w:rFonts w:ascii="Calibri" w:eastAsia="Calibri" w:hAnsi="Calibri" w:cs="Calibri"/>
          <w:sz w:val="24"/>
          <w:szCs w:val="24"/>
        </w:rPr>
      </w:pPr>
      <w:r>
        <w:pict w14:anchorId="0C4E57F0">
          <v:group id="_x0000_s2336" style="position:absolute;left:0;text-align:left;margin-left:89.5pt;margin-top:129.8pt;width:433pt;height:165.75pt;z-index:-251683840;mso-position-horizontal-relative:page;mso-position-vertical-relative:page" coordorigin="1790,2596" coordsize="8660,3315">
            <v:shape id="_x0000_s2366" style="position:absolute;left:1822;top:2643;width:4203;height:3224" coordorigin="1822,2643" coordsize="4203,3224" path="m1822,5867r4203,l6025,2643r-4203,l1822,5867xe" fillcolor="#d9e1f3" stroked="f">
              <v:path arrowok="t"/>
            </v:shape>
            <v:shape id="_x0000_s2365" style="position:absolute;left:1920;top:2643;width:4004;height:293" coordorigin="1920,2643" coordsize="4004,293" path="m5924,2936r,-293l1920,2643r,293l5924,2936xe" fillcolor="#d9e1f3" stroked="f">
              <v:path arrowok="t"/>
            </v:shape>
            <v:shape id="_x0000_s2364" style="position:absolute;left:1920;top:2936;width:4004;height:293" coordorigin="1920,2936" coordsize="4004,293" path="m1920,3228r4004,l5924,2936r-4004,l1920,3228xe" fillcolor="#d9e1f3" stroked="f">
              <v:path arrowok="t"/>
            </v:shape>
            <v:shape id="_x0000_s2363" style="position:absolute;left:1920;top:3228;width:4004;height:293" coordorigin="1920,3228" coordsize="4004,293" path="m1920,3521r4004,l5924,3228r-4004,l1920,3521xe" fillcolor="#d9e1f3" stroked="f">
              <v:path arrowok="t"/>
            </v:shape>
            <v:shape id="_x0000_s2362" style="position:absolute;left:1920;top:3521;width:4004;height:293" coordorigin="1920,3521" coordsize="4004,293" path="m1920,3814r4004,l5924,3521r-4004,l1920,3814xe" fillcolor="#d9e1f3" stroked="f">
              <v:path arrowok="t"/>
            </v:shape>
            <v:shape id="_x0000_s2361" style="position:absolute;left:1920;top:3814;width:4004;height:293" coordorigin="1920,3814" coordsize="4004,293" path="m1920,4107r4004,l5924,3814r-4004,l1920,4107xe" fillcolor="#d9e1f3" stroked="f">
              <v:path arrowok="t"/>
            </v:shape>
            <v:shape id="_x0000_s2360" style="position:absolute;left:1920;top:4107;width:4004;height:293" coordorigin="1920,4107" coordsize="4004,293" path="m1920,4400r4004,l5924,4107r-4004,l1920,4400xe" fillcolor="#d9e1f3" stroked="f">
              <v:path arrowok="t"/>
            </v:shape>
            <v:shape id="_x0000_s2359" style="position:absolute;left:1920;top:4400;width:4004;height:293" coordorigin="1920,4400" coordsize="4004,293" path="m1920,4692r4004,l5924,4400r-4004,l1920,4692xe" fillcolor="#d9e1f3" stroked="f">
              <v:path arrowok="t"/>
            </v:shape>
            <v:shape id="_x0000_s2358" style="position:absolute;left:1920;top:4692;width:4004;height:293" coordorigin="1920,4692" coordsize="4004,293" path="m1920,4985r4004,l5924,4692r-4004,l1920,4985xe" fillcolor="#d9e1f3" stroked="f">
              <v:path arrowok="t"/>
            </v:shape>
            <v:shape id="_x0000_s2357" style="position:absolute;left:1920;top:4985;width:4004;height:293" coordorigin="1920,4985" coordsize="4004,293" path="m1920,5279r4004,l5924,4985r-4004,l1920,5279xe" fillcolor="#d9e1f3" stroked="f">
              <v:path arrowok="t"/>
            </v:shape>
            <v:shape id="_x0000_s2356" style="position:absolute;left:1920;top:5279;width:4004;height:293" coordorigin="1920,5279" coordsize="4004,293" path="m1920,5571r4004,l5924,5279r-4004,l1920,5571xe" fillcolor="#d9e1f3" stroked="f">
              <v:path arrowok="t"/>
            </v:shape>
            <v:shape id="_x0000_s2355" style="position:absolute;left:1920;top:5571;width:4004;height:295" coordorigin="1920,5571" coordsize="4004,295" path="m1920,5867r4004,l5924,5571r-4004,l1920,5867xe" fillcolor="#d9e1f3" stroked="f">
              <v:path arrowok="t"/>
            </v:shape>
            <v:shape id="_x0000_s2354" style="position:absolute;left:6054;top:2643;width:4367;height:3224" coordorigin="6054,2643" coordsize="4367,3224" path="m6054,5867r4366,l10420,2643r-4366,l6054,5867xe" fillcolor="#d9e1f3" stroked="f">
              <v:path arrowok="t"/>
            </v:shape>
            <v:shape id="_x0000_s2353" style="position:absolute;left:6155;top:2643;width:4167;height:293" coordorigin="6155,2643" coordsize="4167,293" path="m10322,2936r,-293l6155,2643r,293l10322,2936xe" fillcolor="#d9e1f3" stroked="f">
              <v:path arrowok="t"/>
            </v:shape>
            <v:shape id="_x0000_s2352" style="position:absolute;left:6155;top:2936;width:4167;height:293" coordorigin="6155,2936" coordsize="4167,293" path="m6155,3228r4167,l10322,2936r-4167,l6155,3228xe" fillcolor="#d9e1f3" stroked="f">
              <v:path arrowok="t"/>
            </v:shape>
            <v:shape id="_x0000_s2351" style="position:absolute;left:6155;top:3228;width:4167;height:293" coordorigin="6155,3228" coordsize="4167,293" path="m6155,3521r4167,l10322,3228r-4167,l6155,3521xe" fillcolor="#d9e1f3" stroked="f">
              <v:path arrowok="t"/>
            </v:shape>
            <v:shape id="_x0000_s2350" style="position:absolute;left:6155;top:3521;width:4167;height:293" coordorigin="6155,3521" coordsize="4167,293" path="m6155,3814r4167,l10322,3521r-4167,l6155,3814xe" fillcolor="#d9e1f3" stroked="f">
              <v:path arrowok="t"/>
            </v:shape>
            <v:shape id="_x0000_s2349" style="position:absolute;left:6155;top:3814;width:4167;height:293" coordorigin="6155,3814" coordsize="4167,293" path="m6155,4107r4167,l10322,3814r-4167,l6155,4107xe" fillcolor="#d9e1f3" stroked="f">
              <v:path arrowok="t"/>
            </v:shape>
            <v:shape id="_x0000_s2348" style="position:absolute;left:6155;top:4107;width:4167;height:293" coordorigin="6155,4107" coordsize="4167,293" path="m6155,4400r4167,l10322,4107r-4167,l6155,4400xe" fillcolor="#d9e1f3" stroked="f">
              <v:path arrowok="t"/>
            </v:shape>
            <v:shape id="_x0000_s2347" style="position:absolute;left:6155;top:4400;width:4167;height:293" coordorigin="6155,4400" coordsize="4167,293" path="m6155,4692r4167,l10322,4400r-4167,l6155,4692xe" fillcolor="#d9e1f3" stroked="f">
              <v:path arrowok="t"/>
            </v:shape>
            <v:shape id="_x0000_s2346" style="position:absolute;left:6155;top:4692;width:4167;height:293" coordorigin="6155,4692" coordsize="4167,293" path="m6155,4985r4167,l10322,4692r-4167,l6155,4985xe" fillcolor="#d9e1f3" stroked="f">
              <v:path arrowok="t"/>
            </v:shape>
            <v:shape id="_x0000_s2345" style="position:absolute;left:1820;top:2626;width:4205;height:0" coordorigin="1820,2626" coordsize="4205,0" path="m1820,2626r4205,e" filled="f" strokecolor="#4471c4" strokeweight="1.54pt">
              <v:path arrowok="t"/>
            </v:shape>
            <v:shape id="_x0000_s2344" style="position:absolute;left:1820;top:2642;width:4205;height:0" coordorigin="1820,2642" coordsize="4205,0" path="m1820,2642r4205,e" filled="f" strokecolor="#d9e1f3" strokeweight=".22pt">
              <v:path arrowok="t"/>
            </v:shape>
            <v:shape id="_x0000_s2343" style="position:absolute;left:6054;top:2626;width:4367;height:0" coordorigin="6054,2626" coordsize="4367,0" path="m6054,2626r4366,e" filled="f" strokecolor="#4471c4" strokeweight="1.54pt">
              <v:path arrowok="t"/>
            </v:shape>
            <v:shape id="_x0000_s2342" style="position:absolute;left:6054;top:2642;width:4367;height:0" coordorigin="6054,2642" coordsize="4367,0" path="m6054,2642r4366,e" filled="f" strokecolor="#d9e1f3" strokeweight=".22pt">
              <v:path arrowok="t"/>
            </v:shape>
            <v:shape id="_x0000_s2341" style="position:absolute;left:1805;top:2612;width:0;height:3284" coordorigin="1805,2612" coordsize="0,3284" path="m1805,2612r,3283e" filled="f" strokecolor="#4471c4" strokeweight="1.54pt">
              <v:path arrowok="t"/>
            </v:shape>
            <v:shape id="_x0000_s2340" style="position:absolute;left:1820;top:5881;width:4205;height:0" coordorigin="1820,5881" coordsize="4205,0" path="m1820,5881r4205,e" filled="f" strokecolor="#4471c4" strokeweight="1.54pt">
              <v:path arrowok="t"/>
            </v:shape>
            <v:shape id="_x0000_s2339" style="position:absolute;left:6039;top:2612;width:0;height:3284" coordorigin="6039,2612" coordsize="0,3284" path="m6039,2612r,3283e" filled="f" strokecolor="#4471c4" strokeweight="1.54pt">
              <v:path arrowok="t"/>
            </v:shape>
            <v:shape id="_x0000_s2338" style="position:absolute;left:6054;top:5881;width:4367;height:0" coordorigin="6054,5881" coordsize="4367,0" path="m6054,5881r4366,e" filled="f" strokecolor="#4471c4" strokeweight="1.54pt">
              <v:path arrowok="t"/>
            </v:shape>
            <v:shape id="_x0000_s2337" style="position:absolute;left:10435;top:2612;width:0;height:3284" coordorigin="10435,2612" coordsize="0,3284" path="m10435,2612r,3283e" filled="f" strokecolor="#4471c4" strokeweight="1.54pt">
              <v:path arrowok="t"/>
            </v:shape>
            <w10:wrap anchorx="page" anchory="page"/>
          </v:group>
        </w:pic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Emp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z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i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g t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e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fu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i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n</w:t>
      </w:r>
    </w:p>
    <w:p w14:paraId="2BBCCD4C" w14:textId="77777777" w:rsidR="00602D58" w:rsidRDefault="003B79D5">
      <w:pPr>
        <w:ind w:left="360" w:right="929" w:hanging="360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4602" w:space="613"/>
            <w:col w:w="4445"/>
          </w:cols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art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51CB840" w14:textId="77777777" w:rsidR="00602D58" w:rsidRDefault="00602D58">
      <w:pPr>
        <w:spacing w:before="6" w:line="140" w:lineRule="exact"/>
        <w:rPr>
          <w:sz w:val="15"/>
          <w:szCs w:val="15"/>
        </w:rPr>
      </w:pPr>
    </w:p>
    <w:p w14:paraId="39D52859" w14:textId="77777777" w:rsidR="00602D58" w:rsidRDefault="00602D58">
      <w:pPr>
        <w:spacing w:line="200" w:lineRule="exact"/>
      </w:pPr>
    </w:p>
    <w:p w14:paraId="4179A18B" w14:textId="77777777" w:rsidR="00602D58" w:rsidRDefault="00602D58">
      <w:pPr>
        <w:spacing w:line="200" w:lineRule="exact"/>
      </w:pPr>
    </w:p>
    <w:p w14:paraId="723728B6" w14:textId="77777777" w:rsidR="00602D58" w:rsidRDefault="00602D58">
      <w:pPr>
        <w:spacing w:line="200" w:lineRule="exact"/>
      </w:pPr>
    </w:p>
    <w:p w14:paraId="4921B871" w14:textId="77777777" w:rsidR="00602D58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pict w14:anchorId="349059BF">
          <v:group id="_x0000_s2316" style="position:absolute;left:0;text-align:left;margin-left:304.25pt;margin-top:86.75pt;width:209.25pt;height:279.35pt;z-index:-251681792;mso-position-horizontal-relative:page" coordorigin="6085,1735" coordsize="4185,5587">
            <v:shape id="_x0000_s2335" style="position:absolute;left:6095;top:1745;width:4165;height:293" coordorigin="6095,1745" coordsize="4165,293" path="m6095,2038r4165,l10260,1745r-4165,l6095,2038xe" fillcolor="#d9e1f3" stroked="f">
              <v:path arrowok="t"/>
            </v:shape>
            <v:shape id="_x0000_s2334" style="position:absolute;left:6095;top:2037;width:4165;height:293" coordorigin="6095,2037" coordsize="4165,293" path="m6095,2331r4165,l10260,2037r-4165,l6095,2331xe" fillcolor="#d9e1f3" stroked="f">
              <v:path arrowok="t"/>
            </v:shape>
            <v:shape id="_x0000_s2333" style="position:absolute;left:6095;top:2331;width:4165;height:293" coordorigin="6095,2331" coordsize="4165,293" path="m6095,2624r4165,l10260,2331r-4165,l6095,2624xe" fillcolor="#d9e1f3" stroked="f">
              <v:path arrowok="t"/>
            </v:shape>
            <v:shape id="_x0000_s2332" style="position:absolute;left:6095;top:2624;width:4165;height:293" coordorigin="6095,2624" coordsize="4165,293" path="m6095,2916r4165,l10260,2624r-4165,l6095,2916xe" fillcolor="#d9e1f3" stroked="f">
              <v:path arrowok="t"/>
            </v:shape>
            <v:shape id="_x0000_s2331" style="position:absolute;left:6095;top:2916;width:4165;height:293" coordorigin="6095,2916" coordsize="4165,293" path="m6095,3209r4165,l10260,2916r-4165,l6095,3209xe" fillcolor="#d9e1f3" stroked="f">
              <v:path arrowok="t"/>
            </v:shape>
            <v:shape id="_x0000_s2330" style="position:absolute;left:6095;top:3209;width:4165;height:293" coordorigin="6095,3209" coordsize="4165,293" path="m6095,3502r4165,l10260,3209r-4165,l6095,3502xe" fillcolor="#d9e1f3" stroked="f">
              <v:path arrowok="t"/>
            </v:shape>
            <v:shape id="_x0000_s2329" style="position:absolute;left:6095;top:3502;width:4165;height:293" coordorigin="6095,3502" coordsize="4165,293" path="m6095,3795r4165,l10260,3502r-4165,l6095,3795xe" fillcolor="#d9e1f3" stroked="f">
              <v:path arrowok="t"/>
            </v:shape>
            <v:shape id="_x0000_s2328" style="position:absolute;left:6095;top:3795;width:4165;height:293" coordorigin="6095,3795" coordsize="4165,293" path="m6095,4088r4165,l10260,3795r-4165,l6095,4088xe" fillcolor="#d9e1f3" stroked="f">
              <v:path arrowok="t"/>
            </v:shape>
            <v:shape id="_x0000_s2327" style="position:absolute;left:6095;top:4088;width:4165;height:293" coordorigin="6095,4088" coordsize="4165,293" path="m6095,4380r4165,l10260,4088r-4165,l6095,4380xe" fillcolor="#d9e1f3" stroked="f">
              <v:path arrowok="t"/>
            </v:shape>
            <v:shape id="_x0000_s2326" style="position:absolute;left:6095;top:4380;width:4165;height:293" coordorigin="6095,4380" coordsize="4165,293" path="m6095,4673r4165,l10260,4380r-4165,l6095,4673xe" fillcolor="#d9e1f3" stroked="f">
              <v:path arrowok="t"/>
            </v:shape>
            <v:shape id="_x0000_s2325" style="position:absolute;left:6095;top:4673;width:4165;height:295" coordorigin="6095,4673" coordsize="4165,295" path="m6095,4968r4165,l10260,4673r-4165,l6095,4968xe" fillcolor="#d9e1f3" stroked="f">
              <v:path arrowok="t"/>
            </v:shape>
            <v:shape id="_x0000_s2324" style="position:absolute;left:6095;top:4968;width:4165;height:293" coordorigin="6095,4968" coordsize="4165,293" path="m6095,5261r4165,l10260,4968r-4165,l6095,5261xe" fillcolor="#d9e1f3" stroked="f">
              <v:path arrowok="t"/>
            </v:shape>
            <v:shape id="_x0000_s2323" style="position:absolute;left:6095;top:5261;width:4165;height:293" coordorigin="6095,5261" coordsize="4165,293" path="m6095,5555r4165,l10260,5261r-4165,l6095,5555xe" fillcolor="#d9e1f3" stroked="f">
              <v:path arrowok="t"/>
            </v:shape>
            <v:shape id="_x0000_s2322" style="position:absolute;left:6095;top:5555;width:4165;height:293" coordorigin="6095,5555" coordsize="4165,293" path="m6095,5847r4165,l10260,5555r-4165,l6095,5847xe" fillcolor="#d9e1f3" stroked="f">
              <v:path arrowok="t"/>
            </v:shape>
            <v:shape id="_x0000_s2321" style="position:absolute;left:6095;top:5847;width:4165;height:293" coordorigin="6095,5847" coordsize="4165,293" path="m6095,6140r4165,l10260,5847r-4165,l6095,6140xe" fillcolor="#d9e1f3" stroked="f">
              <v:path arrowok="t"/>
            </v:shape>
            <v:shape id="_x0000_s2320" style="position:absolute;left:6095;top:6140;width:4165;height:293" coordorigin="6095,6140" coordsize="4165,293" path="m6095,6433r4165,l10260,6140r-4165,l6095,6433xe" fillcolor="#d9e1f3" stroked="f">
              <v:path arrowok="t"/>
            </v:shape>
            <v:shape id="_x0000_s2319" style="position:absolute;left:6095;top:6433;width:4165;height:293" coordorigin="6095,6433" coordsize="4165,293" path="m6095,6726r4165,l10260,6433r-4165,l6095,6726xe" fillcolor="#d9e1f3" stroked="f">
              <v:path arrowok="t"/>
            </v:shape>
            <v:shape id="_x0000_s2318" style="position:absolute;left:6095;top:6726;width:4165;height:293" coordorigin="6095,6726" coordsize="4165,293" path="m6095,7019r4165,l10260,6726r-4165,l6095,7019xe" fillcolor="#d9e1f3" stroked="f">
              <v:path arrowok="t"/>
            </v:shape>
            <v:shape id="_x0000_s2317" style="position:absolute;left:6095;top:7019;width:4165;height:293" coordorigin="6095,7019" coordsize="4165,293" path="m6095,7311r4165,l10260,7019r-4165,l6095,7311xe" fillcolor="#d9e1f3" stroked="f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se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 xml:space="preserve"> 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  <w:u w:val="single" w:color="2E5395"/>
        </w:rPr>
        <w:t>7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: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em</w:t>
      </w:r>
      <w:r w:rsidR="003B79D5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s. 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en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escri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s in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ee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ays as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</w:p>
    <w:p w14:paraId="2DAD974D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77922D0D" w14:textId="77777777" w:rsidR="00602D58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pict w14:anchorId="20CFB9C6">
          <v:group id="_x0000_s2303" style="position:absolute;left:0;text-align:left;margin-left:98.65pt;margin-top:57.45pt;width:195.05pt;height:176.8pt;z-index:-251682816;mso-position-horizontal-relative:page" coordorigin="1973,1149" coordsize="3901,3536">
            <v:shape id="_x0000_s2315" style="position:absolute;left:1983;top:1159;width:3881;height:293" coordorigin="1983,1159" coordsize="3881,293" path="m1983,1452r3881,l5864,1159r-3881,l1983,1452xe" fillcolor="#d9e1f3" stroked="f">
              <v:path arrowok="t"/>
            </v:shape>
            <v:shape id="_x0000_s2314" style="position:absolute;left:1983;top:1452;width:3881;height:293" coordorigin="1983,1452" coordsize="3881,293" path="m1983,1745r3881,l5864,1452r-3881,l1983,1745xe" fillcolor="#d9e1f3" stroked="f">
              <v:path arrowok="t"/>
            </v:shape>
            <v:shape id="_x0000_s2313" style="position:absolute;left:1983;top:1745;width:3881;height:293" coordorigin="1983,1745" coordsize="3881,293" path="m1983,2038r3881,l5864,1745r-3881,l1983,2038xe" fillcolor="#d9e1f3" stroked="f">
              <v:path arrowok="t"/>
            </v:shape>
            <v:shape id="_x0000_s2312" style="position:absolute;left:1983;top:2038;width:3881;height:293" coordorigin="1983,2038" coordsize="3881,293" path="m1983,2331r3881,l5864,2038r-3881,l1983,2331xe" fillcolor="#d9e1f3" stroked="f">
              <v:path arrowok="t"/>
            </v:shape>
            <v:shape id="_x0000_s2311" style="position:absolute;left:1983;top:2331;width:3881;height:293" coordorigin="1983,2331" coordsize="3881,293" path="m1983,2624r3881,l5864,2331r-3881,l1983,2624xe" fillcolor="#d9e1f3" stroked="f">
              <v:path arrowok="t"/>
            </v:shape>
            <v:shape id="_x0000_s2310" style="position:absolute;left:1983;top:2624;width:3881;height:293" coordorigin="1983,2624" coordsize="3881,293" path="m1983,2916r3881,l5864,2624r-3881,l1983,2916xe" fillcolor="#d9e1f3" stroked="f">
              <v:path arrowok="t"/>
            </v:shape>
            <v:shape id="_x0000_s2309" style="position:absolute;left:1983;top:2916;width:3881;height:293" coordorigin="1983,2916" coordsize="3881,293" path="m1983,3209r3881,l5864,2916r-3881,l1983,3209xe" fillcolor="#d9e1f3" stroked="f">
              <v:path arrowok="t"/>
            </v:shape>
            <v:shape id="_x0000_s2308" style="position:absolute;left:1983;top:3209;width:3881;height:293" coordorigin="1983,3209" coordsize="3881,293" path="m1983,3502r3881,l5864,3209r-3881,l1983,3502xe" fillcolor="#d9e1f3" stroked="f">
              <v:path arrowok="t"/>
            </v:shape>
            <v:shape id="_x0000_s2307" style="position:absolute;left:1983;top:3502;width:3881;height:293" coordorigin="1983,3502" coordsize="3881,293" path="m1983,3795r3881,l5864,3502r-3881,l1983,3795xe" fillcolor="#d9e1f3" stroked="f">
              <v:path arrowok="t"/>
            </v:shape>
            <v:shape id="_x0000_s2306" style="position:absolute;left:1983;top:3795;width:3881;height:293" coordorigin="1983,3795" coordsize="3881,293" path="m1983,4088r3881,l5864,3795r-3881,l1983,4088xe" fillcolor="#d9e1f3" stroked="f">
              <v:path arrowok="t"/>
            </v:shape>
            <v:shape id="_x0000_s2305" style="position:absolute;left:1983;top:4088;width:3881;height:295" coordorigin="1983,4088" coordsize="3881,295" path="m1983,4383r3881,l5864,4088r-3881,l1983,4383xe" fillcolor="#d9e1f3" stroked="f">
              <v:path arrowok="t"/>
            </v:shape>
            <v:shape id="_x0000_s2304" style="position:absolute;left:1983;top:4383;width:3881;height:293" coordorigin="1983,4383" coordsize="3881,293" path="m1983,4676r3881,l5864,4383r-3881,l1983,4676xe" fillcolor="#d9e1f3" stroked="f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sz w:val="24"/>
          <w:szCs w:val="24"/>
        </w:rPr>
        <w:t>exam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les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sz w:val="24"/>
          <w:szCs w:val="24"/>
        </w:rPr>
        <w:t>n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le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ov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3B79D5">
        <w:rPr>
          <w:rFonts w:ascii="Calibri" w:eastAsia="Calibri" w:hAnsi="Calibri" w:cs="Calibri"/>
          <w:sz w:val="24"/>
          <w:szCs w:val="24"/>
        </w:rPr>
        <w:t>.</w:t>
      </w:r>
    </w:p>
    <w:p w14:paraId="3DD741E3" w14:textId="77777777" w:rsidR="00602D58" w:rsidRDefault="00602D58">
      <w:pPr>
        <w:spacing w:line="200" w:lineRule="exact"/>
      </w:pPr>
    </w:p>
    <w:p w14:paraId="0607662E" w14:textId="77777777" w:rsidR="00602D58" w:rsidRDefault="00602D58">
      <w:pPr>
        <w:spacing w:before="8" w:line="280" w:lineRule="exact"/>
        <w:rPr>
          <w:sz w:val="28"/>
          <w:szCs w:val="28"/>
        </w:rPr>
      </w:pPr>
    </w:p>
    <w:tbl>
      <w:tblPr>
        <w:tblW w:w="0" w:type="auto"/>
        <w:tblInd w:w="5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4396"/>
      </w:tblGrid>
      <w:tr w:rsidR="00602D58" w14:paraId="73E13AF1" w14:textId="77777777">
        <w:trPr>
          <w:trHeight w:hRule="exact" w:val="370"/>
        </w:trPr>
        <w:tc>
          <w:tcPr>
            <w:tcW w:w="4111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  <w:shd w:val="clear" w:color="auto" w:fill="ACB8C9"/>
          </w:tcPr>
          <w:p w14:paraId="64E7957A" w14:textId="77777777" w:rsidR="00602D58" w:rsidRDefault="003B79D5">
            <w:pPr>
              <w:spacing w:before="18"/>
              <w:ind w:left="2083" w:right="136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</w:t>
            </w:r>
          </w:p>
        </w:tc>
        <w:tc>
          <w:tcPr>
            <w:tcW w:w="43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  <w:shd w:val="clear" w:color="auto" w:fill="ACB8C9"/>
          </w:tcPr>
          <w:p w14:paraId="235E4DF3" w14:textId="77777777" w:rsidR="00602D58" w:rsidRDefault="003B79D5">
            <w:pPr>
              <w:spacing w:before="18"/>
              <w:ind w:left="20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</w:t>
            </w:r>
          </w:p>
        </w:tc>
      </w:tr>
      <w:tr w:rsidR="00602D58" w14:paraId="05DE4DC6" w14:textId="77777777">
        <w:trPr>
          <w:trHeight w:hRule="exact" w:val="609"/>
        </w:trPr>
        <w:tc>
          <w:tcPr>
            <w:tcW w:w="4111" w:type="dxa"/>
            <w:tcBorders>
              <w:top w:val="single" w:sz="12" w:space="0" w:color="4471C4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229F1D53" w14:textId="77777777" w:rsidR="00602D58" w:rsidRDefault="00602D58">
            <w:pPr>
              <w:spacing w:before="10" w:line="280" w:lineRule="exact"/>
              <w:rPr>
                <w:sz w:val="28"/>
                <w:szCs w:val="28"/>
              </w:rPr>
            </w:pPr>
          </w:p>
          <w:p w14:paraId="4D34B0AC" w14:textId="77777777" w:rsidR="00602D58" w:rsidRDefault="003C7FDA">
            <w:pPr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169C0C" wp14:editId="6A6D5E42">
                      <wp:simplePos x="0" y="0"/>
                      <wp:positionH relativeFrom="column">
                        <wp:posOffset>854166</wp:posOffset>
                      </wp:positionH>
                      <wp:positionV relativeFrom="paragraph">
                        <wp:posOffset>65496</wp:posOffset>
                      </wp:positionV>
                      <wp:extent cx="1910443" cy="1126580"/>
                      <wp:effectExtent l="0" t="0" r="33020" b="355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0443" cy="1126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BBDD1" id="Straight Connector 10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5.15pt" to="217.7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" strokecolor="#4579b8 [3044]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C60B62" wp14:editId="48AF5650">
                      <wp:simplePos x="0" y="0"/>
                      <wp:positionH relativeFrom="column">
                        <wp:posOffset>984793</wp:posOffset>
                      </wp:positionH>
                      <wp:positionV relativeFrom="paragraph">
                        <wp:posOffset>65496</wp:posOffset>
                      </wp:positionV>
                      <wp:extent cx="1828619" cy="342900"/>
                      <wp:effectExtent l="0" t="0" r="1968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619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010EB" id="Straight Connector 6" o:spid="_x0000_s1026" style="position:absolute;flip: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5.15pt" to="221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RAM</w:t>
            </w:r>
          </w:p>
        </w:tc>
        <w:tc>
          <w:tcPr>
            <w:tcW w:w="4396" w:type="dxa"/>
            <w:tcBorders>
              <w:top w:val="single" w:sz="12" w:space="0" w:color="4471C4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796AA72C" w14:textId="77777777" w:rsidR="00602D58" w:rsidRDefault="00602D58">
            <w:pPr>
              <w:spacing w:before="10" w:line="280" w:lineRule="exact"/>
              <w:rPr>
                <w:sz w:val="28"/>
                <w:szCs w:val="28"/>
              </w:rPr>
            </w:pPr>
          </w:p>
          <w:p w14:paraId="0B9C4A62" w14:textId="77777777" w:rsidR="00602D58" w:rsidRDefault="003B79D5">
            <w:pPr>
              <w:ind w:left="3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A.   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rsor</w:t>
            </w:r>
          </w:p>
        </w:tc>
      </w:tr>
      <w:tr w:rsidR="00602D58" w14:paraId="778C8C82" w14:textId="77777777">
        <w:trPr>
          <w:trHeight w:hRule="exact" w:val="293"/>
        </w:trPr>
        <w:tc>
          <w:tcPr>
            <w:tcW w:w="4111" w:type="dxa"/>
            <w:tcBorders>
              <w:top w:val="nil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3C5A52F0" w14:textId="77777777" w:rsidR="00602D58" w:rsidRDefault="003C7FDA">
            <w:pPr>
              <w:spacing w:line="260" w:lineRule="exact"/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F1F3F" wp14:editId="52AE6D35">
                      <wp:simplePos x="0" y="0"/>
                      <wp:positionH relativeFrom="column">
                        <wp:posOffset>1123587</wp:posOffset>
                      </wp:positionH>
                      <wp:positionV relativeFrom="paragraph">
                        <wp:posOffset>118745</wp:posOffset>
                      </wp:positionV>
                      <wp:extent cx="1656806" cy="2775857"/>
                      <wp:effectExtent l="0" t="0" r="19685" b="247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6806" cy="2775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46B7BA" id="Straight Connector 5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9.35pt" to="218.9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2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position w:val="1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 w:rsidR="003B79D5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essor</w:t>
            </w:r>
          </w:p>
        </w:tc>
        <w:tc>
          <w:tcPr>
            <w:tcW w:w="4396" w:type="dxa"/>
            <w:tcBorders>
              <w:top w:val="nil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702C88E4" w14:textId="77777777" w:rsidR="00602D58" w:rsidRDefault="003B79D5">
            <w:pPr>
              <w:spacing w:line="260" w:lineRule="exact"/>
              <w:ind w:left="3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.   </w:t>
            </w:r>
            <w:r>
              <w:rPr>
                <w:rFonts w:ascii="Calibri" w:eastAsia="Calibri" w:hAnsi="Calibri" w:cs="Calibri"/>
                <w:spacing w:val="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eys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</w:tr>
      <w:tr w:rsidR="00602D58" w14:paraId="6F75F8FC" w14:textId="77777777">
        <w:trPr>
          <w:trHeight w:hRule="exact" w:val="293"/>
        </w:trPr>
        <w:tc>
          <w:tcPr>
            <w:tcW w:w="4111" w:type="dxa"/>
            <w:tcBorders>
              <w:top w:val="nil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65F756D4" w14:textId="77777777" w:rsidR="00602D58" w:rsidRDefault="003B79D5">
            <w:pPr>
              <w:spacing w:line="260" w:lineRule="exact"/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.   </w:t>
            </w:r>
            <w:r>
              <w:rPr>
                <w:rFonts w:ascii="Calibri" w:eastAsia="Calibri" w:hAnsi="Calibri" w:cs="Calibri"/>
                <w:spacing w:val="2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</w:t>
            </w:r>
          </w:p>
        </w:tc>
        <w:tc>
          <w:tcPr>
            <w:tcW w:w="4396" w:type="dxa"/>
            <w:tcBorders>
              <w:top w:val="nil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5CCAE9BE" w14:textId="77777777" w:rsidR="00602D58" w:rsidRDefault="003B79D5">
            <w:pPr>
              <w:spacing w:line="260" w:lineRule="exact"/>
              <w:ind w:left="7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</w:tr>
      <w:tr w:rsidR="00602D58" w14:paraId="05C24DD5" w14:textId="77777777">
        <w:trPr>
          <w:trHeight w:hRule="exact" w:val="293"/>
        </w:trPr>
        <w:tc>
          <w:tcPr>
            <w:tcW w:w="4111" w:type="dxa"/>
            <w:tcBorders>
              <w:top w:val="nil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1BDDC905" w14:textId="77777777" w:rsidR="00602D58" w:rsidRDefault="003C7FDA">
            <w:pPr>
              <w:spacing w:line="260" w:lineRule="exact"/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A06260" wp14:editId="0BEAA15E">
                      <wp:simplePos x="0" y="0"/>
                      <wp:positionH relativeFrom="column">
                        <wp:posOffset>886823</wp:posOffset>
                      </wp:positionH>
                      <wp:positionV relativeFrom="paragraph">
                        <wp:posOffset>73206</wp:posOffset>
                      </wp:positionV>
                      <wp:extent cx="1926771" cy="2041072"/>
                      <wp:effectExtent l="0" t="0" r="35560" b="355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6771" cy="2041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49210" id="Straight Connector 4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75pt" to="221.5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" strokecolor="#4579b8 [3044]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pacing w:val="1"/>
                <w:positio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3D583C" wp14:editId="236EBB68">
                      <wp:simplePos x="0" y="0"/>
                      <wp:positionH relativeFrom="column">
                        <wp:posOffset>1041944</wp:posOffset>
                      </wp:positionH>
                      <wp:positionV relativeFrom="paragraph">
                        <wp:posOffset>73206</wp:posOffset>
                      </wp:positionV>
                      <wp:extent cx="1771650" cy="367393"/>
                      <wp:effectExtent l="0" t="0" r="19050" b="3302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1650" cy="3673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F40A94" id="Straight Connector 2" o:spid="_x0000_s1026" style="position:absolute;flip: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5.75pt" to="221.5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4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position w:val="1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>lock</w:t>
            </w:r>
          </w:p>
        </w:tc>
        <w:tc>
          <w:tcPr>
            <w:tcW w:w="4396" w:type="dxa"/>
            <w:tcBorders>
              <w:top w:val="nil"/>
              <w:left w:val="single" w:sz="12" w:space="0" w:color="4471C4"/>
              <w:bottom w:val="nil"/>
              <w:right w:val="single" w:sz="12" w:space="0" w:color="4471C4"/>
            </w:tcBorders>
            <w:shd w:val="clear" w:color="auto" w:fill="D9E1F3"/>
          </w:tcPr>
          <w:p w14:paraId="267586D5" w14:textId="77777777" w:rsidR="00602D58" w:rsidRDefault="003B79D5">
            <w:pPr>
              <w:spacing w:line="260" w:lineRule="exact"/>
              <w:ind w:left="3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.   </w:t>
            </w:r>
            <w:r>
              <w:rPr>
                <w:rFonts w:ascii="Calibri" w:eastAsia="Calibri" w:hAnsi="Calibri" w:cs="Calibri"/>
                <w:spacing w:val="2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lays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output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</w:tr>
      <w:tr w:rsidR="00602D58" w14:paraId="1253758B" w14:textId="77777777">
        <w:trPr>
          <w:trHeight w:hRule="exact" w:val="4113"/>
        </w:trPr>
        <w:tc>
          <w:tcPr>
            <w:tcW w:w="4111" w:type="dxa"/>
            <w:tcBorders>
              <w:top w:val="nil"/>
              <w:left w:val="single" w:sz="12" w:space="0" w:color="4471C4"/>
              <w:bottom w:val="single" w:sz="12" w:space="0" w:color="4471C4"/>
              <w:right w:val="single" w:sz="12" w:space="0" w:color="4471C4"/>
            </w:tcBorders>
            <w:shd w:val="clear" w:color="auto" w:fill="D9E1F3"/>
          </w:tcPr>
          <w:p w14:paraId="0A309D8E" w14:textId="77777777" w:rsidR="00602D58" w:rsidRDefault="003C7FDA">
            <w:pPr>
              <w:spacing w:line="260" w:lineRule="exact"/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A1854CD" wp14:editId="427A3C60">
                      <wp:simplePos x="0" y="0"/>
                      <wp:positionH relativeFrom="column">
                        <wp:posOffset>1637936</wp:posOffset>
                      </wp:positionH>
                      <wp:positionV relativeFrom="paragraph">
                        <wp:posOffset>83093</wp:posOffset>
                      </wp:positionV>
                      <wp:extent cx="1216479" cy="1510393"/>
                      <wp:effectExtent l="0" t="0" r="22225" b="330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479" cy="15103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BC29C5" id="Straight Connector 8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6.55pt" to="224.7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" strokecolor="#4579b8 [3044]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6B0B09" wp14:editId="33934225">
                      <wp:simplePos x="0" y="0"/>
                      <wp:positionH relativeFrom="column">
                        <wp:posOffset>1115423</wp:posOffset>
                      </wp:positionH>
                      <wp:positionV relativeFrom="paragraph">
                        <wp:posOffset>-455749</wp:posOffset>
                      </wp:positionV>
                      <wp:extent cx="1665514" cy="906235"/>
                      <wp:effectExtent l="0" t="0" r="30480" b="273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5514" cy="906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F8C53" id="Straight Connector 1" o:spid="_x0000_s1026" style="position:absolute;flip:y;z-index:5033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-35.9pt" to="219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5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position w:val="1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lash</w:t>
            </w:r>
            <w:r w:rsidR="003B79D5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em</w:t>
            </w:r>
            <w:r w:rsidR="003B79D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ry </w:t>
            </w:r>
            <w:r w:rsidR="003B79D5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 w:rsidR="003B79D5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ey</w:t>
            </w:r>
          </w:p>
          <w:p w14:paraId="0618F468" w14:textId="77777777" w:rsidR="00602D58" w:rsidRDefault="003C7FDA">
            <w:pPr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5D522B" wp14:editId="1E261576">
                      <wp:simplePos x="0" y="0"/>
                      <wp:positionH relativeFrom="column">
                        <wp:posOffset>1515472</wp:posOffset>
                      </wp:positionH>
                      <wp:positionV relativeFrom="paragraph">
                        <wp:posOffset>89081</wp:posOffset>
                      </wp:positionV>
                      <wp:extent cx="1298121" cy="547370"/>
                      <wp:effectExtent l="0" t="0" r="35560" b="241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8121" cy="547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D2CBC" id="Straight Connector 3" o:spid="_x0000_s1026" style="position:absolute;flip: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7pt" to="221.5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6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="003B79D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or</w:t>
            </w:r>
          </w:p>
          <w:p w14:paraId="0664E684" w14:textId="77777777" w:rsidR="00602D58" w:rsidRDefault="003B79D5">
            <w:pPr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 </w:t>
            </w:r>
            <w:r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rd</w:t>
            </w:r>
          </w:p>
          <w:p w14:paraId="67EC1A49" w14:textId="77777777" w:rsidR="00602D58" w:rsidRDefault="003C7FDA">
            <w:pPr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612218A" wp14:editId="709D8485">
                      <wp:simplePos x="0" y="0"/>
                      <wp:positionH relativeFrom="column">
                        <wp:posOffset>870494</wp:posOffset>
                      </wp:positionH>
                      <wp:positionV relativeFrom="paragraph">
                        <wp:posOffset>92891</wp:posOffset>
                      </wp:positionV>
                      <wp:extent cx="1983468" cy="547008"/>
                      <wp:effectExtent l="0" t="0" r="36195" b="2476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468" cy="547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3CC8E" id="Straight Connector 9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7.3pt" to="224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8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ache</w:t>
            </w:r>
          </w:p>
          <w:p w14:paraId="67B95588" w14:textId="77777777" w:rsidR="00602D58" w:rsidRDefault="003C7FDA">
            <w:pPr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pacing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F1D6E7" wp14:editId="09CE4E0A">
                      <wp:simplePos x="0" y="0"/>
                      <wp:positionH relativeFrom="column">
                        <wp:posOffset>870493</wp:posOffset>
                      </wp:positionH>
                      <wp:positionV relativeFrom="paragraph">
                        <wp:posOffset>119108</wp:posOffset>
                      </wp:positionV>
                      <wp:extent cx="1959429" cy="155121"/>
                      <wp:effectExtent l="0" t="0" r="22225" b="355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9429" cy="155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42B97" id="Straight Connector 7" o:spid="_x0000_s1026" style="position:absolute;flip: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9.4pt" to="222.8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" strokecolor="#4579b8 [3044]"/>
                  </w:pict>
                </mc:Fallback>
              </mc:AlternateConten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9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 xml:space="preserve">.   </w:t>
            </w:r>
            <w:r w:rsidR="003B79D5">
              <w:rPr>
                <w:rFonts w:ascii="Calibri" w:eastAsia="Calibri" w:hAnsi="Calibri" w:cs="Calibri"/>
                <w:spacing w:val="25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3B79D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 w:rsidR="003B79D5">
              <w:rPr>
                <w:rFonts w:ascii="Calibri" w:eastAsia="Calibri" w:hAnsi="Calibri" w:cs="Calibri"/>
                <w:spacing w:val="1"/>
                <w:sz w:val="24"/>
                <w:szCs w:val="24"/>
              </w:rPr>
              <w:t>-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3B79D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3B79D5"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 w:rsidR="003B79D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 w:rsidR="003B79D5">
              <w:rPr>
                <w:rFonts w:ascii="Calibri" w:eastAsia="Calibri" w:hAnsi="Calibri" w:cs="Calibri"/>
                <w:sz w:val="24"/>
                <w:szCs w:val="24"/>
              </w:rPr>
              <w:t>rive</w:t>
            </w:r>
          </w:p>
          <w:p w14:paraId="4C133BA4" w14:textId="77777777" w:rsidR="00602D58" w:rsidRDefault="003B79D5">
            <w:pPr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</w:p>
        </w:tc>
        <w:tc>
          <w:tcPr>
            <w:tcW w:w="4396" w:type="dxa"/>
            <w:tcBorders>
              <w:top w:val="nil"/>
              <w:left w:val="single" w:sz="12" w:space="0" w:color="4471C4"/>
              <w:bottom w:val="single" w:sz="12" w:space="0" w:color="4471C4"/>
              <w:right w:val="single" w:sz="12" w:space="0" w:color="4471C4"/>
            </w:tcBorders>
            <w:shd w:val="clear" w:color="auto" w:fill="D9E1F3"/>
          </w:tcPr>
          <w:p w14:paraId="18E3D860" w14:textId="77777777" w:rsidR="00602D58" w:rsidRDefault="003B79D5">
            <w:pPr>
              <w:spacing w:line="260" w:lineRule="exact"/>
              <w:ind w:left="7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mpu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  <w:p w14:paraId="77F08D86" w14:textId="77777777" w:rsidR="00602D58" w:rsidRDefault="003B79D5">
            <w:pPr>
              <w:ind w:left="3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  <w:p w14:paraId="627245CA" w14:textId="77777777" w:rsidR="00602D58" w:rsidRDefault="003B79D5">
            <w:pPr>
              <w:tabs>
                <w:tab w:val="left" w:pos="720"/>
              </w:tabs>
              <w:ind w:left="734" w:right="127" w:hanging="4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ic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on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ard</w:t>
            </w:r>
          </w:p>
          <w:p w14:paraId="54EC36D1" w14:textId="77777777" w:rsidR="00602D58" w:rsidRDefault="003B79D5">
            <w:pPr>
              <w:tabs>
                <w:tab w:val="left" w:pos="720"/>
              </w:tabs>
              <w:ind w:left="734" w:right="61" w:hanging="4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art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  <w:p w14:paraId="04FFC101" w14:textId="77777777" w:rsidR="00602D58" w:rsidRDefault="003B79D5">
            <w:pPr>
              <w:tabs>
                <w:tab w:val="left" w:pos="720"/>
              </w:tabs>
              <w:spacing w:before="2"/>
              <w:ind w:left="734" w:right="295" w:hanging="4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ad 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  <w:p w14:paraId="629BE501" w14:textId="77777777" w:rsidR="00602D58" w:rsidRDefault="003B79D5">
            <w:pPr>
              <w:tabs>
                <w:tab w:val="left" w:pos="720"/>
              </w:tabs>
              <w:ind w:left="734" w:right="278" w:hanging="4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ex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ast ac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 secti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gram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  <w:p w14:paraId="11AD468F" w14:textId="77777777" w:rsidR="00602D58" w:rsidRDefault="003B79D5">
            <w:pPr>
              <w:tabs>
                <w:tab w:val="left" w:pos="720"/>
              </w:tabs>
              <w:ind w:left="734" w:right="164" w:hanging="4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mpu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  <w:p w14:paraId="3F78A4B4" w14:textId="77777777" w:rsidR="00602D58" w:rsidRDefault="003B79D5">
            <w:pPr>
              <w:tabs>
                <w:tab w:val="left" w:pos="720"/>
              </w:tabs>
              <w:ind w:left="734" w:right="624" w:hanging="4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in a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mpu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</w:tr>
    </w:tbl>
    <w:p w14:paraId="26D11B68" w14:textId="77777777" w:rsidR="00602D58" w:rsidRDefault="00602D58">
      <w:p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3F152A51" w14:textId="77777777" w:rsidR="00602D58" w:rsidRDefault="00602D58">
      <w:pPr>
        <w:spacing w:line="200" w:lineRule="exact"/>
      </w:pPr>
    </w:p>
    <w:p w14:paraId="2A052E7C" w14:textId="77777777" w:rsidR="00602D58" w:rsidRDefault="00602D58">
      <w:pPr>
        <w:spacing w:before="8" w:line="200" w:lineRule="exact"/>
      </w:pPr>
    </w:p>
    <w:p w14:paraId="23D50259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se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 xml:space="preserve"> 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  <w:u w:val="single" w:color="2E5395"/>
        </w:rPr>
        <w:t>8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tn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escri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fun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ems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ms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you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ave</w:t>
      </w:r>
    </w:p>
    <w:p w14:paraId="3DC7C5C2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33FA6A82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efor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8D4DE8F" w14:textId="77777777" w:rsidR="00602D58" w:rsidRDefault="00602D58">
      <w:pPr>
        <w:spacing w:before="6" w:line="280" w:lineRule="exact"/>
        <w:rPr>
          <w:sz w:val="28"/>
          <w:szCs w:val="28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</w:p>
    <w:p w14:paraId="096AEBEB" w14:textId="77777777" w:rsidR="00602D58" w:rsidRPr="003C7FDA" w:rsidRDefault="003B79D5" w:rsidP="003C7FDA">
      <w:pPr>
        <w:pStyle w:val="ListParagraph"/>
        <w:numPr>
          <w:ilvl w:val="0"/>
          <w:numId w:val="4"/>
        </w:numPr>
        <w:spacing w:before="7"/>
        <w:rPr>
          <w:rFonts w:ascii="Calibri" w:eastAsia="Calibri" w:hAnsi="Calibri" w:cs="Calibri"/>
          <w:sz w:val="24"/>
          <w:szCs w:val="24"/>
        </w:rPr>
      </w:pPr>
      <w:r w:rsidRPr="003C7FDA">
        <w:rPr>
          <w:rFonts w:ascii="Calibri" w:eastAsia="Calibri" w:hAnsi="Calibri" w:cs="Calibri"/>
          <w:sz w:val="24"/>
          <w:szCs w:val="24"/>
        </w:rPr>
        <w:t>Sca</w:t>
      </w:r>
      <w:r w:rsidRPr="003C7FDA">
        <w:rPr>
          <w:rFonts w:ascii="Calibri" w:eastAsia="Calibri" w:hAnsi="Calibri" w:cs="Calibri"/>
          <w:spacing w:val="1"/>
          <w:sz w:val="24"/>
          <w:szCs w:val="24"/>
        </w:rPr>
        <w:t>nn</w:t>
      </w:r>
      <w:r w:rsidRPr="003C7FDA">
        <w:rPr>
          <w:rFonts w:ascii="Calibri" w:eastAsia="Calibri" w:hAnsi="Calibri" w:cs="Calibri"/>
          <w:sz w:val="24"/>
          <w:szCs w:val="24"/>
        </w:rPr>
        <w:t>er</w:t>
      </w:r>
    </w:p>
    <w:p w14:paraId="65E95349" w14:textId="77777777" w:rsidR="003C7FDA" w:rsidRPr="003C7FDA" w:rsidRDefault="003C7FDA" w:rsidP="003C7FDA">
      <w:pPr>
        <w:pStyle w:val="ListParagraph"/>
        <w:spacing w:before="7"/>
        <w:ind w:left="1259"/>
        <w:rPr>
          <w:rFonts w:ascii="Calibri" w:eastAsia="Calibri" w:hAnsi="Calibri" w:cs="Calibri"/>
          <w:sz w:val="24"/>
          <w:szCs w:val="24"/>
        </w:rPr>
      </w:pPr>
    </w:p>
    <w:p w14:paraId="432D0B35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3213DB7A" w14:textId="77777777" w:rsidR="00602D58" w:rsidRDefault="003B79D5">
      <w:pPr>
        <w:ind w:left="8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3ED7AE63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7349E859" w14:textId="77777777" w:rsidR="00602D58" w:rsidRDefault="003B79D5">
      <w:pPr>
        <w:ind w:left="8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PU</w:t>
      </w:r>
    </w:p>
    <w:p w14:paraId="75639D1C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098F21E7" w14:textId="77777777" w:rsidR="00602D58" w:rsidRDefault="003B79D5">
      <w:pPr>
        <w:ind w:left="8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SSD</w:t>
      </w:r>
    </w:p>
    <w:p w14:paraId="53144F97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4D3E484B" w14:textId="77777777" w:rsidR="00602D58" w:rsidRDefault="003B79D5">
      <w:pPr>
        <w:ind w:left="899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ard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isk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6968496C" w14:textId="77777777" w:rsidR="00602D58" w:rsidRDefault="003B79D5">
      <w:pPr>
        <w:spacing w:before="7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60D5AED1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00A06810" w14:textId="77777777" w:rsidR="00602D58" w:rsidRDefault="003B79D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24C4E303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3045C295" w14:textId="77777777" w:rsidR="00602D58" w:rsidRDefault="003B79D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arco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</w:p>
    <w:p w14:paraId="7F46A0F5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5399E2DB" w14:textId="77777777" w:rsidR="00602D58" w:rsidRDefault="003B79D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51A0D9ED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2D5484B" w14:textId="77777777" w:rsidR="00602D58" w:rsidRDefault="003B79D5">
      <w:pPr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2779" w:space="2796"/>
            <w:col w:w="4085"/>
          </w:cols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. main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ry</w:t>
      </w:r>
    </w:p>
    <w:p w14:paraId="6B432E00" w14:textId="77777777" w:rsidR="00602D58" w:rsidRDefault="00602D58">
      <w:pPr>
        <w:spacing w:line="200" w:lineRule="exact"/>
      </w:pPr>
    </w:p>
    <w:p w14:paraId="0B489E27" w14:textId="77777777" w:rsidR="00602D58" w:rsidRDefault="00602D58">
      <w:pPr>
        <w:spacing w:line="200" w:lineRule="exact"/>
      </w:pPr>
    </w:p>
    <w:p w14:paraId="7BE80439" w14:textId="77777777" w:rsidR="00602D58" w:rsidRDefault="00602D58">
      <w:pPr>
        <w:spacing w:before="2" w:line="220" w:lineRule="exact"/>
        <w:rPr>
          <w:sz w:val="22"/>
          <w:szCs w:val="22"/>
        </w:rPr>
      </w:pPr>
    </w:p>
    <w:p w14:paraId="0EF6F88B" w14:textId="77777777" w:rsidR="00602D58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pict w14:anchorId="4A947B3F">
          <v:group id="_x0000_s2301" style="position:absolute;left:0;text-align:left;margin-left:70.6pt;margin-top:.6pt;width:470.95pt;height:21.95pt;z-index:-251680768;mso-position-horizontal-relative:page" coordorigin="1412,12" coordsize="9419,439">
            <v:shape id="_x0000_s2302" style="position:absolute;left:1412;top:12;width:9419;height:439" coordorigin="1412,12" coordsize="9419,439" path="m1412,451r9419,l10831,12r-9419,l1412,451xe" fillcolor="#d9e1f3" stroked="f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2.3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.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rin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 xml:space="preserve">g 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d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t</w:t>
      </w:r>
      <w:r w:rsidR="003B79D5"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>r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ti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g 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pu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ter</w:t>
      </w:r>
    </w:p>
    <w:p w14:paraId="33A9AD76" w14:textId="77777777" w:rsidR="00602D58" w:rsidRDefault="00602D58">
      <w:pPr>
        <w:spacing w:before="8" w:line="180" w:lineRule="exact"/>
        <w:rPr>
          <w:sz w:val="18"/>
          <w:szCs w:val="18"/>
        </w:rPr>
      </w:pPr>
    </w:p>
    <w:p w14:paraId="0F704DDA" w14:textId="77777777" w:rsidR="00602D58" w:rsidRDefault="00602D58">
      <w:pPr>
        <w:spacing w:line="200" w:lineRule="exact"/>
      </w:pPr>
    </w:p>
    <w:p w14:paraId="626770B2" w14:textId="77777777" w:rsidR="00602D58" w:rsidRDefault="00602D58">
      <w:pPr>
        <w:spacing w:line="200" w:lineRule="exact"/>
      </w:pPr>
    </w:p>
    <w:p w14:paraId="355B47F6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se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 xml:space="preserve"> 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  <w:u w:val="single" w:color="2E5395"/>
        </w:rPr>
        <w:t>9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ails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. Fi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io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s.</w:t>
      </w:r>
    </w:p>
    <w:p w14:paraId="09E48668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1F04F5B0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is?</w:t>
      </w:r>
    </w:p>
    <w:p w14:paraId="1C52135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3BDB9FE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70950BA1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0EC0ED5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Small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1B01D839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30D0CA31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le?</w:t>
      </w:r>
    </w:p>
    <w:p w14:paraId="54E97837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BB5BB96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ime?</w:t>
      </w:r>
    </w:p>
    <w:p w14:paraId="25EA28A9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3269398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mes?</w:t>
      </w:r>
    </w:p>
    <w:p w14:paraId="19F8EA8A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7D4A6C12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2B20FABB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B3FAC14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sz w:val="24"/>
          <w:szCs w:val="24"/>
        </w:rPr>
        <w:t>l?</w:t>
      </w:r>
    </w:p>
    <w:p w14:paraId="44B9546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4E8DFA6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ot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lot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g?</w:t>
      </w:r>
    </w:p>
    <w:p w14:paraId="44D8950F" w14:textId="77777777" w:rsidR="00602D58" w:rsidRDefault="00602D58">
      <w:pPr>
        <w:spacing w:line="200" w:lineRule="exact"/>
      </w:pPr>
    </w:p>
    <w:p w14:paraId="43DB2B4D" w14:textId="77777777" w:rsidR="00602D58" w:rsidRDefault="00602D58">
      <w:pPr>
        <w:spacing w:before="19" w:line="220" w:lineRule="exact"/>
        <w:rPr>
          <w:sz w:val="22"/>
          <w:szCs w:val="22"/>
        </w:rPr>
      </w:pPr>
    </w:p>
    <w:p w14:paraId="4A19146B" w14:textId="77777777" w:rsidR="00602D58" w:rsidRDefault="003B79D5">
      <w:pPr>
        <w:spacing w:before="7"/>
        <w:ind w:left="93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of 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ter                                                          </w:t>
      </w:r>
      <w:r>
        <w:rPr>
          <w:rFonts w:ascii="Calibri" w:eastAsia="Calibri" w:hAnsi="Calibri" w:cs="Calibri"/>
          <w:b/>
          <w:color w:val="2E5395"/>
          <w:spacing w:val="3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tes</w:t>
      </w:r>
    </w:p>
    <w:p w14:paraId="3F3138D8" w14:textId="77777777" w:rsidR="00602D58" w:rsidRDefault="00602D58">
      <w:pPr>
        <w:spacing w:before="6" w:line="140" w:lineRule="exact"/>
        <w:rPr>
          <w:sz w:val="15"/>
          <w:szCs w:val="15"/>
        </w:rPr>
      </w:pPr>
    </w:p>
    <w:p w14:paraId="5E5E867E" w14:textId="77777777" w:rsidR="00602D58" w:rsidRDefault="003B79D5">
      <w:pPr>
        <w:ind w:left="8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infr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ame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s                         </w:t>
      </w:r>
      <w:r>
        <w:rPr>
          <w:rFonts w:ascii="Calibri" w:eastAsia="Calibri" w:hAnsi="Calibri" w:cs="Calibri"/>
          <w:b/>
          <w:color w:val="2E5395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Larg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color w:val="000000"/>
          <w:sz w:val="24"/>
          <w:szCs w:val="24"/>
        </w:rPr>
        <w:t>l,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ex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ve.</w:t>
      </w:r>
    </w:p>
    <w:p w14:paraId="6B5A694F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0686FE3A" w14:textId="77777777" w:rsidR="00602D58" w:rsidRDefault="003B79D5">
      <w:pPr>
        <w:spacing w:line="359" w:lineRule="auto"/>
        <w:ind w:left="3527" w:right="72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ti-u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ems 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ime.</w:t>
      </w:r>
    </w:p>
    <w:p w14:paraId="03D3BABC" w14:textId="77777777" w:rsidR="00602D58" w:rsidRDefault="003B79D5">
      <w:pPr>
        <w:spacing w:before="26" w:line="359" w:lineRule="auto"/>
        <w:ind w:left="3527" w:right="143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large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 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ers.</w:t>
      </w:r>
    </w:p>
    <w:p w14:paraId="6CAF7298" w14:textId="77777777" w:rsidR="00602D58" w:rsidRDefault="00000000">
      <w:pPr>
        <w:spacing w:before="26"/>
        <w:ind w:left="892"/>
        <w:rPr>
          <w:rFonts w:ascii="Calibri" w:eastAsia="Calibri" w:hAnsi="Calibri" w:cs="Calibri"/>
          <w:sz w:val="24"/>
          <w:szCs w:val="24"/>
        </w:rPr>
      </w:pPr>
      <w:r>
        <w:pict w14:anchorId="3D4900C5">
          <v:group id="_x0000_s2258" style="position:absolute;left:0;text-align:left;margin-left:81.1pt;margin-top:71.95pt;width:449.35pt;height:311.3pt;z-index:-251679744;mso-position-horizontal-relative:page;mso-position-vertical-relative:page" coordorigin="1622,1439" coordsize="8987,6226">
            <v:shape id="_x0000_s2300" style="position:absolute;left:4172;top:1471;width:113;height:440" coordorigin="4172,1471" coordsize="113,440" path="m4172,1911r113,l4285,1471r-113,l4172,1911xe" fillcolor="#d9e1f3" stroked="f">
              <v:path arrowok="t"/>
            </v:shape>
            <v:shape id="_x0000_s2299" style="position:absolute;left:1652;top:1471;width:113;height:440" coordorigin="1652,1471" coordsize="113,440" path="m1652,1911r112,l1764,1471r-112,l1652,1911xe" fillcolor="#d9e1f3" stroked="f">
              <v:path arrowok="t"/>
            </v:shape>
            <v:shape id="_x0000_s2298" style="position:absolute;left:1764;top:1471;width:2408;height:440" coordorigin="1764,1471" coordsize="2408,440" path="m1764,1911r2408,l4172,1471r-2408,l1764,1911xe" fillcolor="#d9e1f3" stroked="f">
              <v:path arrowok="t"/>
            </v:shape>
            <v:shape id="_x0000_s2297" style="position:absolute;left:4285;top:1471;width:115;height:440" coordorigin="4285,1471" coordsize="115,440" path="m4285,1911r115,l4400,1471r-115,l4285,1911xe" fillcolor="#d9e1f3" stroked="f">
              <v:path arrowok="t"/>
            </v:shape>
            <v:shape id="_x0000_s2296" style="position:absolute;left:10478;top:1471;width:115;height:440" coordorigin="10478,1471" coordsize="115,440" path="m10478,1911r115,l10593,1471r-115,l10478,1911xe" fillcolor="#d9e1f3" stroked="f">
              <v:path arrowok="t"/>
            </v:shape>
            <v:shape id="_x0000_s2295" style="position:absolute;left:4400;top:1471;width:6078;height:440" coordorigin="4400,1471" coordsize="6078,440" path="m4400,1911r6078,l10478,1471r-6078,l4400,1911xe" fillcolor="#d9e1f3" stroked="f">
              <v:path arrowok="t"/>
            </v:shape>
            <v:shape id="_x0000_s2294" style="position:absolute;left:1652;top:1454;width:2636;height:0" coordorigin="1652,1454" coordsize="2636,0" path="m1652,1454r2635,e" filled="f" strokecolor="#4471c4" strokeweight="1.54pt">
              <v:path arrowok="t"/>
            </v:shape>
            <v:shape id="_x0000_s2293" style="position:absolute;left:1652;top:1470;width:2636;height:0" coordorigin="1652,1470" coordsize="2636,0" path="m1652,1470r2635,e" filled="f" strokecolor="#d9e1f3" strokeweight=".22pt">
              <v:path arrowok="t"/>
            </v:shape>
            <v:shape id="_x0000_s2292" style="position:absolute;left:4287;top:1470;width:29;height:0" coordorigin="4287,1470" coordsize="29,0" path="m4287,1470r29,e" filled="f" strokecolor="#d9e1f3" strokeweight=".22pt">
              <v:path arrowok="t"/>
            </v:shape>
            <v:shape id="_x0000_s2291" style="position:absolute;left:4287;top:1454;width:29;height:0" coordorigin="4287,1454" coordsize="29,0" path="m4287,1454r29,e" filled="f" strokecolor="#4471c4" strokeweight="1.54pt">
              <v:path arrowok="t"/>
            </v:shape>
            <v:shape id="_x0000_s2290" style="position:absolute;left:4316;top:1454;width:6277;height:0" coordorigin="4316,1454" coordsize="6277,0" path="m4316,1454r6277,e" filled="f" strokecolor="#4471c4" strokeweight="1.54pt">
              <v:path arrowok="t"/>
            </v:shape>
            <v:shape id="_x0000_s2289" style="position:absolute;left:4316;top:1470;width:6277;height:0" coordorigin="4316,1470" coordsize="6277,0" path="m4316,1470r6277,e" filled="f" strokecolor="#d9e1f3" strokeweight=".22pt">
              <v:path arrowok="t"/>
            </v:shape>
            <v:shape id="_x0000_s2288" style="position:absolute;left:1652;top:1920;width:2633;height:2635" coordorigin="1652,1920" coordsize="2633,2635" path="m1652,4556r2633,l4285,1920r-2633,l1652,4556xe" fillcolor="#d9e1f3" stroked="f">
              <v:path arrowok="t"/>
            </v:shape>
            <v:shape id="_x0000_s2287" style="position:absolute;left:1764;top:1920;width:2408;height:439" coordorigin="1764,1920" coordsize="2408,439" path="m1764,2360r2408,l4172,1920r-2408,l1764,2360xe" fillcolor="#d9e1f3" stroked="f">
              <v:path arrowok="t"/>
            </v:shape>
            <v:shape id="_x0000_s2286" style="position:absolute;left:4285;top:1920;width:6308;height:2635" coordorigin="4285,1920" coordsize="6308,2635" path="m4285,4556r6308,l10593,1920r-6308,l4285,4556xe" fillcolor="#d9e1f3" stroked="f">
              <v:path arrowok="t"/>
            </v:shape>
            <v:shape id="_x0000_s2285" style="position:absolute;left:4400;top:1920;width:6078;height:439" coordorigin="4400,1920" coordsize="6078,439" path="m4400,2360r6078,l10478,1920r-6078,l4400,2360xe" fillcolor="#d9e1f3" stroked="f">
              <v:path arrowok="t"/>
            </v:shape>
            <v:shape id="_x0000_s2284" style="position:absolute;left:4400;top:2360;width:6078;height:439" coordorigin="4400,2360" coordsize="6078,439" path="m4400,2799r6078,l10478,2360r-6078,l4400,2799xe" fillcolor="#d9e1f3" stroked="f">
              <v:path arrowok="t"/>
            </v:shape>
            <v:shape id="_x0000_s2283" style="position:absolute;left:4400;top:2799;width:6078;height:439" coordorigin="4400,2799" coordsize="6078,439" path="m4400,3238r6078,l10478,2799r-6078,l4400,3238xe" fillcolor="#d9e1f3" stroked="f">
              <v:path arrowok="t"/>
            </v:shape>
            <v:shape id="_x0000_s2282" style="position:absolute;left:4400;top:3238;width:6078;height:439" coordorigin="4400,3238" coordsize="6078,439" path="m4400,3677r6078,l10478,3238r-6078,l4400,3677xe" fillcolor="#d9e1f3" stroked="f">
              <v:path arrowok="t"/>
            </v:shape>
            <v:shape id="_x0000_s2281" style="position:absolute;left:4400;top:3677;width:6078;height:439" coordorigin="4400,3677" coordsize="6078,439" path="m4400,4116r6078,l10478,3677r-6078,l4400,4116xe" fillcolor="#d9e1f3" stroked="f">
              <v:path arrowok="t"/>
            </v:shape>
            <v:shape id="_x0000_s2280" style="position:absolute;left:4400;top:4116;width:6078;height:439" coordorigin="4400,4116" coordsize="6078,439" path="m4400,4556r6078,l10478,4116r-6078,l4400,4556xe" fillcolor="#d9e1f3" stroked="f">
              <v:path arrowok="t"/>
            </v:shape>
            <v:shape id="_x0000_s2279" style="position:absolute;left:1652;top:1916;width:2636;height:0" coordorigin="1652,1916" coordsize="2636,0" path="m1652,1916r2635,e" filled="f" strokecolor="#4471c4" strokeweight=".58pt">
              <v:path arrowok="t"/>
            </v:shape>
            <v:shape id="_x0000_s2278" style="position:absolute;left:4287;top:1916;width:10;height:0" coordorigin="4287,1916" coordsize="10,0" path="m4287,1916r10,e" filled="f" strokecolor="#4471c4" strokeweight=".58pt">
              <v:path arrowok="t"/>
            </v:shape>
            <v:shape id="_x0000_s2277" style="position:absolute;left:4297;top:1916;width:6296;height:0" coordorigin="4297,1916" coordsize="6296,0" path="m4297,1916r6296,e" filled="f" strokecolor="#4471c4" strokeweight=".58pt">
              <v:path arrowok="t"/>
            </v:shape>
            <v:shape id="_x0000_s2276" style="position:absolute;left:1652;top:4556;width:2633;height:1760" coordorigin="1652,4556" coordsize="2633,1760" path="m1652,6315r2633,l4285,4556r-2633,l1652,6315xe" fillcolor="#d9e1f3" stroked="f">
              <v:path arrowok="t"/>
            </v:shape>
            <v:shape id="_x0000_s2275" style="position:absolute;left:1764;top:4556;width:2408;height:441" coordorigin="1764,4556" coordsize="2408,441" path="m4172,4997r,-441l1764,4556r,441l4172,4997xe" fillcolor="#d9e1f3" stroked="f">
              <v:path arrowok="t"/>
            </v:shape>
            <v:shape id="_x0000_s2274" style="position:absolute;left:4285;top:4556;width:6308;height:1760" coordorigin="4285,4556" coordsize="6308,1760" path="m4285,6315r6308,l10593,4556r-6308,l4285,6315xe" fillcolor="#d9e1f3" stroked="f">
              <v:path arrowok="t"/>
            </v:shape>
            <v:shape id="_x0000_s2273" style="position:absolute;left:4400;top:4556;width:6078;height:441" coordorigin="4400,4556" coordsize="6078,441" path="m10478,4997r,-441l4400,4556r,441l10478,4997xe" fillcolor="#d9e1f3" stroked="f">
              <v:path arrowok="t"/>
            </v:shape>
            <v:shape id="_x0000_s2272" style="position:absolute;left:4400;top:4997;width:6078;height:440" coordorigin="4400,4997" coordsize="6078,440" path="m4400,5437r6078,l10478,4997r-6078,l4400,5437xe" fillcolor="#d9e1f3" stroked="f">
              <v:path arrowok="t"/>
            </v:shape>
            <v:shape id="_x0000_s2271" style="position:absolute;left:4400;top:5437;width:6078;height:439" coordorigin="4400,5437" coordsize="6078,439" path="m4400,5876r6078,l10478,5437r-6078,l4400,5876xe" fillcolor="#d9e1f3" stroked="f">
              <v:path arrowok="t"/>
            </v:shape>
            <v:shape id="_x0000_s2270" style="position:absolute;left:4400;top:5876;width:6078;height:439" coordorigin="4400,5876" coordsize="6078,439" path="m4400,6315r6078,l10478,5876r-6078,l4400,6315xe" fillcolor="#d9e1f3" stroked="f">
              <v:path arrowok="t"/>
            </v:shape>
            <v:shape id="_x0000_s2269" style="position:absolute;left:1652;top:6315;width:2633;height:1318" coordorigin="1652,6315" coordsize="2633,1318" path="m1652,7633r2633,l4285,6315r-2633,l1652,7633xe" fillcolor="#d9e1f3" stroked="f">
              <v:path arrowok="t"/>
            </v:shape>
            <v:shape id="_x0000_s2268" style="position:absolute;left:1764;top:6315;width:2408;height:439" coordorigin="1764,6315" coordsize="2408,439" path="m1764,6755r2408,l4172,6315r-2408,l1764,6755xe" fillcolor="#d9e1f3" stroked="f">
              <v:path arrowok="t"/>
            </v:shape>
            <v:shape id="_x0000_s2267" style="position:absolute;left:1764;top:6755;width:2408;height:439" coordorigin="1764,6755" coordsize="2408,439" path="m1764,7194r2408,l4172,6755r-2408,l1764,7194xe" fillcolor="#d9e1f3" stroked="f">
              <v:path arrowok="t"/>
            </v:shape>
            <v:shape id="_x0000_s2266" style="position:absolute;left:1764;top:7194;width:2408;height:439" coordorigin="1764,7194" coordsize="2408,439" path="m1764,7633r2408,l4172,7194r-2408,l1764,7633xe" fillcolor="#d9e1f3" stroked="f">
              <v:path arrowok="t"/>
            </v:shape>
            <v:shape id="_x0000_s2265" style="position:absolute;left:4285;top:6315;width:6308;height:1318" coordorigin="4285,6315" coordsize="6308,1318" path="m4285,7633r6308,l10593,6315r-6308,l4285,7633xe" fillcolor="#d9e1f3" stroked="f">
              <v:path arrowok="t"/>
            </v:shape>
            <v:shape id="_x0000_s2264" style="position:absolute;left:4400;top:6315;width:6078;height:439" coordorigin="4400,6315" coordsize="6078,439" path="m4400,6755r6078,l10478,6315r-6078,l4400,6755xe" fillcolor="#d9e1f3" stroked="f">
              <v:path arrowok="t"/>
            </v:shape>
            <v:shape id="_x0000_s2263" style="position:absolute;left:4400;top:6755;width:6078;height:439" coordorigin="4400,6755" coordsize="6078,439" path="m4400,7194r6078,l10478,6755r-6078,l4400,7194xe" fillcolor="#d9e1f3" stroked="f">
              <v:path arrowok="t"/>
            </v:shape>
            <v:shape id="_x0000_s2262" style="position:absolute;left:4400;top:7194;width:6078;height:439" coordorigin="4400,7194" coordsize="6078,439" path="m4400,7633r6078,l10478,7194r-6078,l4400,7633xe" fillcolor="#d9e1f3" stroked="f">
              <v:path arrowok="t"/>
            </v:shape>
            <v:shape id="_x0000_s2261" style="position:absolute;left:1637;top:7650;width:2650;height:0" coordorigin="1637,7650" coordsize="2650,0" path="m1637,7650r2650,e" filled="f" strokecolor="#4471c4" strokeweight="1.54pt">
              <v:path arrowok="t"/>
            </v:shape>
            <v:shape id="_x0000_s2260" style="position:absolute;left:4273;top:7650;width:29;height:0" coordorigin="4273,7650" coordsize="29,0" path="m4273,7650r29,e" filled="f" strokecolor="#4471c4" strokeweight="1.54pt">
              <v:path arrowok="t"/>
            </v:shape>
            <v:shape id="_x0000_s2259" style="position:absolute;left:4302;top:7650;width:6291;height:0" coordorigin="4302,7650" coordsize="6291,0" path="m4302,7650r6291,e" filled="f" strokecolor="#4471c4" strokeweight="1.54pt">
              <v:path arrowok="t"/>
            </v:shape>
            <w10:wrap anchorx="page" anchory="page"/>
          </v:group>
        </w:pic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ini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 w:rsidR="003B79D5"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p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u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>te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 xml:space="preserve">s                   </w:t>
      </w:r>
      <w:r w:rsidR="003B79D5">
        <w:rPr>
          <w:rFonts w:ascii="Calibri" w:eastAsia="Calibri" w:hAnsi="Calibri" w:cs="Calibri"/>
          <w:b/>
          <w:color w:val="2E5395"/>
          <w:spacing w:val="26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U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s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ed</w:t>
      </w:r>
      <w:r w:rsidR="003B79D5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li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ma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nf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mes.</w:t>
      </w:r>
    </w:p>
    <w:p w14:paraId="21CC292E" w14:textId="77777777" w:rsidR="00602D58" w:rsidRDefault="003B79D5">
      <w:pPr>
        <w:spacing w:before="30" w:line="440" w:lineRule="exact"/>
        <w:ind w:left="3527" w:right="1231"/>
        <w:jc w:val="both"/>
        <w:rPr>
          <w:rFonts w:ascii="Calibri" w:eastAsia="Calibri" w:hAnsi="Calibri" w:cs="Calibri"/>
          <w:sz w:val="24"/>
          <w:szCs w:val="24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ot as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ig,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 Less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eca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microcomputers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 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0549C35" w14:textId="77777777" w:rsidR="00602D58" w:rsidRDefault="00602D58">
      <w:pPr>
        <w:spacing w:before="8" w:line="100" w:lineRule="exact"/>
        <w:rPr>
          <w:sz w:val="11"/>
          <w:szCs w:val="11"/>
        </w:rPr>
      </w:pPr>
    </w:p>
    <w:p w14:paraId="38F97692" w14:textId="77777777" w:rsidR="00602D58" w:rsidRDefault="003B79D5">
      <w:pPr>
        <w:ind w:left="892" w:right="-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om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or</w:t>
      </w:r>
    </w:p>
    <w:p w14:paraId="5546864B" w14:textId="77777777" w:rsidR="00602D58" w:rsidRDefault="003B79D5">
      <w:pPr>
        <w:spacing w:line="440" w:lineRule="atLeast"/>
        <w:ind w:left="892" w:right="25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l 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Cs)</w:t>
      </w:r>
    </w:p>
    <w:p w14:paraId="0D9AE17D" w14:textId="77777777" w:rsidR="00602D58" w:rsidRDefault="003B79D5">
      <w:pPr>
        <w:spacing w:before="8" w:line="100" w:lineRule="exact"/>
        <w:rPr>
          <w:sz w:val="11"/>
          <w:szCs w:val="11"/>
        </w:rPr>
      </w:pPr>
      <w:r>
        <w:br w:type="column"/>
      </w:r>
    </w:p>
    <w:p w14:paraId="09C91DA7" w14:textId="77777777" w:rsidR="00602D58" w:rsidRDefault="003B79D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3834DB6" w14:textId="77777777" w:rsidR="00602D58" w:rsidRDefault="003B79D5">
      <w:pPr>
        <w:spacing w:line="440" w:lineRule="atLeast"/>
        <w:ind w:right="483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2812" w:space="716"/>
            <w:col w:w="6132"/>
          </w:cols>
        </w:sectPr>
      </w:pPr>
      <w:r>
        <w:rPr>
          <w:rFonts w:ascii="Calibri" w:eastAsia="Calibri" w:hAnsi="Calibri" w:cs="Calibri"/>
          <w:sz w:val="24"/>
          <w:szCs w:val="24"/>
        </w:rPr>
        <w:t>Smalle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ra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rs.</w:t>
      </w:r>
    </w:p>
    <w:p w14:paraId="5F4901E0" w14:textId="77777777" w:rsidR="00602D58" w:rsidRDefault="00602D58">
      <w:pPr>
        <w:spacing w:line="200" w:lineRule="exact"/>
      </w:pPr>
    </w:p>
    <w:p w14:paraId="0ED9E883" w14:textId="77777777" w:rsidR="00602D58" w:rsidRDefault="00602D58">
      <w:pPr>
        <w:spacing w:line="200" w:lineRule="exact"/>
      </w:pPr>
    </w:p>
    <w:p w14:paraId="58B99FE9" w14:textId="77777777" w:rsidR="00602D58" w:rsidRDefault="00602D58">
      <w:pPr>
        <w:spacing w:before="18" w:line="220" w:lineRule="exact"/>
        <w:rPr>
          <w:sz w:val="22"/>
          <w:szCs w:val="22"/>
        </w:rPr>
      </w:pPr>
    </w:p>
    <w:p w14:paraId="6438A1EE" w14:textId="77777777" w:rsidR="00602D58" w:rsidRDefault="003B79D5">
      <w:pPr>
        <w:spacing w:before="7"/>
        <w:ind w:left="900" w:right="297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of Po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ta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e                                                             </w:t>
      </w:r>
      <w:r>
        <w:rPr>
          <w:rFonts w:ascii="Calibri" w:eastAsia="Calibri" w:hAnsi="Calibri" w:cs="Calibri"/>
          <w:b/>
          <w:color w:val="2E5395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tes</w:t>
      </w:r>
    </w:p>
    <w:p w14:paraId="6BA92410" w14:textId="77777777" w:rsidR="00602D58" w:rsidRDefault="00602D58">
      <w:pPr>
        <w:spacing w:before="9" w:line="140" w:lineRule="exact"/>
        <w:rPr>
          <w:sz w:val="15"/>
          <w:szCs w:val="15"/>
        </w:rPr>
      </w:pPr>
    </w:p>
    <w:p w14:paraId="52D97CA3" w14:textId="77777777" w:rsidR="00602D58" w:rsidRDefault="003B79D5">
      <w:pPr>
        <w:ind w:left="8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p                                  </w:t>
      </w:r>
      <w:r>
        <w:rPr>
          <w:rFonts w:ascii="Calibri" w:eastAsia="Calibri" w:hAnsi="Calibri" w:cs="Calibri"/>
          <w:b/>
          <w:color w:val="2E5395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out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small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color w:val="000000"/>
          <w:sz w:val="24"/>
          <w:szCs w:val="24"/>
        </w:rPr>
        <w:t>yp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ew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C8F58BF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224C87EE" w14:textId="77777777" w:rsidR="00602D58" w:rsidRDefault="003B79D5">
      <w:pPr>
        <w:spacing w:line="359" w:lineRule="auto"/>
        <w:ind w:left="3463" w:right="63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eca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small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les are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le.</w:t>
      </w:r>
    </w:p>
    <w:p w14:paraId="6D0788B4" w14:textId="77777777" w:rsidR="00602D58" w:rsidRDefault="003B79D5">
      <w:pPr>
        <w:spacing w:before="26"/>
        <w:ind w:left="8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k                             </w:t>
      </w:r>
      <w:r>
        <w:rPr>
          <w:rFonts w:ascii="Calibri" w:eastAsia="Calibri" w:hAnsi="Calibri" w:cs="Calibri"/>
          <w:b/>
          <w:color w:val="2E5395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out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iece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ri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r.</w:t>
      </w:r>
    </w:p>
    <w:p w14:paraId="55145A06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08CE831B" w14:textId="77777777" w:rsidR="00602D58" w:rsidRDefault="00000000">
      <w:pPr>
        <w:ind w:left="3463"/>
        <w:rPr>
          <w:rFonts w:ascii="Calibri" w:eastAsia="Calibri" w:hAnsi="Calibri" w:cs="Calibri"/>
          <w:sz w:val="24"/>
          <w:szCs w:val="24"/>
        </w:rPr>
      </w:pPr>
      <w:r>
        <w:pict w14:anchorId="34AF5A16">
          <v:group id="_x0000_s2216" style="position:absolute;left:0;text-align:left;margin-left:77.75pt;margin-top:405.1pt;width:455.95pt;height:250.35pt;z-index:-251678720;mso-position-horizontal-relative:page;mso-position-vertical-relative:page" coordorigin="1555,8102" coordsize="9119,5007">
            <v:shape id="_x0000_s2257" style="position:absolute;left:4105;top:8132;width:115;height:440" coordorigin="4105,8132" coordsize="115,440" path="m4105,8572r115,l4220,8132r-115,l4105,8572xe" fillcolor="#d9e1f3" stroked="f">
              <v:path arrowok="t"/>
            </v:shape>
            <v:shape id="_x0000_s2256" style="position:absolute;left:1584;top:8132;width:115;height:440" coordorigin="1584,8132" coordsize="115,440" path="m1584,8572r116,l1700,8132r-116,l1584,8572xe" fillcolor="#d9e1f3" stroked="f">
              <v:path arrowok="t"/>
            </v:shape>
            <v:shape id="_x0000_s2255" style="position:absolute;left:1700;top:8132;width:2405;height:440" coordorigin="1700,8132" coordsize="2405,440" path="m1700,8572r2405,l4105,8132r-2405,l1700,8572xe" fillcolor="#d9e1f3" stroked="f">
              <v:path arrowok="t"/>
            </v:shape>
            <v:shape id="_x0000_s2254" style="position:absolute;left:4220;top:8132;width:115;height:440" coordorigin="4220,8132" coordsize="115,440" path="m4220,8572r115,l4335,8132r-115,l4220,8572xe" fillcolor="#d9e1f3" stroked="f">
              <v:path arrowok="t"/>
            </v:shape>
            <v:shape id="_x0000_s2253" style="position:absolute;left:10543;top:8132;width:115;height:440" coordorigin="10543,8132" coordsize="115,440" path="m10543,8572r115,l10658,8132r-115,l10543,8572xe" fillcolor="#d9e1f3" stroked="f">
              <v:path arrowok="t"/>
            </v:shape>
            <v:shape id="_x0000_s2252" style="position:absolute;left:4335;top:8132;width:6207;height:440" coordorigin="4335,8132" coordsize="6207,440" path="m4335,8572r6208,l10543,8132r-6208,l4335,8572xe" fillcolor="#d9e1f3" stroked="f">
              <v:path arrowok="t"/>
            </v:shape>
            <v:shape id="_x0000_s2251" style="position:absolute;left:1584;top:8118;width:2636;height:0" coordorigin="1584,8118" coordsize="2636,0" path="m1584,8118r2636,e" filled="f" strokecolor="#4471c4" strokeweight="1.54pt">
              <v:path arrowok="t"/>
            </v:shape>
            <v:shape id="_x0000_s2250" style="position:absolute;left:1584;top:8133;width:2636;height:0" coordorigin="1584,8133" coordsize="2636,0" path="m1584,8133r2636,e" filled="f" strokecolor="#d9e1f3" strokeweight=".22pt">
              <v:path arrowok="t"/>
            </v:shape>
            <v:shape id="_x0000_s2249" style="position:absolute;left:4220;top:8133;width:29;height:0" coordorigin="4220,8133" coordsize="29,0" path="m4220,8133r29,e" filled="f" strokecolor="#d9e1f3" strokeweight=".22pt">
              <v:path arrowok="t"/>
            </v:shape>
            <v:shape id="_x0000_s2248" style="position:absolute;left:4220;top:8118;width:29;height:0" coordorigin="4220,8118" coordsize="29,0" path="m4220,8118r29,e" filled="f" strokecolor="#4471c4" strokeweight="1.54pt">
              <v:path arrowok="t"/>
            </v:shape>
            <v:shape id="_x0000_s2247" style="position:absolute;left:4249;top:8118;width:6409;height:0" coordorigin="4249,8118" coordsize="6409,0" path="m4249,8118r6409,e" filled="f" strokecolor="#4471c4" strokeweight="1.54pt">
              <v:path arrowok="t"/>
            </v:shape>
            <v:shape id="_x0000_s2246" style="position:absolute;left:4249;top:8133;width:6409;height:0" coordorigin="4249,8133" coordsize="6409,0" path="m4249,8133r6409,e" filled="f" strokecolor="#d9e1f3" strokeweight=".22pt">
              <v:path arrowok="t"/>
            </v:shape>
            <v:shape id="_x0000_s2245" style="position:absolute;left:1584;top:8584;width:2636;height:1318" coordorigin="1584,8584" coordsize="2636,1318" path="m1584,9901r2636,l4220,8584r-2636,l1584,9901xe" fillcolor="#d9e1f3" stroked="f">
              <v:path arrowok="t"/>
            </v:shape>
            <v:shape id="_x0000_s2244" style="position:absolute;left:1700;top:8584;width:2405;height:439" coordorigin="1700,8584" coordsize="2405,439" path="m1700,9023r2405,l4105,8584r-2405,l1700,9023xe" fillcolor="#d9e1f3" stroked="f">
              <v:path arrowok="t"/>
            </v:shape>
            <v:shape id="_x0000_s2243" style="position:absolute;left:4220;top:8584;width:6438;height:1318" coordorigin="4220,8584" coordsize="6438,1318" path="m4220,9901r6438,l10658,8584r-6438,l4220,9901xe" fillcolor="#d9e1f3" stroked="f">
              <v:path arrowok="t"/>
            </v:shape>
            <v:shape id="_x0000_s2242" style="position:absolute;left:4335;top:8584;width:6207;height:439" coordorigin="4335,8584" coordsize="6207,439" path="m4335,9023r6208,l10543,8584r-6208,l4335,9023xe" fillcolor="#d9e1f3" stroked="f">
              <v:path arrowok="t"/>
            </v:shape>
            <v:shape id="_x0000_s2241" style="position:absolute;left:4335;top:9023;width:6207;height:439" coordorigin="4335,9023" coordsize="6207,439" path="m4335,9462r6208,l10543,9023r-6208,l4335,9462xe" fillcolor="#d9e1f3" stroked="f">
              <v:path arrowok="t"/>
            </v:shape>
            <v:shape id="_x0000_s2240" style="position:absolute;left:4335;top:9462;width:6207;height:439" coordorigin="4335,9462" coordsize="6207,439" path="m4335,9901r6208,l10543,9462r-6208,l4335,9901xe" fillcolor="#d9e1f3" stroked="f">
              <v:path arrowok="t"/>
            </v:shape>
            <v:shape id="_x0000_s2239" style="position:absolute;left:1584;top:8577;width:2636;height:0" coordorigin="1584,8577" coordsize="2636,0" path="m1584,8577r2636,e" filled="f" strokecolor="#4471c4" strokeweight=".58pt">
              <v:path arrowok="t"/>
            </v:shape>
            <v:shape id="_x0000_s2238" style="position:absolute;left:4220;top:8577;width:10;height:0" coordorigin="4220,8577" coordsize="10,0" path="m4220,8577r10,e" filled="f" strokecolor="#4471c4" strokeweight=".58pt">
              <v:path arrowok="t"/>
            </v:shape>
            <v:shape id="_x0000_s2237" style="position:absolute;left:4230;top:8577;width:6428;height:0" coordorigin="4230,8577" coordsize="6428,0" path="m4230,8577r6428,e" filled="f" strokecolor="#4471c4" strokeweight=".58pt">
              <v:path arrowok="t"/>
            </v:shape>
            <v:shape id="_x0000_s2236" style="position:absolute;left:1584;top:9901;width:2636;height:878" coordorigin="1584,9901" coordsize="2636,878" path="m1584,10780r2636,l4220,9901r-2636,l1584,10780xe" fillcolor="#d9e1f3" stroked="f">
              <v:path arrowok="t"/>
            </v:shape>
            <v:shape id="_x0000_s2235" style="position:absolute;left:1700;top:9901;width:2405;height:439" coordorigin="1700,9901" coordsize="2405,439" path="m1700,10341r2405,l4105,9901r-2405,l1700,10341xe" fillcolor="#d9e1f3" stroked="f">
              <v:path arrowok="t"/>
            </v:shape>
            <v:shape id="_x0000_s2234" style="position:absolute;left:4220;top:9901;width:6438;height:878" coordorigin="4220,9901" coordsize="6438,878" path="m4220,10780r6438,l10658,9901r-6438,l4220,10780xe" fillcolor="#d9e1f3" stroked="f">
              <v:path arrowok="t"/>
            </v:shape>
            <v:shape id="_x0000_s2233" style="position:absolute;left:4335;top:9901;width:6207;height:439" coordorigin="4335,9901" coordsize="6207,439" path="m4335,10341r6208,l10543,9901r-6208,l4335,10341xe" fillcolor="#d9e1f3" stroked="f">
              <v:path arrowok="t"/>
            </v:shape>
            <v:shape id="_x0000_s2232" style="position:absolute;left:4335;top:10341;width:6207;height:439" coordorigin="4335,10341" coordsize="6207,439" path="m4335,10780r6208,l10543,10341r-6208,l4335,10780xe" fillcolor="#d9e1f3" stroked="f">
              <v:path arrowok="t"/>
            </v:shape>
            <v:shape id="_x0000_s2231" style="position:absolute;left:1584;top:10780;width:2636;height:540" coordorigin="1584,10780" coordsize="2636,540" path="m1584,11320r2636,l4220,10780r-2636,l1584,11320xe" fillcolor="#d9e1f3" stroked="f">
              <v:path arrowok="t"/>
            </v:shape>
            <v:shape id="_x0000_s2230" style="position:absolute;left:1700;top:10780;width:2405;height:439" coordorigin="1700,10780" coordsize="2405,439" path="m4105,11219r,-439l1700,10780r,439l4105,11219xe" fillcolor="#d9e1f3" stroked="f">
              <v:path arrowok="t"/>
            </v:shape>
            <v:shape id="_x0000_s2229" style="position:absolute;left:4220;top:10780;width:6438;height:540" coordorigin="4220,10780" coordsize="6438,540" path="m4220,11320r6438,l10658,10780r-6438,l4220,11320xe" fillcolor="#d9e1f3" stroked="f">
              <v:path arrowok="t"/>
            </v:shape>
            <v:shape id="_x0000_s2228" style="position:absolute;left:4335;top:10780;width:6207;height:439" coordorigin="4335,10780" coordsize="6207,439" path="m10543,11219r,-439l4335,10780r,439l10543,11219xe" fillcolor="#d9e1f3" stroked="f">
              <v:path arrowok="t"/>
            </v:shape>
            <v:shape id="_x0000_s2227" style="position:absolute;left:1584;top:11320;width:2636;height:1757" coordorigin="1584,11320" coordsize="2636,1757" path="m1584,13077r2636,l4220,11320r-2636,l1584,13077xe" fillcolor="#d9e1f3" stroked="f">
              <v:path arrowok="t"/>
            </v:shape>
            <v:shape id="_x0000_s2226" style="position:absolute;left:1700;top:11320;width:2405;height:439" coordorigin="1700,11320" coordsize="2405,439" path="m4105,11759r,-439l1700,11320r,439l4105,11759xe" fillcolor="#d9e1f3" stroked="f">
              <v:path arrowok="t"/>
            </v:shape>
            <v:shape id="_x0000_s2225" style="position:absolute;left:1700;top:11759;width:2405;height:440" coordorigin="1700,11759" coordsize="2405,440" path="m1700,12199r2405,l4105,11759r-2405,l1700,12199xe" fillcolor="#d9e1f3" stroked="f">
              <v:path arrowok="t"/>
            </v:shape>
            <v:shape id="_x0000_s2224" style="position:absolute;left:4220;top:11320;width:6438;height:1757" coordorigin="4220,11320" coordsize="6438,1757" path="m4220,13077r6438,l10658,11320r-6438,l4220,13077xe" fillcolor="#d9e1f3" stroked="f">
              <v:path arrowok="t"/>
            </v:shape>
            <v:shape id="_x0000_s2223" style="position:absolute;left:4335;top:11320;width:6207;height:439" coordorigin="4335,11320" coordsize="6207,439" path="m10543,11759r,-439l4335,11320r,439l10543,11759xe" fillcolor="#d9e1f3" stroked="f">
              <v:path arrowok="t"/>
            </v:shape>
            <v:shape id="_x0000_s2222" style="position:absolute;left:4335;top:11759;width:6207;height:440" coordorigin="4335,11759" coordsize="6207,440" path="m4335,12199r6208,l10543,11759r-6208,l4335,12199xe" fillcolor="#d9e1f3" stroked="f">
              <v:path arrowok="t"/>
            </v:shape>
            <v:shape id="_x0000_s2221" style="position:absolute;left:4335;top:12199;width:6207;height:439" coordorigin="4335,12199" coordsize="6207,439" path="m4335,12638r6208,l10543,12199r-6208,l4335,12638xe" fillcolor="#d9e1f3" stroked="f">
              <v:path arrowok="t"/>
            </v:shape>
            <v:shape id="_x0000_s2220" style="position:absolute;left:4335;top:12638;width:6207;height:439" coordorigin="4335,12638" coordsize="6207,439" path="m4335,13077r6208,l10543,12638r-6208,l4335,13077xe" fillcolor="#d9e1f3" stroked="f">
              <v:path arrowok="t"/>
            </v:shape>
            <v:shape id="_x0000_s2219" style="position:absolute;left:1570;top:13094;width:2650;height:0" coordorigin="1570,13094" coordsize="2650,0" path="m1570,13094r2650,e" filled="f" strokecolor="#4471c4" strokeweight="1.54pt">
              <v:path arrowok="t"/>
            </v:shape>
            <v:shape id="_x0000_s2218" style="position:absolute;left:4206;top:13094;width:29;height:0" coordorigin="4206,13094" coordsize="29,0" path="m4206,13094r29,e" filled="f" strokecolor="#4471c4" strokeweight="1.54pt">
              <v:path arrowok="t"/>
            </v:shape>
            <v:shape id="_x0000_s2217" style="position:absolute;left:4235;top:13094;width:6423;height:0" coordorigin="4235,13094" coordsize="6423,0" path="m4235,13094r6423,e" filled="f" strokecolor="#4471c4" strokeweight="1.54pt">
              <v:path arrowok="t"/>
            </v:shape>
            <w10:wrap anchorx="page" anchory="page"/>
          </v:group>
        </w:pict>
      </w:r>
      <w:r w:rsidR="003B79D5">
        <w:rPr>
          <w:rFonts w:ascii="Calibri" w:eastAsia="Calibri" w:hAnsi="Calibri" w:cs="Calibri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B79D5">
        <w:rPr>
          <w:rFonts w:ascii="Calibri" w:eastAsia="Calibri" w:hAnsi="Calibri" w:cs="Calibri"/>
          <w:sz w:val="24"/>
          <w:szCs w:val="24"/>
        </w:rPr>
        <w:t xml:space="preserve">ost 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m</w:t>
      </w:r>
      <w:r w:rsidR="003B79D5">
        <w:rPr>
          <w:rFonts w:ascii="Calibri" w:eastAsia="Calibri" w:hAnsi="Calibri" w:cs="Calibri"/>
          <w:sz w:val="24"/>
          <w:szCs w:val="24"/>
        </w:rPr>
        <w:t>m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o</w:t>
      </w:r>
      <w:r w:rsidR="003B79D5">
        <w:rPr>
          <w:rFonts w:ascii="Calibri" w:eastAsia="Calibri" w:hAnsi="Calibri" w:cs="Calibri"/>
          <w:sz w:val="24"/>
          <w:szCs w:val="24"/>
        </w:rPr>
        <w:t>n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y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 xml:space="preserve">of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B79D5">
        <w:rPr>
          <w:rFonts w:ascii="Calibri" w:eastAsia="Calibri" w:hAnsi="Calibri" w:cs="Calibri"/>
          <w:sz w:val="24"/>
          <w:szCs w:val="24"/>
        </w:rPr>
        <w:t>le.</w:t>
      </w:r>
    </w:p>
    <w:p w14:paraId="75885E00" w14:textId="77777777" w:rsidR="00602D58" w:rsidRDefault="00602D58">
      <w:pPr>
        <w:spacing w:before="6" w:line="140" w:lineRule="exact"/>
        <w:rPr>
          <w:sz w:val="14"/>
          <w:szCs w:val="14"/>
        </w:rPr>
      </w:pPr>
    </w:p>
    <w:p w14:paraId="0B8B12E0" w14:textId="77777777" w:rsidR="00602D58" w:rsidRDefault="003B79D5">
      <w:pPr>
        <w:ind w:left="8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Su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bn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k                      </w:t>
      </w:r>
      <w:r>
        <w:rPr>
          <w:rFonts w:ascii="Calibri" w:eastAsia="Calibri" w:hAnsi="Calibri" w:cs="Calibri"/>
          <w:b/>
          <w:color w:val="2E5395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ot qui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ig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ote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s.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an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jac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et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oc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15FCC00" w14:textId="77777777" w:rsidR="00602D58" w:rsidRDefault="00602D58">
      <w:pPr>
        <w:spacing w:line="240" w:lineRule="exact"/>
        <w:rPr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032217C9" w14:textId="77777777" w:rsidR="00602D58" w:rsidRDefault="003B79D5">
      <w:pPr>
        <w:spacing w:before="7"/>
        <w:ind w:left="827" w:right="-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ndh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or</w:t>
      </w:r>
    </w:p>
    <w:p w14:paraId="4DF73031" w14:textId="77777777" w:rsidR="00602D58" w:rsidRDefault="00602D58">
      <w:pPr>
        <w:spacing w:before="7" w:line="140" w:lineRule="exact"/>
        <w:rPr>
          <w:sz w:val="14"/>
          <w:szCs w:val="14"/>
        </w:rPr>
      </w:pPr>
    </w:p>
    <w:p w14:paraId="1F00AE28" w14:textId="77777777" w:rsidR="00602D58" w:rsidRDefault="003B79D5">
      <w:pPr>
        <w:ind w:left="8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p</w:t>
      </w:r>
    </w:p>
    <w:p w14:paraId="782603A7" w14:textId="77777777" w:rsidR="00602D58" w:rsidRDefault="003B79D5">
      <w:pPr>
        <w:spacing w:before="7" w:line="360" w:lineRule="auto"/>
        <w:ind w:right="493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z w:val="24"/>
          <w:szCs w:val="24"/>
        </w:rPr>
        <w:t>Small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it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alm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eca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656716AD" w14:textId="77777777" w:rsidR="00602D58" w:rsidRDefault="003B79D5">
      <w:pPr>
        <w:spacing w:before="26" w:line="359" w:lineRule="auto"/>
        <w:ind w:right="403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2060" w:space="1402"/>
            <w:col w:w="6198"/>
          </w:cols>
        </w:sect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eciali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kn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3EDDD22D" w14:textId="77777777" w:rsidR="00602D58" w:rsidRDefault="00602D58">
      <w:pPr>
        <w:spacing w:line="200" w:lineRule="exact"/>
      </w:pPr>
    </w:p>
    <w:p w14:paraId="5ED4CE54" w14:textId="77777777" w:rsidR="00602D58" w:rsidRDefault="00602D58">
      <w:pPr>
        <w:spacing w:before="8" w:line="200" w:lineRule="exact"/>
      </w:pPr>
    </w:p>
    <w:p w14:paraId="24FC5F62" w14:textId="77777777" w:rsidR="00602D58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pict w14:anchorId="461FD3A3">
          <v:group id="_x0000_s2142" style="position:absolute;left:0;text-align:left;margin-left:102.55pt;margin-top:44.45pt;width:406.35pt;height:91.55pt;z-index:-251677696;mso-position-horizontal-relative:page" coordorigin="2051,889" coordsize="8127,1831">
            <v:shape id="_x0000_s2215" style="position:absolute;left:3384;top:922;width:113;height:439" coordorigin="3384,922" coordsize="113,439" path="m3384,1361r113,l3497,922r-113,l3384,1361xe" fillcolor="#d9e1f3" stroked="f">
              <v:path arrowok="t"/>
            </v:shape>
            <v:shape id="_x0000_s2214" style="position:absolute;left:2081;top:922;width:115;height:439" coordorigin="2081,922" coordsize="115,439" path="m2081,1361r115,l2196,922r-115,l2081,1361xe" fillcolor="#d9e1f3" stroked="f">
              <v:path arrowok="t"/>
            </v:shape>
            <v:shape id="_x0000_s2213" style="position:absolute;left:2196;top:922;width:1188;height:439" coordorigin="2196,922" coordsize="1188,439" path="m2196,1361r1188,l3384,922r-1188,l2196,1361xe" fillcolor="#d9e1f3" stroked="f">
              <v:path arrowok="t"/>
            </v:shape>
            <v:shape id="_x0000_s2212" style="position:absolute;left:3497;top:922;width:115;height:439" coordorigin="3497,922" coordsize="115,439" path="m3497,1361r115,l3612,922r-115,l3497,1361xe" fillcolor="#d9e1f3" stroked="f">
              <v:path arrowok="t"/>
            </v:shape>
            <v:shape id="_x0000_s2211" style="position:absolute;left:5367;top:922;width:115;height:439" coordorigin="5367,922" coordsize="115,439" path="m5367,1361r115,l5482,922r-115,l5367,1361xe" fillcolor="#d9e1f3" stroked="f">
              <v:path arrowok="t"/>
            </v:shape>
            <v:shape id="_x0000_s2210" style="position:absolute;left:3612;top:922;width:1755;height:439" coordorigin="3612,922" coordsize="1755,439" path="m3612,1361r1755,l5367,922r-1755,l3612,1361xe" fillcolor="#d9e1f3" stroked="f">
              <v:path arrowok="t"/>
            </v:shape>
            <v:shape id="_x0000_s2209" style="position:absolute;left:5483;top:922;width:115;height:439" coordorigin="5483,922" coordsize="115,439" path="m5483,1361r115,l5598,922r-115,l5483,1361xe" fillcolor="#d9e1f3" stroked="f">
              <v:path arrowok="t"/>
            </v:shape>
            <v:shape id="_x0000_s2208" style="position:absolute;left:7636;top:922;width:115;height:439" coordorigin="7636,922" coordsize="115,439" path="m7636,1361r115,l7751,922r-115,l7636,1361xe" fillcolor="#d9e1f3" stroked="f">
              <v:path arrowok="t"/>
            </v:shape>
            <v:shape id="_x0000_s2207" style="position:absolute;left:5598;top:922;width:2038;height:439" coordorigin="5598,922" coordsize="2038,439" path="m5598,1361r2038,l7636,922r-2038,l5598,1361xe" fillcolor="#d9e1f3" stroked="f">
              <v:path arrowok="t"/>
            </v:shape>
            <v:shape id="_x0000_s2206" style="position:absolute;left:7751;top:922;width:115;height:439" coordorigin="7751,922" coordsize="115,439" path="m7751,1361r115,l7866,922r-115,l7751,1361xe" fillcolor="#d9e1f3" stroked="f">
              <v:path arrowok="t"/>
            </v:shape>
            <v:shape id="_x0000_s2205" style="position:absolute;left:10046;top:922;width:115;height:439" coordorigin="10046,922" coordsize="115,439" path="m10046,1361r115,l10161,922r-115,l10046,1361xe" fillcolor="#d9e1f3" stroked="f">
              <v:path arrowok="t"/>
            </v:shape>
            <v:shape id="_x0000_s2204" style="position:absolute;left:7866;top:922;width:2180;height:439" coordorigin="7866,922" coordsize="2180,439" path="m7866,1361r2180,l10046,922r-2180,l7866,1361xe" fillcolor="#d9e1f3" stroked="f">
              <v:path arrowok="t"/>
            </v:shape>
            <v:shape id="_x0000_s2203" style="position:absolute;left:2081;top:905;width:1418;height:0" coordorigin="2081,905" coordsize="1418,0" path="m2081,905r1419,e" filled="f" strokecolor="#4471c4" strokeweight="1.54pt">
              <v:path arrowok="t"/>
            </v:shape>
            <v:shape id="_x0000_s2202" style="position:absolute;left:2081;top:920;width:1418;height:0" coordorigin="2081,920" coordsize="1418,0" path="m2081,920r1419,e" filled="f" strokecolor="#d9e1f3" strokeweight=".22pt">
              <v:path arrowok="t"/>
            </v:shape>
            <v:shape id="_x0000_s2201" style="position:absolute;left:3500;top:920;width:29;height:0" coordorigin="3500,920" coordsize="29,0" path="m3500,920r28,e" filled="f" strokecolor="#d9e1f3" strokeweight=".22pt">
              <v:path arrowok="t"/>
            </v:shape>
            <v:shape id="_x0000_s2200" style="position:absolute;left:3500;top:905;width:29;height:0" coordorigin="3500,905" coordsize="29,0" path="m3500,905r28,e" filled="f" strokecolor="#4471c4" strokeweight="1.54pt">
              <v:path arrowok="t"/>
            </v:shape>
            <v:shape id="_x0000_s2199" style="position:absolute;left:3528;top:905;width:1956;height:0" coordorigin="3528,905" coordsize="1956,0" path="m3528,905r1957,e" filled="f" strokecolor="#4471c4" strokeweight="1.54pt">
              <v:path arrowok="t"/>
            </v:shape>
            <v:shape id="_x0000_s2198" style="position:absolute;left:3528;top:920;width:1956;height:0" coordorigin="3528,920" coordsize="1956,0" path="m3528,920r1957,e" filled="f" strokecolor="#d9e1f3" strokeweight=".22pt">
              <v:path arrowok="t"/>
            </v:shape>
            <v:shape id="_x0000_s2197" style="position:absolute;left:5485;top:920;width:29;height:0" coordorigin="5485,920" coordsize="29,0" path="m5485,920r29,e" filled="f" strokecolor="#d9e1f3" strokeweight=".22pt">
              <v:path arrowok="t"/>
            </v:shape>
            <v:shape id="_x0000_s2196" style="position:absolute;left:5485;top:905;width:29;height:0" coordorigin="5485,905" coordsize="29,0" path="m5485,905r29,e" filled="f" strokecolor="#4471c4" strokeweight="1.54pt">
              <v:path arrowok="t"/>
            </v:shape>
            <v:shape id="_x0000_s2195" style="position:absolute;left:5514;top:905;width:2240;height:0" coordorigin="5514,905" coordsize="2240,0" path="m5514,905r2239,e" filled="f" strokecolor="#4471c4" strokeweight="1.54pt">
              <v:path arrowok="t"/>
            </v:shape>
            <v:shape id="_x0000_s2194" style="position:absolute;left:5514;top:920;width:2240;height:0" coordorigin="5514,920" coordsize="2240,0" path="m5514,920r2239,e" filled="f" strokecolor="#d9e1f3" strokeweight=".22pt">
              <v:path arrowok="t"/>
            </v:shape>
            <v:shape id="_x0000_s2193" style="position:absolute;left:7753;top:920;width:29;height:0" coordorigin="7753,920" coordsize="29,0" path="m7753,920r29,e" filled="f" strokecolor="#d9e1f3" strokeweight=".22pt">
              <v:path arrowok="t"/>
            </v:shape>
            <v:shape id="_x0000_s2192" style="position:absolute;left:7753;top:905;width:29;height:0" coordorigin="7753,905" coordsize="29,0" path="m7753,905r29,e" filled="f" strokecolor="#4471c4" strokeweight="1.54pt">
              <v:path arrowok="t"/>
            </v:shape>
            <v:shape id="_x0000_s2191" style="position:absolute;left:7782;top:905;width:2381;height:0" coordorigin="7782,905" coordsize="2381,0" path="m7782,905r2381,e" filled="f" strokecolor="#4471c4" strokeweight="1.54pt">
              <v:path arrowok="t"/>
            </v:shape>
            <v:shape id="_x0000_s2190" style="position:absolute;left:7782;top:920;width:2381;height:0" coordorigin="7782,920" coordsize="2381,0" path="m7782,920r2381,e" filled="f" strokecolor="#d9e1f3" strokeweight=".22pt">
              <v:path arrowok="t"/>
            </v:shape>
            <v:shape id="_x0000_s2189" style="position:absolute;left:3384;top:1370;width:113;height:439" coordorigin="3384,1370" coordsize="113,439" path="m3384,1810r113,l3497,1370r-113,l3384,1810xe" fillcolor="#d9e1f3" stroked="f">
              <v:path arrowok="t"/>
            </v:shape>
            <v:shape id="_x0000_s2188" style="position:absolute;left:2081;top:1370;width:115;height:439" coordorigin="2081,1370" coordsize="115,439" path="m2081,1810r115,l2196,1370r-115,l2081,1810xe" fillcolor="#d9e1f3" stroked="f">
              <v:path arrowok="t"/>
            </v:shape>
            <v:shape id="_x0000_s2187" style="position:absolute;left:2196;top:1370;width:1188;height:439" coordorigin="2196,1370" coordsize="1188,439" path="m2196,1810r1188,l3384,1370r-1188,l2196,1810xe" fillcolor="#d9e1f3" stroked="f">
              <v:path arrowok="t"/>
            </v:shape>
            <v:shape id="_x0000_s2186" style="position:absolute;left:5367;top:1370;width:115;height:439" coordorigin="5367,1370" coordsize="115,439" path="m5367,1810r115,l5482,1370r-115,l5367,1810xe" fillcolor="#d9e1f3" stroked="f">
              <v:path arrowok="t"/>
            </v:shape>
            <v:shape id="_x0000_s2185" style="position:absolute;left:3497;top:1370;width:115;height:439" coordorigin="3497,1370" coordsize="115,439" path="m3497,1810r115,l3612,1370r-115,l3497,1810xe" fillcolor="#d9e1f3" stroked="f">
              <v:path arrowok="t"/>
            </v:shape>
            <v:shape id="_x0000_s2184" style="position:absolute;left:3612;top:1370;width:1755;height:439" coordorigin="3612,1370" coordsize="1755,439" path="m3612,1810r1755,l5367,1370r-1755,l3612,1810xe" fillcolor="#d9e1f3" stroked="f">
              <v:path arrowok="t"/>
            </v:shape>
            <v:shape id="_x0000_s2183" style="position:absolute;left:7636;top:1370;width:115;height:439" coordorigin="7636,1370" coordsize="115,439" path="m7636,1810r115,l7751,1370r-115,l7636,1810xe" fillcolor="#d9e1f3" stroked="f">
              <v:path arrowok="t"/>
            </v:shape>
            <v:shape id="_x0000_s2182" style="position:absolute;left:5483;top:1370;width:115;height:439" coordorigin="5483,1370" coordsize="115,439" path="m5483,1810r115,l5598,1370r-115,l5483,1810xe" fillcolor="#d9e1f3" stroked="f">
              <v:path arrowok="t"/>
            </v:shape>
            <v:shape id="_x0000_s2181" style="position:absolute;left:5598;top:1370;width:2038;height:439" coordorigin="5598,1370" coordsize="2038,439" path="m5598,1810r2038,l7636,1370r-2038,l5598,1810xe" fillcolor="#d9e1f3" stroked="f">
              <v:path arrowok="t"/>
            </v:shape>
            <v:shape id="_x0000_s2180" style="position:absolute;left:10046;top:1370;width:115;height:439" coordorigin="10046,1370" coordsize="115,439" path="m10046,1810r115,l10161,1370r-115,l10046,1810xe" fillcolor="#d9e1f3" stroked="f">
              <v:path arrowok="t"/>
            </v:shape>
            <v:shape id="_x0000_s2179" style="position:absolute;left:7751;top:1370;width:115;height:439" coordorigin="7751,1370" coordsize="115,439" path="m7751,1810r115,l7866,1370r-115,l7751,1810xe" fillcolor="#d9e1f3" stroked="f">
              <v:path arrowok="t"/>
            </v:shape>
            <v:shape id="_x0000_s2178" style="position:absolute;left:7866;top:1370;width:2180;height:439" coordorigin="7866,1370" coordsize="2180,439" path="m7866,1810r2180,l10046,1370r-2180,l7866,1810xe" fillcolor="#d9e1f3" stroked="f">
              <v:path arrowok="t"/>
            </v:shape>
            <v:shape id="_x0000_s2177" style="position:absolute;left:2081;top:1366;width:1418;height:0" coordorigin="2081,1366" coordsize="1418,0" path="m2081,1366r1419,e" filled="f" strokecolor="#4471c4" strokeweight=".58pt">
              <v:path arrowok="t"/>
            </v:shape>
            <v:shape id="_x0000_s2176" style="position:absolute;left:3509;top:1366;width:1976;height:0" coordorigin="3509,1366" coordsize="1976,0" path="m3509,1366r1976,e" filled="f" strokecolor="#4471c4" strokeweight=".58pt">
              <v:path arrowok="t"/>
            </v:shape>
            <v:shape id="_x0000_s2175" style="position:absolute;left:5495;top:1366;width:2259;height:0" coordorigin="5495,1366" coordsize="2259,0" path="m5495,1366r2258,e" filled="f" strokecolor="#4471c4" strokeweight=".58pt">
              <v:path arrowok="t"/>
            </v:shape>
            <v:shape id="_x0000_s2174" style="position:absolute;left:7763;top:1366;width:2400;height:0" coordorigin="7763,1366" coordsize="2400,0" path="m7763,1366r2400,e" filled="f" strokecolor="#4471c4" strokeweight=".58pt">
              <v:path arrowok="t"/>
            </v:shape>
            <v:shape id="_x0000_s2173" style="position:absolute;left:3384;top:1810;width:113;height:439" coordorigin="3384,1810" coordsize="113,439" path="m3384,2249r113,l3497,1810r-113,l3384,2249xe" fillcolor="#d9e1f3" stroked="f">
              <v:path arrowok="t"/>
            </v:shape>
            <v:shape id="_x0000_s2172" style="position:absolute;left:2081;top:1810;width:115;height:439" coordorigin="2081,1810" coordsize="115,439" path="m2081,2249r115,l2196,1810r-115,l2081,2249xe" fillcolor="#d9e1f3" stroked="f">
              <v:path arrowok="t"/>
            </v:shape>
            <v:shape id="_x0000_s2171" style="position:absolute;left:2196;top:1810;width:1188;height:439" coordorigin="2196,1810" coordsize="1188,439" path="m2196,2249r1188,l3384,1810r-1188,l2196,2249xe" fillcolor="#d9e1f3" stroked="f">
              <v:path arrowok="t"/>
            </v:shape>
            <v:shape id="_x0000_s2170" style="position:absolute;left:5367;top:1810;width:115;height:439" coordorigin="5367,1810" coordsize="115,439" path="m5367,2249r115,l5482,1810r-115,l5367,2249xe" fillcolor="#d9e1f3" stroked="f">
              <v:path arrowok="t"/>
            </v:shape>
            <v:shape id="_x0000_s2169" style="position:absolute;left:3497;top:1810;width:115;height:439" coordorigin="3497,1810" coordsize="115,439" path="m3497,2249r115,l3612,1810r-115,l3497,2249xe" fillcolor="#d9e1f3" stroked="f">
              <v:path arrowok="t"/>
            </v:shape>
            <v:shape id="_x0000_s2168" style="position:absolute;left:3612;top:1810;width:1755;height:439" coordorigin="3612,1810" coordsize="1755,439" path="m3612,2249r1755,l5367,1810r-1755,l3612,2249xe" fillcolor="#d9e1f3" stroked="f">
              <v:path arrowok="t"/>
            </v:shape>
            <v:shape id="_x0000_s2167" style="position:absolute;left:7636;top:1810;width:115;height:439" coordorigin="7636,1810" coordsize="115,439" path="m7636,2249r115,l7751,1810r-115,l7636,2249xe" fillcolor="#d9e1f3" stroked="f">
              <v:path arrowok="t"/>
            </v:shape>
            <v:shape id="_x0000_s2166" style="position:absolute;left:5483;top:1810;width:115;height:439" coordorigin="5483,1810" coordsize="115,439" path="m5483,2249r115,l5598,1810r-115,l5483,2249xe" fillcolor="#d9e1f3" stroked="f">
              <v:path arrowok="t"/>
            </v:shape>
            <v:shape id="_x0000_s2165" style="position:absolute;left:5598;top:1810;width:2038;height:439" coordorigin="5598,1810" coordsize="2038,439" path="m5598,2249r2038,l7636,1810r-2038,l5598,2249xe" fillcolor="#d9e1f3" stroked="f">
              <v:path arrowok="t"/>
            </v:shape>
            <v:shape id="_x0000_s2164" style="position:absolute;left:10046;top:1810;width:115;height:439" coordorigin="10046,1810" coordsize="115,439" path="m10046,2249r115,l10161,1810r-115,l10046,2249xe" fillcolor="#d9e1f3" stroked="f">
              <v:path arrowok="t"/>
            </v:shape>
            <v:shape id="_x0000_s2163" style="position:absolute;left:7751;top:1810;width:115;height:439" coordorigin="7751,1810" coordsize="115,439" path="m7751,2249r115,l7866,1810r-115,l7751,2249xe" fillcolor="#d9e1f3" stroked="f">
              <v:path arrowok="t"/>
            </v:shape>
            <v:shape id="_x0000_s2162" style="position:absolute;left:7866;top:1810;width:2180;height:439" coordorigin="7866,1810" coordsize="2180,439" path="m7866,2249r2180,l10046,1810r-2180,l7866,2249xe" fillcolor="#d9e1f3" stroked="f">
              <v:path arrowok="t"/>
            </v:shape>
            <v:shape id="_x0000_s2161" style="position:absolute;left:3384;top:2249;width:113;height:439" coordorigin="3384,2249" coordsize="113,439" path="m3384,2688r113,l3497,2249r-113,l3384,2688xe" fillcolor="#d9e1f3" stroked="f">
              <v:path arrowok="t"/>
            </v:shape>
            <v:shape id="_x0000_s2160" style="position:absolute;left:2081;top:2249;width:115;height:439" coordorigin="2081,2249" coordsize="115,439" path="m2081,2688r115,l2196,2249r-115,l2081,2688xe" fillcolor="#d9e1f3" stroked="f">
              <v:path arrowok="t"/>
            </v:shape>
            <v:shape id="_x0000_s2159" style="position:absolute;left:2196;top:2249;width:1188;height:439" coordorigin="2196,2249" coordsize="1188,439" path="m2196,2688r1188,l3384,2249r-1188,l2196,2688xe" fillcolor="#d9e1f3" stroked="f">
              <v:path arrowok="t"/>
            </v:shape>
            <v:shape id="_x0000_s2158" style="position:absolute;left:5367;top:2249;width:115;height:439" coordorigin="5367,2249" coordsize="115,439" path="m5367,2688r115,l5482,2249r-115,l5367,2688xe" fillcolor="#d9e1f3" stroked="f">
              <v:path arrowok="t"/>
            </v:shape>
            <v:shape id="_x0000_s2157" style="position:absolute;left:3497;top:2249;width:115;height:439" coordorigin="3497,2249" coordsize="115,439" path="m3497,2688r115,l3612,2249r-115,l3497,2688xe" fillcolor="#d9e1f3" stroked="f">
              <v:path arrowok="t"/>
            </v:shape>
            <v:shape id="_x0000_s2156" style="position:absolute;left:3612;top:2249;width:1755;height:439" coordorigin="3612,2249" coordsize="1755,439" path="m3612,2688r1755,l5367,2249r-1755,l3612,2688xe" fillcolor="#d9e1f3" stroked="f">
              <v:path arrowok="t"/>
            </v:shape>
            <v:shape id="_x0000_s2155" style="position:absolute;left:7636;top:2249;width:115;height:439" coordorigin="7636,2249" coordsize="115,439" path="m7636,2688r115,l7751,2249r-115,l7636,2688xe" fillcolor="#d9e1f3" stroked="f">
              <v:path arrowok="t"/>
            </v:shape>
            <v:shape id="_x0000_s2154" style="position:absolute;left:5483;top:2249;width:115;height:439" coordorigin="5483,2249" coordsize="115,439" path="m5483,2688r115,l5598,2249r-115,l5483,2688xe" fillcolor="#d9e1f3" stroked="f">
              <v:path arrowok="t"/>
            </v:shape>
            <v:shape id="_x0000_s2153" style="position:absolute;left:5598;top:2249;width:2038;height:439" coordorigin="5598,2249" coordsize="2038,439" path="m5598,2688r2038,l7636,2249r-2038,l5598,2688xe" fillcolor="#d9e1f3" stroked="f">
              <v:path arrowok="t"/>
            </v:shape>
            <v:shape id="_x0000_s2152" style="position:absolute;left:10046;top:2249;width:115;height:439" coordorigin="10046,2249" coordsize="115,439" path="m10046,2688r115,l10161,2249r-115,l10046,2688xe" fillcolor="#d9e1f3" stroked="f">
              <v:path arrowok="t"/>
            </v:shape>
            <v:shape id="_x0000_s2151" style="position:absolute;left:7751;top:2249;width:115;height:439" coordorigin="7751,2249" coordsize="115,439" path="m7751,2688r115,l7866,2249r-115,l7751,2688xe" fillcolor="#d9e1f3" stroked="f">
              <v:path arrowok="t"/>
            </v:shape>
            <v:shape id="_x0000_s2150" style="position:absolute;left:7866;top:2249;width:2180;height:439" coordorigin="7866,2249" coordsize="2180,439" path="m7866,2688r2180,l10046,2249r-2180,l7866,2688xe" fillcolor="#d9e1f3" stroked="f">
              <v:path arrowok="t"/>
            </v:shape>
            <v:shape id="_x0000_s2149" style="position:absolute;left:2067;top:2705;width:1433;height:0" coordorigin="2067,2705" coordsize="1433,0" path="m2067,2705r1433,e" filled="f" strokecolor="#4471c4" strokeweight="1.54pt">
              <v:path arrowok="t"/>
            </v:shape>
            <v:shape id="_x0000_s2148" style="position:absolute;left:3485;top:2705;width:29;height:0" coordorigin="3485,2705" coordsize="29,0" path="m3485,2705r29,e" filled="f" strokecolor="#4471c4" strokeweight="1.54pt">
              <v:path arrowok="t"/>
            </v:shape>
            <v:shape id="_x0000_s2147" style="position:absolute;left:3514;top:2705;width:1971;height:0" coordorigin="3514,2705" coordsize="1971,0" path="m3514,2705r1971,e" filled="f" strokecolor="#4471c4" strokeweight="1.54pt">
              <v:path arrowok="t"/>
            </v:shape>
            <v:shape id="_x0000_s2146" style="position:absolute;left:5471;top:2705;width:29;height:0" coordorigin="5471,2705" coordsize="29,0" path="m5471,2705r28,e" filled="f" strokecolor="#4471c4" strokeweight="1.54pt">
              <v:path arrowok="t"/>
            </v:shape>
            <v:shape id="_x0000_s2145" style="position:absolute;left:5499;top:2705;width:2254;height:0" coordorigin="5499,2705" coordsize="2254,0" path="m5499,2705r2254,e" filled="f" strokecolor="#4471c4" strokeweight="1.54pt">
              <v:path arrowok="t"/>
            </v:shape>
            <v:shape id="_x0000_s2144" style="position:absolute;left:7739;top:2705;width:29;height:0" coordorigin="7739,2705" coordsize="29,0" path="m7739,2705r29,e" filled="f" strokecolor="#4471c4" strokeweight="1.54pt">
              <v:path arrowok="t"/>
            </v:shape>
            <v:shape id="_x0000_s2143" style="position:absolute;left:7768;top:2705;width:2396;height:0" coordorigin="7768,2705" coordsize="2396,0" path="m7768,2705r2395,e" filled="f" strokecolor="#4471c4" strokeweight="1.54pt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se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 xml:space="preserve"> </w:t>
      </w:r>
      <w:r w:rsidR="003B79D5">
        <w:rPr>
          <w:rFonts w:ascii="Calibri" w:eastAsia="Calibri" w:hAnsi="Calibri" w:cs="Calibri"/>
          <w:b/>
          <w:color w:val="2E5395"/>
          <w:spacing w:val="-2"/>
          <w:sz w:val="24"/>
          <w:szCs w:val="24"/>
          <w:u w:val="single" w:color="2E5395"/>
        </w:rPr>
        <w:t>1</w:t>
      </w:r>
      <w:r w:rsidR="003B79D5"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0</w:t>
      </w:r>
      <w:r w:rsidR="003B79D5">
        <w:rPr>
          <w:rFonts w:ascii="Calibri" w:eastAsia="Calibri" w:hAnsi="Calibri" w:cs="Calibri"/>
          <w:b/>
          <w:color w:val="2E5395"/>
          <w:sz w:val="24"/>
          <w:szCs w:val="24"/>
        </w:rPr>
        <w:t xml:space="preserve">: 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ud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y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is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3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mp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aris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n</w:t>
      </w:r>
      <w:r w:rsidR="003B79D5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f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 w:rsidR="003B79D5"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 xml:space="preserve">ee 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yp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s of</w:t>
      </w:r>
      <w:r w:rsidR="003B79D5"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m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B79D5"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E3F78A" w14:textId="77777777" w:rsidR="00602D58" w:rsidRDefault="00602D58">
      <w:pPr>
        <w:spacing w:before="10" w:line="160" w:lineRule="exact"/>
        <w:rPr>
          <w:sz w:val="16"/>
          <w:szCs w:val="16"/>
        </w:rPr>
      </w:pPr>
    </w:p>
    <w:p w14:paraId="449C20CE" w14:textId="77777777" w:rsidR="00602D58" w:rsidRDefault="00602D58">
      <w:pPr>
        <w:spacing w:line="200" w:lineRule="exact"/>
      </w:pPr>
    </w:p>
    <w:p w14:paraId="34A3571B" w14:textId="77777777" w:rsidR="00602D58" w:rsidRDefault="00602D58">
      <w:pPr>
        <w:spacing w:line="200" w:lineRule="exact"/>
      </w:pPr>
    </w:p>
    <w:tbl>
      <w:tblPr>
        <w:tblW w:w="0" w:type="auto"/>
        <w:tblInd w:w="1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004"/>
        <w:gridCol w:w="2281"/>
        <w:gridCol w:w="2068"/>
      </w:tblGrid>
      <w:tr w:rsidR="00602D58" w14:paraId="344DBD7A" w14:textId="77777777">
        <w:trPr>
          <w:trHeight w:hRule="exact" w:val="444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14:paraId="795164B2" w14:textId="77777777" w:rsidR="00602D58" w:rsidRDefault="00602D58"/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2910237" w14:textId="77777777" w:rsidR="00602D58" w:rsidRDefault="003B79D5">
            <w:pPr>
              <w:spacing w:before="47"/>
              <w:ind w:left="4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infr</w:t>
            </w: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ame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500ED411" w14:textId="77777777" w:rsidR="00602D58" w:rsidRDefault="003B79D5">
            <w:pPr>
              <w:spacing w:before="47"/>
              <w:ind w:left="3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ini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color w:val="2E5395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3EA7314" w14:textId="77777777" w:rsidR="00602D58" w:rsidRDefault="003B79D5">
            <w:pPr>
              <w:spacing w:before="47"/>
              <w:ind w:left="37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om</w:t>
            </w:r>
            <w:r>
              <w:rPr>
                <w:rFonts w:ascii="Calibri" w:eastAsia="Calibri" w:hAnsi="Calibri" w:cs="Calibri"/>
                <w:b/>
                <w:color w:val="2E5395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</w:t>
            </w:r>
          </w:p>
        </w:tc>
      </w:tr>
      <w:tr w:rsidR="00602D58" w14:paraId="729F7FEC" w14:textId="77777777">
        <w:trPr>
          <w:trHeight w:hRule="exact" w:val="1323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14:paraId="256ACAC9" w14:textId="77777777" w:rsidR="00602D58" w:rsidRDefault="003B79D5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e</w:t>
            </w:r>
          </w:p>
          <w:p w14:paraId="0CF25637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47E2439D" w14:textId="77777777" w:rsidR="00602D58" w:rsidRDefault="003B79D5">
            <w:pPr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Po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color w:val="2E5395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r</w:t>
            </w:r>
          </w:p>
          <w:p w14:paraId="4E48AA63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54BD7553" w14:textId="77777777" w:rsidR="00602D58" w:rsidRDefault="003B79D5">
            <w:pPr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2E5395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st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034AD76F" w14:textId="77777777" w:rsidR="00602D58" w:rsidRDefault="003B79D5">
            <w:pPr>
              <w:spacing w:before="51"/>
              <w:ind w:left="804" w:right="7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+++</w:t>
            </w:r>
          </w:p>
          <w:p w14:paraId="69376E7A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0E961E29" w14:textId="77777777" w:rsidR="00602D58" w:rsidRDefault="003B79D5">
            <w:pPr>
              <w:ind w:left="804" w:right="7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+++</w:t>
            </w:r>
          </w:p>
          <w:p w14:paraId="300FBB39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668E599D" w14:textId="77777777" w:rsidR="00602D58" w:rsidRDefault="003B79D5">
            <w:pPr>
              <w:ind w:left="804" w:right="7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+++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E10C90D" w14:textId="77777777" w:rsidR="00602D58" w:rsidRDefault="003B79D5">
            <w:pPr>
              <w:spacing w:before="51"/>
              <w:ind w:left="984" w:right="98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++</w:t>
            </w:r>
          </w:p>
          <w:p w14:paraId="64FE02F0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7FC39DE8" w14:textId="77777777" w:rsidR="00602D58" w:rsidRDefault="003B79D5">
            <w:pPr>
              <w:ind w:left="984" w:right="98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++</w:t>
            </w:r>
          </w:p>
          <w:p w14:paraId="0E8DBCA1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6E8A1CF7" w14:textId="77777777" w:rsidR="00602D58" w:rsidRDefault="003B79D5">
            <w:pPr>
              <w:ind w:left="984" w:right="98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++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3861D93" w14:textId="77777777" w:rsidR="00602D58" w:rsidRDefault="003B79D5">
            <w:pPr>
              <w:spacing w:before="51"/>
              <w:ind w:left="1103" w:right="76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</w:t>
            </w:r>
          </w:p>
          <w:p w14:paraId="0B297556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50870B0E" w14:textId="77777777" w:rsidR="00602D58" w:rsidRDefault="003B79D5">
            <w:pPr>
              <w:ind w:left="1103" w:right="76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</w:t>
            </w:r>
          </w:p>
          <w:p w14:paraId="67BFF55F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4A351CD2" w14:textId="77777777" w:rsidR="00602D58" w:rsidRDefault="003B79D5">
            <w:pPr>
              <w:ind w:left="1103" w:right="76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5395"/>
                <w:sz w:val="24"/>
                <w:szCs w:val="24"/>
              </w:rPr>
              <w:t>+</w:t>
            </w:r>
          </w:p>
        </w:tc>
      </w:tr>
    </w:tbl>
    <w:p w14:paraId="6BFB868E" w14:textId="77777777" w:rsidR="00602D58" w:rsidRDefault="00602D58">
      <w:pPr>
        <w:spacing w:before="10" w:line="100" w:lineRule="exact"/>
        <w:rPr>
          <w:sz w:val="10"/>
          <w:szCs w:val="10"/>
        </w:rPr>
      </w:pPr>
    </w:p>
    <w:p w14:paraId="2B65DF50" w14:textId="77777777" w:rsidR="00602D58" w:rsidRDefault="00602D58">
      <w:pPr>
        <w:spacing w:line="200" w:lineRule="exact"/>
      </w:pPr>
    </w:p>
    <w:p w14:paraId="7E34BEED" w14:textId="77777777" w:rsidR="00602D58" w:rsidRDefault="00602D58">
      <w:pPr>
        <w:spacing w:line="200" w:lineRule="exact"/>
      </w:pPr>
    </w:p>
    <w:p w14:paraId="488D7326" w14:textId="77777777" w:rsidR="00602D58" w:rsidRDefault="003B79D5">
      <w:pPr>
        <w:spacing w:before="7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gs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58745C1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618BEBDB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ype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r.</w:t>
      </w:r>
    </w:p>
    <w:p w14:paraId="4FE41C61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7D219DAF" w14:textId="77777777" w:rsidR="00602D58" w:rsidRDefault="003B79D5">
      <w:pPr>
        <w:spacing w:line="479" w:lineRule="auto"/>
        <w:ind w:left="786" w:right="3394" w:firstLine="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b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z w:val="24"/>
          <w:szCs w:val="24"/>
        </w:rPr>
        <w:t>er t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i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micr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 xml:space="preserve">rs.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i/>
          <w:sz w:val="24"/>
          <w:szCs w:val="24"/>
        </w:rPr>
        <w:t>ore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expen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ve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z w:val="24"/>
          <w:szCs w:val="24"/>
        </w:rPr>
        <w:t>h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i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ers.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say:</w:t>
      </w:r>
    </w:p>
    <w:p w14:paraId="0DAB4AB9" w14:textId="77777777" w:rsidR="00602D58" w:rsidRDefault="003B79D5">
      <w:pPr>
        <w:spacing w:before="55" w:line="479" w:lineRule="auto"/>
        <w:ind w:left="786" w:right="368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as 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as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ers.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as 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i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i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as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mes.</w:t>
      </w:r>
    </w:p>
    <w:p w14:paraId="7F5E5054" w14:textId="77777777" w:rsidR="00602D58" w:rsidRDefault="003B79D5">
      <w:pPr>
        <w:spacing w:before="53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03C9E66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095A0E0" w14:textId="77777777" w:rsidR="00602D58" w:rsidRDefault="003B79D5">
      <w:pPr>
        <w:spacing w:line="479" w:lineRule="auto"/>
        <w:ind w:left="786" w:right="41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b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ers.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i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b/>
          <w:i/>
          <w:sz w:val="24"/>
          <w:szCs w:val="24"/>
        </w:rPr>
        <w:t>ost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i/>
          <w:sz w:val="24"/>
          <w:szCs w:val="24"/>
        </w:rPr>
        <w:t>ul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ers.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i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b/>
          <w:i/>
          <w:sz w:val="24"/>
          <w:szCs w:val="24"/>
        </w:rPr>
        <w:t>ost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expen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ve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ers.</w:t>
      </w:r>
    </w:p>
    <w:p w14:paraId="5749617A" w14:textId="77777777" w:rsidR="00602D58" w:rsidRDefault="003B79D5">
      <w:pPr>
        <w:spacing w:before="53" w:line="480" w:lineRule="auto"/>
        <w:ind w:left="786" w:right="12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ll,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),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z w:val="24"/>
          <w:szCs w:val="24"/>
        </w:rPr>
        <w:t>–er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er,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). </w:t>
      </w:r>
      <w:r>
        <w:rPr>
          <w:rFonts w:ascii="Calibri" w:eastAsia="Calibri" w:hAnsi="Calibri" w:cs="Calibri"/>
          <w:sz w:val="24"/>
          <w:szCs w:val="24"/>
        </w:rPr>
        <w:t>Wi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l,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ex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ensiv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),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re/l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ss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/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 xml:space="preserve">east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efore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l,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st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 Remember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s:</w:t>
      </w:r>
    </w:p>
    <w:p w14:paraId="352D76B0" w14:textId="77777777" w:rsidR="00602D58" w:rsidRDefault="003B79D5">
      <w:pPr>
        <w:spacing w:before="52"/>
        <w:ind w:left="786"/>
        <w:rPr>
          <w:rFonts w:ascii="Calibri" w:eastAsia="Calibri" w:hAnsi="Calibri" w:cs="Calibri"/>
          <w:sz w:val="24"/>
          <w:szCs w:val="24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goo</w:t>
      </w:r>
      <w:r>
        <w:rPr>
          <w:rFonts w:ascii="Calibri" w:eastAsia="Calibri" w:hAnsi="Calibri" w:cs="Calibri"/>
          <w:i/>
          <w:sz w:val="24"/>
          <w:szCs w:val="24"/>
        </w:rPr>
        <w:t>d –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 xml:space="preserve">t                    </w:t>
      </w:r>
      <w:r>
        <w:rPr>
          <w:rFonts w:ascii="Calibri" w:eastAsia="Calibri" w:hAnsi="Calibri" w:cs="Calibri"/>
          <w:i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ba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rst</w:t>
      </w:r>
    </w:p>
    <w:p w14:paraId="2C2F10F6" w14:textId="77777777" w:rsidR="00602D58" w:rsidRDefault="00602D58">
      <w:pPr>
        <w:spacing w:line="200" w:lineRule="exact"/>
      </w:pPr>
    </w:p>
    <w:p w14:paraId="24AA6ABC" w14:textId="77777777" w:rsidR="00602D58" w:rsidRDefault="00602D58">
      <w:pPr>
        <w:spacing w:before="8" w:line="200" w:lineRule="exact"/>
      </w:pPr>
    </w:p>
    <w:p w14:paraId="38CD7F12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j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ives.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ill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ga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</w:p>
    <w:p w14:paraId="3E90A809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4E8B3A95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ives.</w:t>
      </w:r>
    </w:p>
    <w:p w14:paraId="4E5353C0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</w:p>
    <w:p w14:paraId="6DC0BC9F" w14:textId="77777777" w:rsidR="00602D58" w:rsidRDefault="003B79D5">
      <w:pPr>
        <w:spacing w:before="27"/>
        <w:ind w:left="256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i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i/>
          <w:sz w:val="24"/>
          <w:szCs w:val="24"/>
        </w:rPr>
        <w:t>t/hea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b/>
          <w:i/>
          <w:sz w:val="24"/>
          <w:szCs w:val="24"/>
        </w:rPr>
        <w:t>y</w:t>
      </w:r>
    </w:p>
    <w:p w14:paraId="161111BB" w14:textId="77777777" w:rsidR="00602D58" w:rsidRDefault="003B79D5">
      <w:pPr>
        <w:spacing w:before="24"/>
        <w:ind w:left="34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1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</w:t>
      </w:r>
      <w:r>
        <w:rPr>
          <w:rFonts w:ascii="Calibri" w:eastAsia="Calibri" w:hAnsi="Calibri" w:cs="Calibri"/>
          <w:b/>
          <w:spacing w:val="6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kt</w:t>
      </w:r>
      <w:r>
        <w:rPr>
          <w:rFonts w:ascii="Calibri" w:eastAsia="Calibri" w:hAnsi="Calibri" w:cs="Calibri"/>
          <w:sz w:val="24"/>
          <w:szCs w:val="24"/>
        </w:rPr>
        <w:t>op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27E1F10D" w14:textId="77777777" w:rsidR="00602D58" w:rsidRDefault="00602D58">
      <w:pPr>
        <w:spacing w:before="10" w:line="280" w:lineRule="exact"/>
        <w:rPr>
          <w:sz w:val="28"/>
          <w:szCs w:val="28"/>
        </w:rPr>
      </w:pPr>
    </w:p>
    <w:p w14:paraId="21E94974" w14:textId="77777777" w:rsidR="00602D58" w:rsidRDefault="003B79D5">
      <w:pPr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1412" w:space="1678"/>
            <w:col w:w="6570"/>
          </w:cols>
        </w:sectPr>
      </w:pPr>
      <w:r>
        <w:rPr>
          <w:rFonts w:ascii="Calibri" w:eastAsia="Calibri" w:hAnsi="Calibri" w:cs="Calibri"/>
          <w:b/>
          <w:position w:val="8"/>
          <w:sz w:val="16"/>
          <w:szCs w:val="16"/>
        </w:rPr>
        <w:t>2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</w:t>
      </w:r>
      <w:r>
        <w:rPr>
          <w:rFonts w:ascii="Calibri" w:eastAsia="Calibri" w:hAnsi="Calibri" w:cs="Calibri"/>
          <w:b/>
          <w:spacing w:val="28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0DB3B6CB" w14:textId="77777777" w:rsidR="00602D58" w:rsidRDefault="00602D58">
      <w:pPr>
        <w:spacing w:before="8" w:line="260" w:lineRule="exact"/>
        <w:rPr>
          <w:sz w:val="26"/>
          <w:szCs w:val="2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42784072" w14:textId="77777777" w:rsidR="00602D58" w:rsidRDefault="003B79D5">
      <w:pPr>
        <w:spacing w:before="27"/>
        <w:ind w:left="256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sz w:val="24"/>
          <w:szCs w:val="24"/>
        </w:rPr>
        <w:t>arge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/sm</w:t>
      </w:r>
      <w:r>
        <w:rPr>
          <w:rFonts w:ascii="Calibri" w:eastAsia="Calibri" w:hAnsi="Calibri" w:cs="Calibri"/>
          <w:b/>
          <w:i/>
          <w:sz w:val="24"/>
          <w:szCs w:val="24"/>
        </w:rPr>
        <w:t>a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sz w:val="24"/>
          <w:szCs w:val="24"/>
        </w:rPr>
        <w:t>l</w:t>
      </w:r>
    </w:p>
    <w:p w14:paraId="1A4D1FD2" w14:textId="77777777" w:rsidR="00602D58" w:rsidRDefault="003B79D5">
      <w:pPr>
        <w:tabs>
          <w:tab w:val="left" w:pos="4700"/>
        </w:tabs>
        <w:spacing w:before="24"/>
        <w:ind w:right="-59"/>
        <w:rPr>
          <w:rFonts w:ascii="Calibri" w:eastAsia="Calibri" w:hAnsi="Calibri" w:cs="Calibri"/>
          <w:sz w:val="16"/>
          <w:szCs w:val="16"/>
        </w:rPr>
      </w:pPr>
      <w:r>
        <w:br w:type="column"/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mes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e 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3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1BCA7CEE" w14:textId="77777777" w:rsidR="00602D58" w:rsidRDefault="003B79D5">
      <w:pPr>
        <w:spacing w:before="27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3" w:space="720" w:equalWidth="0">
            <w:col w:w="1407" w:space="1684"/>
            <w:col w:w="4705" w:space="175"/>
            <w:col w:w="1689"/>
          </w:cols>
        </w:sectPr>
      </w:pPr>
      <w:r>
        <w:br w:type="column"/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ype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</w:p>
    <w:p w14:paraId="42276E6F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7DC46619" w14:textId="77777777" w:rsidR="00602D58" w:rsidRDefault="003B79D5">
      <w:pPr>
        <w:tabs>
          <w:tab w:val="left" w:pos="7940"/>
        </w:tabs>
        <w:spacing w:before="24"/>
        <w:ind w:left="3091" w:right="-5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 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4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728DBBC0" w14:textId="77777777" w:rsidR="00602D58" w:rsidRDefault="003B79D5">
      <w:pPr>
        <w:spacing w:before="27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7955" w:space="137"/>
            <w:col w:w="1568"/>
          </w:cols>
        </w:sectPr>
      </w:pPr>
      <w:r>
        <w:br w:type="column"/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</w:p>
    <w:p w14:paraId="42689987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41D6B5B9" w14:textId="77777777" w:rsidR="00602D58" w:rsidRDefault="003B79D5">
      <w:pPr>
        <w:spacing w:before="7"/>
        <w:ind w:left="309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microcom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5064057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3BDF240B" w14:textId="77777777" w:rsidR="00602D58" w:rsidRDefault="003B79D5">
      <w:pPr>
        <w:spacing w:before="27"/>
        <w:ind w:left="256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mm</w:t>
      </w:r>
      <w:r>
        <w:rPr>
          <w:rFonts w:ascii="Calibri" w:eastAsia="Calibri" w:hAnsi="Calibri" w:cs="Calibri"/>
          <w:b/>
          <w:i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b/>
          <w:i/>
          <w:sz w:val="24"/>
          <w:szCs w:val="24"/>
        </w:rPr>
        <w:t>g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z w:val="24"/>
          <w:szCs w:val="24"/>
        </w:rPr>
        <w:t>od</w:t>
      </w:r>
    </w:p>
    <w:p w14:paraId="7A769D0C" w14:textId="77777777" w:rsidR="00602D58" w:rsidRDefault="003B79D5">
      <w:pPr>
        <w:tabs>
          <w:tab w:val="left" w:pos="4920"/>
        </w:tabs>
        <w:spacing w:before="24"/>
        <w:ind w:right="-59"/>
        <w:rPr>
          <w:rFonts w:ascii="Calibri" w:eastAsia="Calibri" w:hAnsi="Calibri" w:cs="Calibri"/>
          <w:sz w:val="16"/>
          <w:szCs w:val="16"/>
        </w:rPr>
      </w:pPr>
      <w:r>
        <w:br w:type="column"/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    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 xml:space="preserve">er     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5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3373DA82" w14:textId="77777777" w:rsidR="00602D58" w:rsidRDefault="003B79D5">
      <w:pPr>
        <w:spacing w:before="27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3" w:space="720" w:equalWidth="0">
            <w:col w:w="1731" w:space="1360"/>
            <w:col w:w="4934" w:space="314"/>
            <w:col w:w="1321"/>
          </w:cols>
        </w:sectPr>
      </w:pPr>
      <w:r>
        <w:br w:type="column"/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7E927E85" w14:textId="77777777" w:rsidR="00602D58" w:rsidRDefault="00602D58">
      <w:pPr>
        <w:spacing w:before="6" w:line="260" w:lineRule="exact"/>
        <w:rPr>
          <w:sz w:val="26"/>
          <w:szCs w:val="26"/>
        </w:rPr>
      </w:pPr>
    </w:p>
    <w:p w14:paraId="550CB797" w14:textId="77777777" w:rsidR="00602D58" w:rsidRDefault="003B79D5">
      <w:pPr>
        <w:spacing w:before="24"/>
        <w:ind w:left="309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 mai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6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     </w:t>
      </w:r>
      <w:r>
        <w:rPr>
          <w:rFonts w:ascii="Calibri" w:eastAsia="Calibri" w:hAnsi="Calibri" w:cs="Calibri"/>
          <w:b/>
          <w:spacing w:val="36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1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</w:p>
    <w:p w14:paraId="63EBFEAF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6F966FD0" w14:textId="77777777" w:rsidR="00602D58" w:rsidRDefault="003B79D5">
      <w:pPr>
        <w:ind w:left="309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large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</w:p>
    <w:p w14:paraId="794C8282" w14:textId="77777777" w:rsidR="00602D58" w:rsidRDefault="00602D58">
      <w:pPr>
        <w:spacing w:before="6" w:line="280" w:lineRule="exact"/>
        <w:rPr>
          <w:sz w:val="28"/>
          <w:szCs w:val="28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0737B07D" w14:textId="77777777" w:rsidR="00602D58" w:rsidRDefault="003B79D5">
      <w:pPr>
        <w:spacing w:before="7"/>
        <w:ind w:left="256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ow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i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b/>
          <w:i/>
          <w:sz w:val="24"/>
          <w:szCs w:val="24"/>
        </w:rPr>
        <w:t>expen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ve</w:t>
      </w:r>
    </w:p>
    <w:p w14:paraId="7E7A573D" w14:textId="77777777" w:rsidR="00602D58" w:rsidRDefault="00602D58">
      <w:pPr>
        <w:spacing w:line="200" w:lineRule="exact"/>
      </w:pPr>
    </w:p>
    <w:p w14:paraId="3671C954" w14:textId="77777777" w:rsidR="00602D58" w:rsidRDefault="00602D58">
      <w:pPr>
        <w:spacing w:line="200" w:lineRule="exact"/>
      </w:pPr>
    </w:p>
    <w:p w14:paraId="46457342" w14:textId="77777777" w:rsidR="00602D58" w:rsidRDefault="00602D58">
      <w:pPr>
        <w:spacing w:line="200" w:lineRule="exact"/>
      </w:pPr>
    </w:p>
    <w:p w14:paraId="71637959" w14:textId="77777777" w:rsidR="00602D58" w:rsidRDefault="00602D58">
      <w:pPr>
        <w:spacing w:before="1" w:line="280" w:lineRule="exact"/>
        <w:rPr>
          <w:sz w:val="28"/>
          <w:szCs w:val="28"/>
        </w:rPr>
      </w:pPr>
    </w:p>
    <w:p w14:paraId="10334B63" w14:textId="77777777" w:rsidR="00602D58" w:rsidRDefault="003B79D5">
      <w:pPr>
        <w:ind w:left="2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i/>
          <w:sz w:val="24"/>
          <w:szCs w:val="24"/>
        </w:rPr>
        <w:t>ast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b/>
          <w:i/>
          <w:sz w:val="24"/>
          <w:szCs w:val="24"/>
        </w:rPr>
        <w:t>cheap</w:t>
      </w:r>
    </w:p>
    <w:p w14:paraId="1ADFD8C7" w14:textId="77777777" w:rsidR="00602D58" w:rsidRDefault="003B79D5">
      <w:pPr>
        <w:spacing w:before="7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</w:t>
      </w:r>
    </w:p>
    <w:p w14:paraId="188C0C88" w14:textId="77777777" w:rsidR="00602D58" w:rsidRDefault="003B79D5">
      <w:pPr>
        <w:tabs>
          <w:tab w:val="left" w:pos="3920"/>
        </w:tabs>
        <w:spacing w:before="8" w:line="580" w:lineRule="atLeast"/>
        <w:ind w:right="833"/>
        <w:rPr>
          <w:rFonts w:ascii="Calibri" w:eastAsia="Calibri" w:hAnsi="Calibri" w:cs="Calibri"/>
          <w:sz w:val="16"/>
          <w:szCs w:val="1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2240" w:space="851"/>
            <w:col w:w="6569"/>
          </w:cols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7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  </w:t>
      </w:r>
      <w:r>
        <w:rPr>
          <w:rFonts w:ascii="Calibri" w:eastAsia="Calibri" w:hAnsi="Calibri" w:cs="Calibri"/>
          <w:b/>
          <w:spacing w:val="36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spacing w:val="9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8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4FC986C3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0143BA04" w14:textId="77777777" w:rsidR="00602D58" w:rsidRDefault="003B79D5">
      <w:pPr>
        <w:tabs>
          <w:tab w:val="left" w:pos="7060"/>
        </w:tabs>
        <w:spacing w:before="24"/>
        <w:ind w:left="3091" w:right="-5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 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 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re  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9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1E43D065" w14:textId="77777777" w:rsidR="00602D58" w:rsidRDefault="003B79D5">
      <w:pPr>
        <w:spacing w:before="27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7073" w:space="137"/>
            <w:col w:w="2450"/>
          </w:cols>
        </w:sectPr>
      </w:pPr>
      <w:r>
        <w:br w:type="column"/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imes</w:t>
      </w:r>
      <w:proofErr w:type="gramEnd"/>
    </w:p>
    <w:p w14:paraId="2A9E7B3A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1CEA1875" w14:textId="77777777" w:rsidR="00602D58" w:rsidRDefault="003B79D5">
      <w:pPr>
        <w:spacing w:before="27"/>
        <w:ind w:left="256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ow</w:t>
      </w:r>
      <w:r>
        <w:rPr>
          <w:rFonts w:ascii="Calibri" w:eastAsia="Calibri" w:hAnsi="Calibri" w:cs="Calibri"/>
          <w:b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i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b/>
          <w:i/>
          <w:sz w:val="24"/>
          <w:szCs w:val="24"/>
        </w:rPr>
        <w:t>expen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ve</w:t>
      </w:r>
    </w:p>
    <w:p w14:paraId="5BB8FB0F" w14:textId="77777777" w:rsidR="00602D58" w:rsidRDefault="003B79D5">
      <w:pPr>
        <w:spacing w:before="24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b/>
          <w:position w:val="8"/>
          <w:sz w:val="16"/>
          <w:szCs w:val="16"/>
        </w:rPr>
        <w:t>10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       </w:t>
      </w:r>
      <w:r>
        <w:rPr>
          <w:rFonts w:ascii="Calibri" w:eastAsia="Calibri" w:hAnsi="Calibri" w:cs="Calibri"/>
          <w:b/>
          <w:spacing w:val="13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achines.</w:t>
      </w:r>
    </w:p>
    <w:p w14:paraId="628459A2" w14:textId="77777777" w:rsidR="00602D58" w:rsidRDefault="00602D58">
      <w:pPr>
        <w:spacing w:before="10" w:line="280" w:lineRule="exact"/>
        <w:rPr>
          <w:sz w:val="28"/>
          <w:szCs w:val="28"/>
        </w:rPr>
      </w:pPr>
    </w:p>
    <w:p w14:paraId="0A6F82A8" w14:textId="77777777" w:rsidR="00602D58" w:rsidRDefault="003B79D5">
      <w:pPr>
        <w:tabs>
          <w:tab w:val="left" w:pos="2600"/>
        </w:tabs>
        <w:spacing w:line="475" w:lineRule="auto"/>
        <w:ind w:right="832"/>
        <w:rPr>
          <w:rFonts w:ascii="Calibri" w:eastAsia="Calibri" w:hAnsi="Calibri" w:cs="Calibri"/>
          <w:sz w:val="16"/>
          <w:szCs w:val="1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2240" w:space="851"/>
            <w:col w:w="6569"/>
          </w:cols>
        </w:sectPr>
      </w:pP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oft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8"/>
          <w:sz w:val="16"/>
          <w:szCs w:val="16"/>
        </w:rPr>
        <w:t>11</w:t>
      </w:r>
      <w:r>
        <w:rPr>
          <w:rFonts w:ascii="Calibri" w:eastAsia="Calibri" w:hAnsi="Calibri" w:cs="Calibri"/>
          <w:position w:val="8"/>
          <w:sz w:val="16"/>
          <w:szCs w:val="16"/>
          <w:u w:val="single" w:color="000000"/>
        </w:rPr>
        <w:t xml:space="preserve">                                            </w:t>
      </w:r>
      <w:r>
        <w:rPr>
          <w:rFonts w:ascii="Calibri" w:eastAsia="Calibri" w:hAnsi="Calibri" w:cs="Calibri"/>
          <w:spacing w:val="36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spacing w:val="18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PCs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 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1</w:t>
      </w:r>
      <w:r>
        <w:rPr>
          <w:rFonts w:ascii="Calibri" w:eastAsia="Calibri" w:hAnsi="Calibri" w:cs="Calibri"/>
          <w:b/>
          <w:spacing w:val="-2"/>
          <w:position w:val="8"/>
          <w:sz w:val="16"/>
          <w:szCs w:val="16"/>
        </w:rPr>
        <w:t>2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72F42299" w14:textId="77777777" w:rsidR="00602D58" w:rsidRDefault="00602D58">
      <w:pPr>
        <w:spacing w:line="200" w:lineRule="exact"/>
      </w:pPr>
    </w:p>
    <w:p w14:paraId="1AE030EF" w14:textId="77777777" w:rsidR="00602D58" w:rsidRDefault="00602D58">
      <w:pPr>
        <w:spacing w:before="8" w:line="200" w:lineRule="exact"/>
      </w:pPr>
    </w:p>
    <w:p w14:paraId="25C2034A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Put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in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rac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rr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m.</w:t>
      </w:r>
    </w:p>
    <w:p w14:paraId="1F04E5C8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</w:p>
    <w:p w14:paraId="19EFF077" w14:textId="77777777" w:rsidR="00602D58" w:rsidRDefault="003B79D5">
      <w:pPr>
        <w:tabs>
          <w:tab w:val="left" w:pos="7860"/>
        </w:tabs>
        <w:spacing w:before="24"/>
        <w:ind w:left="568" w:right="-59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1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24E8D1A9" w14:textId="77777777" w:rsidR="00602D58" w:rsidRDefault="003B79D5">
      <w:pPr>
        <w:spacing w:before="27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7874" w:space="118"/>
            <w:col w:w="1668"/>
          </w:cols>
        </w:sectPr>
      </w:pPr>
      <w:r>
        <w:br w:type="column"/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l)</w:t>
      </w:r>
    </w:p>
    <w:p w14:paraId="12BFFE5D" w14:textId="77777777" w:rsidR="00602D58" w:rsidRDefault="00602D58">
      <w:pPr>
        <w:spacing w:before="6" w:line="260" w:lineRule="exact"/>
        <w:rPr>
          <w:sz w:val="26"/>
          <w:szCs w:val="26"/>
        </w:rPr>
      </w:pPr>
    </w:p>
    <w:p w14:paraId="6A8DF193" w14:textId="77777777" w:rsidR="00602D58" w:rsidRDefault="003B79D5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8"/>
          <w:sz w:val="16"/>
          <w:szCs w:val="16"/>
        </w:rPr>
        <w:t>2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 xml:space="preserve">         </w:t>
      </w:r>
      <w:r>
        <w:rPr>
          <w:rFonts w:ascii="Calibri" w:eastAsia="Calibri" w:hAnsi="Calibri" w:cs="Calibri"/>
          <w:b/>
          <w:spacing w:val="26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    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e   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s.     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   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mall)</w:t>
      </w:r>
    </w:p>
    <w:p w14:paraId="627992A8" w14:textId="77777777" w:rsidR="00602D58" w:rsidRDefault="00602D58">
      <w:pPr>
        <w:spacing w:before="6" w:line="260" w:lineRule="exact"/>
        <w:rPr>
          <w:sz w:val="26"/>
          <w:szCs w:val="26"/>
        </w:rPr>
      </w:pPr>
    </w:p>
    <w:p w14:paraId="6CFC1357" w14:textId="77777777" w:rsidR="00602D58" w:rsidRDefault="003B79D5">
      <w:pPr>
        <w:spacing w:before="24" w:line="477" w:lineRule="auto"/>
        <w:ind w:left="568" w:right="11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8"/>
          <w:sz w:val="16"/>
          <w:szCs w:val="16"/>
        </w:rPr>
        <w:t>3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         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spacing w:val="35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very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ower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l.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 small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4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  </w:t>
      </w:r>
      <w:r>
        <w:rPr>
          <w:rFonts w:ascii="Calibri" w:eastAsia="Calibri" w:hAnsi="Calibri" w:cs="Calibri"/>
          <w:b/>
          <w:spacing w:val="36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D7EE86B" w14:textId="77777777" w:rsidR="00602D58" w:rsidRDefault="003B79D5">
      <w:pPr>
        <w:spacing w:before="32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ally (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5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</w:t>
      </w:r>
      <w:r>
        <w:rPr>
          <w:rFonts w:ascii="Calibri" w:eastAsia="Calibri" w:hAnsi="Calibri" w:cs="Calibri"/>
          <w:b/>
          <w:spacing w:val="36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5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 microcompu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rs.</w:t>
      </w:r>
    </w:p>
    <w:p w14:paraId="28A7156F" w14:textId="77777777" w:rsidR="00602D58" w:rsidRDefault="00602D58">
      <w:pPr>
        <w:spacing w:before="6" w:line="260" w:lineRule="exact"/>
        <w:rPr>
          <w:sz w:val="26"/>
          <w:szCs w:val="26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</w:p>
    <w:p w14:paraId="2CEDFE85" w14:textId="77777777" w:rsidR="00602D58" w:rsidRDefault="003B79D5">
      <w:pPr>
        <w:tabs>
          <w:tab w:val="left" w:pos="6140"/>
        </w:tabs>
        <w:spacing w:before="24"/>
        <w:ind w:left="568" w:right="-5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le  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 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mall)    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6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4149FAD3" w14:textId="77777777" w:rsidR="00602D58" w:rsidRDefault="003B79D5">
      <w:pPr>
        <w:spacing w:before="27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num="2" w:space="720" w:equalWidth="0">
            <w:col w:w="6152" w:space="242"/>
            <w:col w:w="3266"/>
          </w:cols>
        </w:sectPr>
      </w:pPr>
      <w:r>
        <w:br w:type="column"/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an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s.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large)</w:t>
      </w:r>
    </w:p>
    <w:p w14:paraId="4E284792" w14:textId="77777777" w:rsidR="00602D58" w:rsidRDefault="00602D58">
      <w:pPr>
        <w:spacing w:before="6" w:line="260" w:lineRule="exact"/>
        <w:rPr>
          <w:sz w:val="26"/>
          <w:szCs w:val="26"/>
        </w:rPr>
      </w:pPr>
    </w:p>
    <w:p w14:paraId="7A4E7A7C" w14:textId="77777777" w:rsidR="00602D58" w:rsidRDefault="003B79D5">
      <w:pPr>
        <w:spacing w:before="24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8"/>
          <w:sz w:val="16"/>
          <w:szCs w:val="16"/>
        </w:rPr>
        <w:t>7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     </w:t>
      </w:r>
      <w:r>
        <w:rPr>
          <w:rFonts w:ascii="Calibri" w:eastAsia="Calibri" w:hAnsi="Calibri" w:cs="Calibri"/>
          <w:b/>
          <w:spacing w:val="-5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(Small)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8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</w:t>
      </w:r>
      <w:r>
        <w:rPr>
          <w:rFonts w:ascii="Calibri" w:eastAsia="Calibri" w:hAnsi="Calibri" w:cs="Calibri"/>
          <w:b/>
          <w:spacing w:val="36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8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</w:p>
    <w:p w14:paraId="2FBDEE12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462E84E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iece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s.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mall)</w:t>
      </w:r>
    </w:p>
    <w:p w14:paraId="0176C1EB" w14:textId="77777777" w:rsidR="00602D58" w:rsidRDefault="00602D58">
      <w:pPr>
        <w:spacing w:before="6" w:line="260" w:lineRule="exact"/>
        <w:rPr>
          <w:sz w:val="26"/>
          <w:szCs w:val="26"/>
        </w:rPr>
      </w:pPr>
    </w:p>
    <w:p w14:paraId="43FA1615" w14:textId="77777777" w:rsidR="00602D58" w:rsidRDefault="003B79D5">
      <w:pPr>
        <w:tabs>
          <w:tab w:val="left" w:pos="9500"/>
        </w:tabs>
        <w:spacing w:before="24"/>
        <w:ind w:left="56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position w:val="8"/>
          <w:sz w:val="16"/>
          <w:szCs w:val="16"/>
        </w:rPr>
        <w:t>9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                                            </w:t>
      </w:r>
      <w:r>
        <w:rPr>
          <w:rFonts w:ascii="Calibri" w:eastAsia="Calibri" w:hAnsi="Calibri" w:cs="Calibri"/>
          <w:b/>
          <w:spacing w:val="10"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 xml:space="preserve">    </w:t>
      </w:r>
      <w:r>
        <w:rPr>
          <w:rFonts w:ascii="Calibri" w:eastAsia="Calibri" w:hAnsi="Calibri" w:cs="Calibri"/>
          <w:b/>
          <w:spacing w:val="-17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s.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u 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d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mall)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position w:val="8"/>
          <w:sz w:val="16"/>
          <w:szCs w:val="16"/>
        </w:rPr>
        <w:t>1</w:t>
      </w:r>
      <w:r>
        <w:rPr>
          <w:rFonts w:ascii="Calibri" w:eastAsia="Calibri" w:hAnsi="Calibri" w:cs="Calibri"/>
          <w:b/>
          <w:position w:val="8"/>
          <w:sz w:val="16"/>
          <w:szCs w:val="16"/>
        </w:rPr>
        <w:t>0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position w:val="8"/>
          <w:sz w:val="16"/>
          <w:szCs w:val="16"/>
          <w:u w:val="single" w:color="000000"/>
        </w:rPr>
        <w:tab/>
      </w:r>
    </w:p>
    <w:p w14:paraId="6C2E08EE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3D198DF1" w14:textId="77777777" w:rsidR="00602D58" w:rsidRDefault="003B79D5">
      <w:pPr>
        <w:spacing w:before="7"/>
        <w:ind w:left="568"/>
        <w:rPr>
          <w:rFonts w:ascii="Calibri" w:eastAsia="Calibri" w:hAnsi="Calibri" w:cs="Calibri"/>
          <w:sz w:val="24"/>
          <w:szCs w:val="24"/>
        </w:rPr>
        <w:sectPr w:rsidR="00602D58">
          <w:type w:val="continuous"/>
          <w:pgSz w:w="12240" w:h="15840"/>
          <w:pgMar w:top="1020" w:right="128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op com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18673D94" w14:textId="77777777" w:rsidR="00602D58" w:rsidRDefault="00602D58">
      <w:pPr>
        <w:spacing w:line="200" w:lineRule="exact"/>
      </w:pPr>
    </w:p>
    <w:p w14:paraId="4BB2273D" w14:textId="77777777" w:rsidR="00602D58" w:rsidRDefault="00602D58">
      <w:pPr>
        <w:spacing w:before="8" w:line="200" w:lineRule="exact"/>
      </w:pPr>
    </w:p>
    <w:p w14:paraId="0C982C26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3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airs,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is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you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k is:</w:t>
      </w:r>
    </w:p>
    <w:p w14:paraId="44E2713D" w14:textId="77777777" w:rsidR="00602D58" w:rsidRDefault="00602D58">
      <w:pPr>
        <w:spacing w:line="200" w:lineRule="exact"/>
      </w:pPr>
    </w:p>
    <w:p w14:paraId="3E1F1D48" w14:textId="77777777" w:rsidR="00602D58" w:rsidRDefault="00602D58">
      <w:pPr>
        <w:spacing w:before="6" w:line="240" w:lineRule="exact"/>
        <w:rPr>
          <w:sz w:val="24"/>
          <w:szCs w:val="24"/>
        </w:rPr>
      </w:pPr>
    </w:p>
    <w:p w14:paraId="4AB3311E" w14:textId="77777777" w:rsidR="00602D58" w:rsidRDefault="003B79D5">
      <w:pPr>
        <w:spacing w:before="7"/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’ve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7701D32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031CE414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ost 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’ve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6668FBD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7A4E92E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V.</w:t>
      </w:r>
    </w:p>
    <w:p w14:paraId="7C9257EC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154401F8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6D0C4150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0A327913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ogg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D5B8DAA" w14:textId="77777777" w:rsidR="00602D58" w:rsidRDefault="00602D58">
      <w:pPr>
        <w:spacing w:before="16" w:line="280" w:lineRule="exact"/>
        <w:rPr>
          <w:sz w:val="28"/>
          <w:szCs w:val="28"/>
        </w:rPr>
      </w:pPr>
    </w:p>
    <w:p w14:paraId="4C56A2B3" w14:textId="77777777" w:rsidR="00602D58" w:rsidRDefault="003B79D5">
      <w:pPr>
        <w:ind w:left="568"/>
        <w:rPr>
          <w:rFonts w:ascii="Calibri" w:eastAsia="Calibri" w:hAnsi="Calibri" w:cs="Calibri"/>
          <w:sz w:val="24"/>
          <w:szCs w:val="24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z w:val="24"/>
          <w:szCs w:val="24"/>
        </w:rPr>
        <w:t>lar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 xml:space="preserve">eb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ser.</w:t>
      </w:r>
    </w:p>
    <w:p w14:paraId="32AC951B" w14:textId="77777777" w:rsidR="00602D58" w:rsidRDefault="00602D58">
      <w:pPr>
        <w:spacing w:line="200" w:lineRule="exact"/>
      </w:pPr>
    </w:p>
    <w:p w14:paraId="21E0EBC0" w14:textId="77777777" w:rsidR="00602D58" w:rsidRDefault="00602D58">
      <w:pPr>
        <w:spacing w:before="8" w:line="200" w:lineRule="exact"/>
      </w:pPr>
    </w:p>
    <w:p w14:paraId="4CC0EE67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ara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on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esse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ial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eff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ve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. Here a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some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ras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</w:p>
    <w:p w14:paraId="2086D477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6F91940C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elive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EE980C1" w14:textId="77777777" w:rsidR="00602D58" w:rsidRDefault="00602D58">
      <w:pPr>
        <w:spacing w:line="200" w:lineRule="exact"/>
      </w:pPr>
    </w:p>
    <w:p w14:paraId="1EFD3146" w14:textId="77777777" w:rsidR="00602D58" w:rsidRDefault="00602D58">
      <w:pPr>
        <w:spacing w:line="200" w:lineRule="exact"/>
      </w:pPr>
    </w:p>
    <w:p w14:paraId="72581701" w14:textId="77777777" w:rsidR="00602D58" w:rsidRDefault="00602D58">
      <w:pPr>
        <w:spacing w:line="200" w:lineRule="exact"/>
      </w:pPr>
    </w:p>
    <w:p w14:paraId="387773A1" w14:textId="77777777" w:rsidR="00602D58" w:rsidRDefault="00602D58">
      <w:pPr>
        <w:spacing w:before="18" w:line="260" w:lineRule="exact"/>
        <w:rPr>
          <w:sz w:val="26"/>
          <w:szCs w:val="26"/>
        </w:rPr>
      </w:pPr>
    </w:p>
    <w:p w14:paraId="599BC17A" w14:textId="77777777" w:rsidR="00602D58" w:rsidRDefault="003B79D5">
      <w:pPr>
        <w:ind w:left="3211" w:right="323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</w:rPr>
        <w:t>Us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fu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 xml:space="preserve">ses 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or Pr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2E5395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tat</w:t>
      </w:r>
      <w:r>
        <w:rPr>
          <w:rFonts w:ascii="Calibri" w:eastAsia="Calibri" w:hAnsi="Calibri" w:cs="Calibri"/>
          <w:b/>
          <w:color w:val="2E5395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2E5395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2E5395"/>
          <w:sz w:val="24"/>
          <w:szCs w:val="24"/>
        </w:rPr>
        <w:t>n</w:t>
      </w:r>
    </w:p>
    <w:p w14:paraId="475A44EE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6D132F9B" w14:textId="77777777" w:rsidR="00602D58" w:rsidRDefault="003B79D5">
      <w:pPr>
        <w:spacing w:line="480" w:lineRule="auto"/>
        <w:ind w:left="140" w:right="2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 gi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ain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 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sed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sig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ff</w:t>
      </w:r>
      <w:r>
        <w:rPr>
          <w:rFonts w:ascii="Calibri" w:eastAsia="Calibri" w:hAnsi="Calibri" w:cs="Calibri"/>
          <w:sz w:val="24"/>
          <w:szCs w:val="24"/>
        </w:rPr>
        <w:t>ere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es. It’s a go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rac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41642A6" w14:textId="77777777" w:rsidR="00602D58" w:rsidRDefault="00602D58">
      <w:pPr>
        <w:spacing w:before="8" w:line="60" w:lineRule="exact"/>
        <w:rPr>
          <w:sz w:val="6"/>
          <w:szCs w:val="6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02D58" w14:paraId="0071E554" w14:textId="77777777">
        <w:trPr>
          <w:trHeight w:hRule="exact" w:val="448"/>
        </w:trPr>
        <w:tc>
          <w:tcPr>
            <w:tcW w:w="9352" w:type="dxa"/>
            <w:gridSpan w:val="2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14:paraId="35079F2A" w14:textId="77777777" w:rsidR="00602D58" w:rsidRDefault="003B79D5">
            <w:pPr>
              <w:spacing w:line="280" w:lineRule="exact"/>
              <w:ind w:left="29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fu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ses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tat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</w:tr>
      <w:tr w:rsidR="00602D58" w14:paraId="544DC016" w14:textId="77777777">
        <w:trPr>
          <w:trHeight w:hRule="exact" w:val="442"/>
        </w:trPr>
        <w:tc>
          <w:tcPr>
            <w:tcW w:w="467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2C777D8A" w14:textId="77777777" w:rsidR="00602D58" w:rsidRDefault="003B79D5">
            <w:pPr>
              <w:spacing w:line="280" w:lineRule="exact"/>
              <w:ind w:left="10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467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7F17EF8C" w14:textId="77777777" w:rsidR="00602D58" w:rsidRDefault="003B79D5">
            <w:pPr>
              <w:spacing w:line="280" w:lineRule="exact"/>
              <w:ind w:left="1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ur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</w:tr>
      <w:tr w:rsidR="00602D58" w14:paraId="545D3C30" w14:textId="77777777">
        <w:trPr>
          <w:trHeight w:hRule="exact" w:val="1776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45CEF5B7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g/go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  <w:p w14:paraId="2FB552A3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5A2FF2EE" w14:textId="77777777" w:rsidR="00602D58" w:rsidRDefault="003B79D5">
            <w:pPr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C878BBE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7708FED1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oday is …</w:t>
            </w:r>
          </w:p>
          <w:p w14:paraId="2F248F70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289F8ABD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  <w:proofErr w:type="gram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I’m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alk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out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 …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0B9A4057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of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 …</w:t>
            </w:r>
          </w:p>
          <w:p w14:paraId="37A30E9E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0574820B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ive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  <w:p w14:paraId="61AD8DC7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5A24E475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2E5395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color w:val="2E5395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main aim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ay is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…</w:t>
            </w:r>
          </w:p>
        </w:tc>
      </w:tr>
      <w:tr w:rsidR="00602D58" w14:paraId="3A3C7B23" w14:textId="77777777">
        <w:trPr>
          <w:trHeight w:hRule="exact" w:val="440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17DAD58E" w14:textId="77777777" w:rsidR="00602D58" w:rsidRDefault="003B79D5">
            <w:pPr>
              <w:spacing w:line="280" w:lineRule="exact"/>
              <w:ind w:left="11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 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mai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ts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413F7371" w14:textId="77777777" w:rsidR="00602D58" w:rsidRDefault="003B79D5">
            <w:pPr>
              <w:spacing w:line="280" w:lineRule="exact"/>
              <w:ind w:left="10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ir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602D58" w14:paraId="1B6A3601" w14:textId="77777777">
        <w:trPr>
          <w:trHeight w:hRule="exact" w:val="400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nil"/>
              <w:right w:val="single" w:sz="5" w:space="0" w:color="8EAADB"/>
            </w:tcBorders>
          </w:tcPr>
          <w:p w14:paraId="3D4CB353" w14:textId="77777777" w:rsidR="00602D58" w:rsidRDefault="003B79D5">
            <w:pPr>
              <w:spacing w:before="1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ain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out</w:t>
            </w:r>
          </w:p>
        </w:tc>
        <w:tc>
          <w:tcPr>
            <w:tcW w:w="4676" w:type="dxa"/>
            <w:vMerge w:val="restart"/>
            <w:tcBorders>
              <w:top w:val="single" w:sz="5" w:space="0" w:color="8EAADB"/>
              <w:left w:val="single" w:sz="5" w:space="0" w:color="8EAADB"/>
              <w:right w:val="single" w:sz="5" w:space="0" w:color="8EAADB"/>
            </w:tcBorders>
          </w:tcPr>
          <w:p w14:paraId="4288472D" w14:textId="77777777" w:rsidR="00602D58" w:rsidRDefault="003B79D5">
            <w:pPr>
              <w:spacing w:before="1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’s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  <w:p w14:paraId="011F62E4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2C217AA1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I’d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art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 ….</w:t>
            </w:r>
          </w:p>
        </w:tc>
      </w:tr>
      <w:tr w:rsidR="00602D58" w14:paraId="0C817B13" w14:textId="77777777">
        <w:trPr>
          <w:trHeight w:hRule="exact" w:val="439"/>
        </w:trPr>
        <w:tc>
          <w:tcPr>
            <w:tcW w:w="4676" w:type="dxa"/>
            <w:tcBorders>
              <w:top w:val="nil"/>
              <w:left w:val="single" w:sz="5" w:space="0" w:color="8EAADB"/>
              <w:bottom w:val="nil"/>
              <w:right w:val="single" w:sz="5" w:space="0" w:color="8EAADB"/>
            </w:tcBorders>
          </w:tcPr>
          <w:p w14:paraId="54A6763A" w14:textId="77777777" w:rsidR="00602D58" w:rsidRDefault="003B79D5">
            <w:pPr>
              <w:spacing w:before="46"/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irs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seco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ly ….,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….,</w:t>
            </w:r>
          </w:p>
        </w:tc>
        <w:tc>
          <w:tcPr>
            <w:tcW w:w="4676" w:type="dxa"/>
            <w:vMerge/>
            <w:tcBorders>
              <w:left w:val="single" w:sz="5" w:space="0" w:color="8EAADB"/>
              <w:right w:val="single" w:sz="5" w:space="0" w:color="8EAADB"/>
            </w:tcBorders>
          </w:tcPr>
          <w:p w14:paraId="11127790" w14:textId="77777777" w:rsidR="00602D58" w:rsidRDefault="00602D58"/>
        </w:tc>
      </w:tr>
      <w:tr w:rsidR="00602D58" w14:paraId="33AC54A9" w14:textId="77777777">
        <w:trPr>
          <w:trHeight w:hRule="exact" w:val="500"/>
        </w:trPr>
        <w:tc>
          <w:tcPr>
            <w:tcW w:w="4676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5E5B3E60" w14:textId="77777777" w:rsidR="00602D58" w:rsidRDefault="003B79D5">
            <w:pPr>
              <w:spacing w:before="46"/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ally,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e’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ok 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  <w:tc>
          <w:tcPr>
            <w:tcW w:w="4676" w:type="dxa"/>
            <w:vMerge/>
            <w:tcBorders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6D74C4BC" w14:textId="77777777" w:rsidR="00602D58" w:rsidRDefault="00602D58"/>
        </w:tc>
      </w:tr>
      <w:tr w:rsidR="00602D58" w14:paraId="729C07F3" w14:textId="77777777">
        <w:trPr>
          <w:trHeight w:hRule="exact" w:val="43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7538B4AD" w14:textId="77777777" w:rsidR="00602D58" w:rsidRDefault="003B79D5">
            <w:pPr>
              <w:spacing w:line="280" w:lineRule="exact"/>
              <w:ind w:left="15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 vis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1B785686" w14:textId="77777777" w:rsidR="00602D58" w:rsidRDefault="003B79D5">
            <w:pPr>
              <w:spacing w:line="280" w:lineRule="exact"/>
              <w:ind w:left="9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ov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 on to 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602D58" w14:paraId="3A2DDEFD" w14:textId="77777777">
        <w:trPr>
          <w:trHeight w:hRule="exact" w:val="461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66E9FB19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2E5395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color w:val="2E5395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I’d</w:t>
            </w:r>
            <w:proofErr w:type="gramEnd"/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 s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 y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3952D7CE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2E5395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color w:val="2E5395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ow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et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’s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on 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…</w:t>
            </w:r>
          </w:p>
        </w:tc>
      </w:tr>
      <w:tr w:rsidR="00602D58" w14:paraId="4C0BD499" w14:textId="77777777">
        <w:trPr>
          <w:trHeight w:hRule="exact" w:val="43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0CD071FF" w14:textId="77777777" w:rsidR="00602D58" w:rsidRDefault="003B79D5">
            <w:pPr>
              <w:spacing w:line="280" w:lineRule="exact"/>
              <w:ind w:left="9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rrin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33B1EE32" w14:textId="77777777" w:rsidR="00602D58" w:rsidRDefault="003B79D5">
            <w:pPr>
              <w:spacing w:line="280" w:lineRule="exact"/>
              <w:ind w:left="1646" w:right="164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mma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</w:tr>
      <w:tr w:rsidR="00602D58" w14:paraId="554E5423" w14:textId="77777777">
        <w:trPr>
          <w:trHeight w:hRule="exact" w:val="397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nil"/>
              <w:right w:val="single" w:sz="5" w:space="0" w:color="8EAADB"/>
            </w:tcBorders>
          </w:tcPr>
          <w:p w14:paraId="7CE7C2A7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Let</w:t>
            </w:r>
            <w:proofErr w:type="gram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 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said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out</w:t>
            </w:r>
          </w:p>
        </w:tc>
        <w:tc>
          <w:tcPr>
            <w:tcW w:w="4676" w:type="dxa"/>
            <w:vMerge w:val="restart"/>
            <w:tcBorders>
              <w:top w:val="single" w:sz="5" w:space="0" w:color="8EAADB"/>
              <w:left w:val="single" w:sz="5" w:space="0" w:color="8EAADB"/>
              <w:right w:val="single" w:sz="5" w:space="0" w:color="8EAADB"/>
            </w:tcBorders>
          </w:tcPr>
          <w:p w14:paraId="62236F09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I’d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main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my</w:t>
            </w:r>
          </w:p>
          <w:p w14:paraId="04679B8B" w14:textId="77777777" w:rsidR="00602D58" w:rsidRDefault="00602D58">
            <w:pPr>
              <w:spacing w:before="7" w:line="140" w:lineRule="exact"/>
              <w:rPr>
                <w:sz w:val="14"/>
                <w:szCs w:val="14"/>
              </w:rPr>
            </w:pPr>
          </w:p>
          <w:p w14:paraId="15C6CCDC" w14:textId="77777777" w:rsidR="00602D58" w:rsidRDefault="003B79D5">
            <w:pPr>
              <w:spacing w:line="359" w:lineRule="auto"/>
              <w:ind w:left="354" w:right="2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irst</w:t>
            </w:r>
            <w:proofErr w:type="gram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 at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  <w:p w14:paraId="06ADD197" w14:textId="77777777" w:rsidR="00602D58" w:rsidRDefault="003B79D5">
            <w:pPr>
              <w:spacing w:before="26" w:line="359" w:lineRule="auto"/>
              <w:ind w:left="354" w:right="471" w:hanging="27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I’d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main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s,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h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</w:tr>
      <w:tr w:rsidR="00602D58" w14:paraId="34A08D28" w14:textId="77777777">
        <w:trPr>
          <w:trHeight w:hRule="exact" w:val="2261"/>
        </w:trPr>
        <w:tc>
          <w:tcPr>
            <w:tcW w:w="4676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38FEAB17" w14:textId="77777777" w:rsidR="00602D58" w:rsidRDefault="003B79D5">
            <w:pPr>
              <w:spacing w:before="47"/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  <w:tc>
          <w:tcPr>
            <w:tcW w:w="4676" w:type="dxa"/>
            <w:vMerge/>
            <w:tcBorders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1CF66C2C" w14:textId="77777777" w:rsidR="00602D58" w:rsidRDefault="00602D58"/>
        </w:tc>
      </w:tr>
    </w:tbl>
    <w:p w14:paraId="0E5401B7" w14:textId="77777777" w:rsidR="00602D58" w:rsidRDefault="00602D58">
      <w:p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</w:p>
    <w:p w14:paraId="47D27636" w14:textId="77777777" w:rsidR="00602D58" w:rsidRDefault="00602D58">
      <w:pPr>
        <w:spacing w:line="200" w:lineRule="exact"/>
      </w:pPr>
    </w:p>
    <w:p w14:paraId="700DE050" w14:textId="77777777" w:rsidR="00602D58" w:rsidRDefault="00602D58">
      <w:pPr>
        <w:spacing w:before="14" w:line="200" w:lineRule="exact"/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02D58" w14:paraId="300A0E61" w14:textId="77777777">
        <w:trPr>
          <w:trHeight w:hRule="exact" w:val="440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5F635013" w14:textId="77777777" w:rsidR="00602D58" w:rsidRDefault="003B79D5">
            <w:pPr>
              <w:spacing w:line="280" w:lineRule="exact"/>
              <w:ind w:left="13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0003E237" w14:textId="77777777" w:rsidR="00602D58" w:rsidRDefault="003B79D5">
            <w:pPr>
              <w:spacing w:line="280" w:lineRule="exact"/>
              <w:ind w:left="1790" w:right="179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</w:p>
        </w:tc>
      </w:tr>
      <w:tr w:rsidR="00602D58" w14:paraId="4AD56E9A" w14:textId="77777777">
        <w:trPr>
          <w:trHeight w:hRule="exact" w:val="2213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0CD67423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I’m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goi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saying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 /</w:t>
            </w:r>
          </w:p>
          <w:p w14:paraId="1A321C4D" w14:textId="77777777" w:rsidR="00602D58" w:rsidRDefault="00602D58">
            <w:pPr>
              <w:spacing w:before="9" w:line="140" w:lineRule="exact"/>
              <w:rPr>
                <w:sz w:val="14"/>
                <w:szCs w:val="14"/>
              </w:rPr>
            </w:pPr>
          </w:p>
          <w:p w14:paraId="0F746CF0" w14:textId="77777777" w:rsidR="00602D58" w:rsidRDefault="003B79D5">
            <w:pPr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viti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you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  <w:p w14:paraId="0083DC71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5DAC7B15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proofErr w:type="gram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 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you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</w:p>
          <w:p w14:paraId="3CFAB447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78E2D4BE" w14:textId="77777777" w:rsidR="00602D58" w:rsidRDefault="003B79D5">
            <w:pPr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u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31086BC5" w14:textId="77777777" w:rsidR="00602D58" w:rsidRDefault="003B79D5">
            <w:pPr>
              <w:spacing w:line="280" w:lineRule="exact"/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ally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 I’ll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  <w:p w14:paraId="2B1B2A07" w14:textId="77777777" w:rsidR="00602D58" w:rsidRDefault="00602D58">
            <w:pPr>
              <w:spacing w:before="9" w:line="140" w:lineRule="exact"/>
              <w:rPr>
                <w:sz w:val="14"/>
                <w:szCs w:val="14"/>
              </w:rPr>
            </w:pPr>
          </w:p>
          <w:p w14:paraId="4C2810A1" w14:textId="77777777" w:rsidR="00602D58" w:rsidRDefault="003B79D5">
            <w:pPr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s.</w:t>
            </w:r>
          </w:p>
          <w:p w14:paraId="3812D245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45197C7B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ow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I’d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you</w:t>
            </w:r>
          </w:p>
          <w:p w14:paraId="7DC9453C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2D7204BC" w14:textId="77777777" w:rsidR="00602D58" w:rsidRDefault="003B79D5">
            <w:pPr>
              <w:ind w:left="3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ave.</w:t>
            </w:r>
          </w:p>
          <w:p w14:paraId="0A2C768B" w14:textId="77777777" w:rsidR="00602D58" w:rsidRDefault="00602D58">
            <w:pPr>
              <w:spacing w:before="6" w:line="140" w:lineRule="exact"/>
              <w:rPr>
                <w:sz w:val="14"/>
                <w:szCs w:val="14"/>
              </w:rPr>
            </w:pPr>
          </w:p>
          <w:p w14:paraId="66CC6898" w14:textId="77777777" w:rsidR="00602D58" w:rsidRDefault="003B79D5">
            <w:pPr>
              <w:ind w:left="7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ave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s?</w:t>
            </w:r>
          </w:p>
        </w:tc>
      </w:tr>
    </w:tbl>
    <w:p w14:paraId="7900EC8C" w14:textId="77777777" w:rsidR="00602D58" w:rsidRDefault="00602D58">
      <w:pPr>
        <w:spacing w:line="200" w:lineRule="exact"/>
      </w:pPr>
    </w:p>
    <w:p w14:paraId="337FB890" w14:textId="77777777" w:rsidR="00602D58" w:rsidRDefault="00602D58">
      <w:pPr>
        <w:spacing w:before="1" w:line="220" w:lineRule="exact"/>
        <w:rPr>
          <w:sz w:val="22"/>
          <w:szCs w:val="22"/>
        </w:rPr>
      </w:pPr>
    </w:p>
    <w:p w14:paraId="45D82FF9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oll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ras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gr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s.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so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re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ras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</w:p>
    <w:p w14:paraId="11B53E20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711CFCDB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1D5659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00864052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et me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you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 /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395E2EC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6D3672B5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g/go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CDB6F0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69405C1A" w14:textId="77777777" w:rsidR="00602D58" w:rsidRDefault="003B79D5">
      <w:pPr>
        <w:spacing w:line="479" w:lineRule="auto"/>
        <w:ind w:left="388" w:right="262" w:hanging="271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ain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 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ly …,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ly ….,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…., </w:t>
      </w:r>
      <w:r>
        <w:rPr>
          <w:rFonts w:ascii="Calibri" w:eastAsia="Calibri" w:hAnsi="Calibri" w:cs="Calibri"/>
          <w:spacing w:val="9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ally,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e’re goi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ok 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651A407D" w14:textId="77777777" w:rsidR="00602D58" w:rsidRDefault="003B79D5">
      <w:pPr>
        <w:spacing w:before="53"/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I’m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goi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saying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/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ou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3B28DC98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9A37D40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</w:t>
      </w:r>
      <w:r>
        <w:rPr>
          <w:rFonts w:ascii="Calibri" w:eastAsia="Calibri" w:hAnsi="Calibri" w:cs="Calibri"/>
          <w:spacing w:val="1"/>
          <w:sz w:val="24"/>
          <w:szCs w:val="24"/>
        </w:rPr>
        <w:t>et</w:t>
      </w:r>
      <w:r>
        <w:rPr>
          <w:rFonts w:ascii="Calibri" w:eastAsia="Calibri" w:hAnsi="Calibri" w:cs="Calibri"/>
          <w:sz w:val="24"/>
          <w:szCs w:val="24"/>
        </w:rPr>
        <w:t>’s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0008C56A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6B8A19B8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2C099A1D" w14:textId="77777777" w:rsidR="00602D58" w:rsidRDefault="00602D58">
      <w:pPr>
        <w:spacing w:before="15" w:line="280" w:lineRule="exact"/>
        <w:rPr>
          <w:sz w:val="28"/>
          <w:szCs w:val="28"/>
        </w:rPr>
      </w:pPr>
    </w:p>
    <w:p w14:paraId="076A0BCD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ally</w:t>
      </w:r>
      <w:proofErr w:type="gramEnd"/>
      <w:r>
        <w:rPr>
          <w:rFonts w:ascii="Calibri" w:eastAsia="Calibri" w:hAnsi="Calibri" w:cs="Calibri"/>
          <w:sz w:val="24"/>
          <w:szCs w:val="24"/>
        </w:rPr>
        <w:t>, I’ll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0A5372F8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3E6E501D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I’d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you mig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29042EF8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08AB00B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I’m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alk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…</w:t>
      </w:r>
    </w:p>
    <w:p w14:paraId="03906892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560862F5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res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oday is …</w:t>
      </w:r>
    </w:p>
    <w:p w14:paraId="1AC93A81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34D6371D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I’d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190D1B9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26E94C33" w14:textId="77777777" w:rsidR="00602D58" w:rsidRDefault="003B79D5">
      <w:pPr>
        <w:ind w:left="11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●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I’d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p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main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my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  <w:szCs w:val="24"/>
        </w:rPr>
        <w:t>First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 cover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ed 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</w:p>
    <w:p w14:paraId="5F1D0529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775BDE6B" w14:textId="77777777" w:rsidR="00602D58" w:rsidRDefault="003B79D5">
      <w:pPr>
        <w:ind w:left="392"/>
        <w:rPr>
          <w:rFonts w:ascii="Calibri" w:eastAsia="Calibri" w:hAnsi="Calibri" w:cs="Calibri"/>
          <w:sz w:val="24"/>
          <w:szCs w:val="24"/>
        </w:rPr>
        <w:sectPr w:rsidR="00602D58">
          <w:pgSz w:w="12240" w:h="15840"/>
          <w:pgMar w:top="1020" w:right="1280" w:bottom="280" w:left="1300" w:header="710" w:footer="1012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ally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oked at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</w:t>
      </w:r>
    </w:p>
    <w:p w14:paraId="1A7097A0" w14:textId="77777777" w:rsidR="00602D58" w:rsidRDefault="00602D58">
      <w:pPr>
        <w:spacing w:line="200" w:lineRule="exact"/>
      </w:pPr>
    </w:p>
    <w:p w14:paraId="6C758633" w14:textId="77777777" w:rsidR="00602D58" w:rsidRDefault="00602D58">
      <w:pPr>
        <w:spacing w:before="14" w:line="200" w:lineRule="exact"/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02D58" w14:paraId="680F436F" w14:textId="77777777">
        <w:trPr>
          <w:trHeight w:hRule="exact" w:val="449"/>
        </w:trPr>
        <w:tc>
          <w:tcPr>
            <w:tcW w:w="9352" w:type="dxa"/>
            <w:gridSpan w:val="2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14:paraId="73AA51C1" w14:textId="77777777" w:rsidR="00602D58" w:rsidRDefault="003B79D5">
            <w:pPr>
              <w:spacing w:line="280" w:lineRule="exact"/>
              <w:ind w:left="29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FFFFFF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ras</w:t>
            </w:r>
            <w:r>
              <w:rPr>
                <w:rFonts w:ascii="Calibri" w:eastAsia="Calibri" w:hAnsi="Calibri" w:cs="Calibri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FFFFF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color w:val="FFFFFF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ion</w:t>
            </w:r>
          </w:p>
        </w:tc>
      </w:tr>
      <w:tr w:rsidR="00602D58" w14:paraId="713F30DD" w14:textId="77777777">
        <w:trPr>
          <w:trHeight w:hRule="exact" w:val="446"/>
        </w:trPr>
        <w:tc>
          <w:tcPr>
            <w:tcW w:w="467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2C9AEFF0" w14:textId="77777777" w:rsidR="00602D58" w:rsidRDefault="003B79D5">
            <w:pPr>
              <w:spacing w:line="280" w:lineRule="exact"/>
              <w:ind w:left="10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sen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n</w:t>
            </w:r>
          </w:p>
        </w:tc>
        <w:tc>
          <w:tcPr>
            <w:tcW w:w="467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4EF39245" w14:textId="77777777" w:rsidR="00602D58" w:rsidRDefault="003B79D5">
            <w:pPr>
              <w:spacing w:line="280" w:lineRule="exact"/>
              <w:ind w:left="1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Ex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ur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e</w:t>
            </w:r>
          </w:p>
        </w:tc>
      </w:tr>
      <w:tr w:rsidR="00602D58" w14:paraId="25B4A6F6" w14:textId="77777777">
        <w:trPr>
          <w:trHeight w:hRule="exact" w:val="1776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20427949" w14:textId="77777777" w:rsidR="00602D58" w:rsidRDefault="00602D58"/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3133A7AF" w14:textId="77777777" w:rsidR="00602D58" w:rsidRDefault="00602D58"/>
        </w:tc>
      </w:tr>
      <w:tr w:rsidR="00602D58" w14:paraId="2887B435" w14:textId="77777777">
        <w:trPr>
          <w:trHeight w:hRule="exact" w:val="43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1E7602A9" w14:textId="77777777" w:rsidR="00602D58" w:rsidRDefault="003B79D5">
            <w:pPr>
              <w:spacing w:line="280" w:lineRule="exact"/>
              <w:ind w:left="11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 t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mai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ts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3050D853" w14:textId="77777777" w:rsidR="00602D58" w:rsidRDefault="003B79D5">
            <w:pPr>
              <w:spacing w:line="280" w:lineRule="exact"/>
              <w:ind w:left="10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tro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ir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</w:p>
        </w:tc>
      </w:tr>
      <w:tr w:rsidR="00602D58" w14:paraId="1DE2D054" w14:textId="77777777">
        <w:trPr>
          <w:trHeight w:hRule="exact" w:val="177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791916BD" w14:textId="77777777" w:rsidR="00602D58" w:rsidRDefault="00602D58"/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528A476C" w14:textId="77777777" w:rsidR="00602D58" w:rsidRDefault="00602D58"/>
        </w:tc>
      </w:tr>
      <w:tr w:rsidR="00602D58" w14:paraId="2C0B8DD6" w14:textId="77777777">
        <w:trPr>
          <w:trHeight w:hRule="exact" w:val="43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215EF50B" w14:textId="77777777" w:rsidR="00602D58" w:rsidRDefault="003B79D5">
            <w:pPr>
              <w:spacing w:line="280" w:lineRule="exact"/>
              <w:ind w:left="15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Sho</w:t>
            </w:r>
            <w:r>
              <w:rPr>
                <w:rFonts w:ascii="Calibri" w:eastAsia="Calibri" w:hAnsi="Calibri" w:cs="Calibri"/>
                <w:b/>
                <w:color w:val="375F92"/>
                <w:spacing w:val="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 vis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52EB6842" w14:textId="77777777" w:rsidR="00602D58" w:rsidRDefault="003B79D5">
            <w:pPr>
              <w:spacing w:line="280" w:lineRule="exact"/>
              <w:ind w:left="9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ov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 on to t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xt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</w:p>
        </w:tc>
      </w:tr>
      <w:tr w:rsidR="00602D58" w14:paraId="2B1AA661" w14:textId="77777777">
        <w:trPr>
          <w:trHeight w:hRule="exact" w:val="177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524D06C2" w14:textId="77777777" w:rsidR="00602D58" w:rsidRDefault="00602D58"/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70092D45" w14:textId="77777777" w:rsidR="00602D58" w:rsidRDefault="00602D58"/>
        </w:tc>
      </w:tr>
      <w:tr w:rsidR="00602D58" w14:paraId="4734A413" w14:textId="77777777">
        <w:trPr>
          <w:trHeight w:hRule="exact" w:val="43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386DA9E3" w14:textId="77777777" w:rsidR="00602D58" w:rsidRDefault="003B79D5">
            <w:pPr>
              <w:spacing w:line="280" w:lineRule="exact"/>
              <w:ind w:left="9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rrin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t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621B2A5A" w14:textId="77777777" w:rsidR="00602D58" w:rsidRDefault="003B79D5">
            <w:pPr>
              <w:spacing w:line="280" w:lineRule="exact"/>
              <w:ind w:left="1646" w:right="164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mma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g</w:t>
            </w:r>
          </w:p>
        </w:tc>
      </w:tr>
      <w:tr w:rsidR="00602D58" w14:paraId="72327D80" w14:textId="77777777">
        <w:trPr>
          <w:trHeight w:hRule="exact" w:val="1778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49873D86" w14:textId="77777777" w:rsidR="00602D58" w:rsidRDefault="00602D58"/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6450289A" w14:textId="77777777" w:rsidR="00602D58" w:rsidRDefault="00602D58"/>
        </w:tc>
      </w:tr>
      <w:tr w:rsidR="00602D58" w14:paraId="5190B548" w14:textId="77777777">
        <w:trPr>
          <w:trHeight w:hRule="exact" w:val="439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16058460" w14:textId="77777777" w:rsidR="00602D58" w:rsidRDefault="003B79D5">
            <w:pPr>
              <w:spacing w:line="280" w:lineRule="exact"/>
              <w:ind w:left="1749" w:right="175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n</w:t>
            </w:r>
          </w:p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1F3"/>
          </w:tcPr>
          <w:p w14:paraId="6CB40780" w14:textId="77777777" w:rsidR="00602D58" w:rsidRDefault="003B79D5">
            <w:pPr>
              <w:spacing w:line="280" w:lineRule="exact"/>
              <w:ind w:left="14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color w:val="375F92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color w:val="375F92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color w:val="375F92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375F92"/>
                <w:sz w:val="24"/>
                <w:szCs w:val="24"/>
              </w:rPr>
              <w:t>s</w:t>
            </w:r>
          </w:p>
        </w:tc>
      </w:tr>
      <w:tr w:rsidR="00602D58" w14:paraId="3BDB0027" w14:textId="77777777">
        <w:trPr>
          <w:trHeight w:hRule="exact" w:val="1774"/>
        </w:trPr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378767B2" w14:textId="77777777" w:rsidR="00602D58" w:rsidRDefault="00602D58"/>
        </w:tc>
        <w:tc>
          <w:tcPr>
            <w:tcW w:w="467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60A1D7A7" w14:textId="77777777" w:rsidR="00602D58" w:rsidRDefault="00602D58"/>
        </w:tc>
      </w:tr>
    </w:tbl>
    <w:p w14:paraId="5BA1B3E1" w14:textId="77777777" w:rsidR="00602D58" w:rsidRDefault="00602D58">
      <w:pPr>
        <w:spacing w:before="3" w:line="160" w:lineRule="exact"/>
        <w:rPr>
          <w:sz w:val="17"/>
          <w:szCs w:val="17"/>
        </w:rPr>
      </w:pPr>
    </w:p>
    <w:p w14:paraId="657EA52A" w14:textId="77777777" w:rsidR="00602D58" w:rsidRDefault="00602D58">
      <w:pPr>
        <w:spacing w:line="200" w:lineRule="exact"/>
      </w:pPr>
    </w:p>
    <w:p w14:paraId="469321B6" w14:textId="77777777" w:rsidR="00602D58" w:rsidRDefault="00602D58">
      <w:pPr>
        <w:spacing w:line="200" w:lineRule="exact"/>
      </w:pPr>
    </w:p>
    <w:p w14:paraId="15811AB6" w14:textId="77777777" w:rsidR="00602D58" w:rsidRDefault="00602D58">
      <w:pPr>
        <w:spacing w:line="200" w:lineRule="exact"/>
      </w:pPr>
    </w:p>
    <w:p w14:paraId="14EA788F" w14:textId="77777777" w:rsidR="00602D58" w:rsidRDefault="00602D58">
      <w:pPr>
        <w:spacing w:line="200" w:lineRule="exact"/>
      </w:pPr>
    </w:p>
    <w:p w14:paraId="021FC185" w14:textId="77777777" w:rsidR="00602D58" w:rsidRDefault="00602D58">
      <w:pPr>
        <w:spacing w:line="200" w:lineRule="exact"/>
      </w:pPr>
    </w:p>
    <w:p w14:paraId="174FCE4E" w14:textId="77777777" w:rsidR="00602D58" w:rsidRDefault="00602D58">
      <w:pPr>
        <w:spacing w:line="200" w:lineRule="exact"/>
      </w:pPr>
    </w:p>
    <w:p w14:paraId="6BAA48A6" w14:textId="77777777" w:rsidR="00602D58" w:rsidRDefault="00602D58">
      <w:pPr>
        <w:spacing w:line="200" w:lineRule="exact"/>
      </w:pPr>
    </w:p>
    <w:p w14:paraId="7EB1EFA1" w14:textId="77777777" w:rsidR="00602D58" w:rsidRDefault="00000000">
      <w:pPr>
        <w:spacing w:before="12"/>
        <w:ind w:right="156"/>
        <w:jc w:val="right"/>
        <w:rPr>
          <w:rFonts w:ascii="Calibri" w:eastAsia="Calibri" w:hAnsi="Calibri" w:cs="Calibri"/>
          <w:sz w:val="22"/>
          <w:szCs w:val="22"/>
        </w:rPr>
        <w:sectPr w:rsidR="00602D58">
          <w:headerReference w:type="default" r:id="rId13"/>
          <w:footerReference w:type="default" r:id="rId14"/>
          <w:pgSz w:w="12240" w:h="15840"/>
          <w:pgMar w:top="1020" w:right="1280" w:bottom="280" w:left="1300" w:header="710" w:footer="0" w:gutter="0"/>
          <w:cols w:space="720"/>
        </w:sectPr>
      </w:pPr>
      <w:r>
        <w:pict w14:anchorId="4E06DF4B">
          <v:group id="_x0000_s2140" style="position:absolute;left:0;text-align:left;margin-left:77.65pt;margin-top:130.65pt;width:209.1pt;height:0;z-index:-251676672;mso-position-horizontal-relative:page;mso-position-vertical-relative:page" coordorigin="1553,2613" coordsize="4182,0">
            <v:shape id="_x0000_s2141" style="position:absolute;left:1553;top:2613;width:4182;height:0" coordorigin="1553,2613" coordsize="4182,0" path="m1553,2613r4182,e" filled="f" strokecolor="#375f92" strokeweight=".27489mm">
              <v:path arrowok="t"/>
            </v:shape>
            <w10:wrap anchorx="page" anchory="page"/>
          </v:group>
        </w:pict>
      </w:r>
      <w:r>
        <w:pict w14:anchorId="78B11A3B">
          <v:group id="_x0000_s2138" style="position:absolute;left:0;text-align:left;margin-left:311.45pt;margin-top:130.65pt;width:209.1pt;height:0;z-index:-251675648;mso-position-horizontal-relative:page;mso-position-vertical-relative:page" coordorigin="6229,2613" coordsize="4182,0">
            <v:shape id="_x0000_s2139" style="position:absolute;left:6229;top:2613;width:4182;height:0" coordorigin="6229,2613" coordsize="4182,0" path="m6229,2613r4182,e" filled="f" strokecolor="#375f92" strokeweight=".27489mm">
              <v:path arrowok="t"/>
            </v:shape>
            <w10:wrap anchorx="page" anchory="page"/>
          </v:group>
        </w:pict>
      </w:r>
      <w:r>
        <w:pict w14:anchorId="3D484F68">
          <v:group id="_x0000_s2136" style="position:absolute;left:0;text-align:left;margin-left:77.65pt;margin-top:152.6pt;width:209.1pt;height:0;z-index:-251674624;mso-position-horizontal-relative:page;mso-position-vertical-relative:page" coordorigin="1553,3052" coordsize="4182,0">
            <v:shape id="_x0000_s2137" style="position:absolute;left:1553;top:3052;width:4182;height:0" coordorigin="1553,3052" coordsize="4182,0" path="m1553,3052r4182,e" filled="f" strokecolor="#375f92" strokeweight=".27489mm">
              <v:path arrowok="t"/>
            </v:shape>
            <w10:wrap anchorx="page" anchory="page"/>
          </v:group>
        </w:pict>
      </w:r>
      <w:r>
        <w:pict w14:anchorId="1A1B19EE">
          <v:group id="_x0000_s2134" style="position:absolute;left:0;text-align:left;margin-left:311.45pt;margin-top:152.6pt;width:209.1pt;height:0;z-index:-251673600;mso-position-horizontal-relative:page;mso-position-vertical-relative:page" coordorigin="6229,3052" coordsize="4182,0">
            <v:shape id="_x0000_s2135" style="position:absolute;left:6229;top:3052;width:4182;height:0" coordorigin="6229,3052" coordsize="4182,0" path="m6229,3052r4182,e" filled="f" strokecolor="#375f92" strokeweight=".27489mm">
              <v:path arrowok="t"/>
            </v:shape>
            <w10:wrap anchorx="page" anchory="page"/>
          </v:group>
        </w:pict>
      </w:r>
      <w:r>
        <w:pict w14:anchorId="1CBE8E70">
          <v:group id="_x0000_s2132" style="position:absolute;left:0;text-align:left;margin-left:77.65pt;margin-top:174.55pt;width:209.1pt;height:0;z-index:-251672576;mso-position-horizontal-relative:page;mso-position-vertical-relative:page" coordorigin="1553,3491" coordsize="4182,0">
            <v:shape id="_x0000_s2133" style="position:absolute;left:1553;top:3491;width:4182;height:0" coordorigin="1553,3491" coordsize="4182,0" path="m1553,3491r4182,e" filled="f" strokecolor="#375f92" strokeweight=".27489mm">
              <v:path arrowok="t"/>
            </v:shape>
            <w10:wrap anchorx="page" anchory="page"/>
          </v:group>
        </w:pict>
      </w:r>
      <w:r>
        <w:pict w14:anchorId="556B2365">
          <v:group id="_x0000_s2130" style="position:absolute;left:0;text-align:left;margin-left:311.45pt;margin-top:174.55pt;width:209.1pt;height:0;z-index:-251671552;mso-position-horizontal-relative:page;mso-position-vertical-relative:page" coordorigin="6229,3491" coordsize="4182,0">
            <v:shape id="_x0000_s2131" style="position:absolute;left:6229;top:3491;width:4182;height:0" coordorigin="6229,3491" coordsize="4182,0" path="m6229,3491r4182,e" filled="f" strokecolor="#375f92" strokeweight=".27489mm">
              <v:path arrowok="t"/>
            </v:shape>
            <w10:wrap anchorx="page" anchory="page"/>
          </v:group>
        </w:pict>
      </w:r>
      <w:r>
        <w:pict w14:anchorId="0A39C930">
          <v:group id="_x0000_s2127" style="position:absolute;left:0;text-align:left;margin-left:77.25pt;margin-top:196.15pt;width:210pt;height:.8pt;z-index:-251670528;mso-position-horizontal-relative:page;mso-position-vertical-relative:page" coordorigin="1545,3923" coordsize="4200,16">
            <v:shape id="_x0000_s2129" style="position:absolute;left:1553;top:3931;width:2868;height:0" coordorigin="1553,3931" coordsize="2868,0" path="m1553,3931r2868,e" filled="f" strokecolor="#375f92" strokeweight=".27489mm">
              <v:path arrowok="t"/>
            </v:shape>
            <v:shape id="_x0000_s2128" style="position:absolute;left:4424;top:3931;width:1314;height:0" coordorigin="4424,3931" coordsize="1314,0" path="m4424,3931r1314,e" filled="f" strokecolor="#375f92" strokeweight=".27489mm">
              <v:path arrowok="t"/>
            </v:shape>
            <w10:wrap anchorx="page" anchory="page"/>
          </v:group>
        </w:pict>
      </w:r>
      <w:r>
        <w:pict w14:anchorId="65E7F4B3">
          <v:group id="_x0000_s2124" style="position:absolute;left:0;text-align:left;margin-left:311.05pt;margin-top:196.15pt;width:209.95pt;height:.8pt;z-index:-251669504;mso-position-horizontal-relative:page;mso-position-vertical-relative:page" coordorigin="6221,3923" coordsize="4199,16">
            <v:shape id="_x0000_s2126" style="position:absolute;left:6229;top:3931;width:1316;height:0" coordorigin="6229,3931" coordsize="1316,0" path="m6229,3931r1316,e" filled="f" strokecolor="#375f92" strokeweight=".27489mm">
              <v:path arrowok="t"/>
            </v:shape>
            <v:shape id="_x0000_s2125" style="position:absolute;left:7547;top:3931;width:2865;height:0" coordorigin="7547,3931" coordsize="2865,0" path="m7547,3931r2865,e" filled="f" strokecolor="#375f92" strokeweight=".27489mm">
              <v:path arrowok="t"/>
            </v:shape>
            <w10:wrap anchorx="page" anchory="page"/>
          </v:group>
        </w:pict>
      </w:r>
      <w:r>
        <w:pict w14:anchorId="0EA3750F">
          <v:group id="_x0000_s2122" style="position:absolute;left:0;text-align:left;margin-left:77.65pt;margin-top:241.55pt;width:209.1pt;height:0;z-index:-251668480;mso-position-horizontal-relative:page;mso-position-vertical-relative:page" coordorigin="1553,4831" coordsize="4182,0">
            <v:shape id="_x0000_s2123" style="position:absolute;left:1553;top:4831;width:4182;height:0" coordorigin="1553,4831" coordsize="4182,0" path="m1553,4831r4182,e" filled="f" strokecolor="#375f92" strokeweight=".27489mm">
              <v:path arrowok="t"/>
            </v:shape>
            <w10:wrap anchorx="page" anchory="page"/>
          </v:group>
        </w:pict>
      </w:r>
      <w:r>
        <w:pict w14:anchorId="2FCE87DB">
          <v:group id="_x0000_s2120" style="position:absolute;left:0;text-align:left;margin-left:311.45pt;margin-top:241.55pt;width:209.1pt;height:0;z-index:-251667456;mso-position-horizontal-relative:page;mso-position-vertical-relative:page" coordorigin="6229,4831" coordsize="4182,0">
            <v:shape id="_x0000_s2121" style="position:absolute;left:6229;top:4831;width:4182;height:0" coordorigin="6229,4831" coordsize="4182,0" path="m6229,4831r4182,e" filled="f" strokecolor="#375f92" strokeweight=".27489mm">
              <v:path arrowok="t"/>
            </v:shape>
            <w10:wrap anchorx="page" anchory="page"/>
          </v:group>
        </w:pict>
      </w:r>
      <w:r>
        <w:pict w14:anchorId="213EBA5F">
          <v:group id="_x0000_s2118" style="position:absolute;left:0;text-align:left;margin-left:77.65pt;margin-top:263.5pt;width:209.1pt;height:0;z-index:-251666432;mso-position-horizontal-relative:page;mso-position-vertical-relative:page" coordorigin="1553,5270" coordsize="4182,0">
            <v:shape id="_x0000_s2119" style="position:absolute;left:1553;top:5270;width:4182;height:0" coordorigin="1553,5270" coordsize="4182,0" path="m1553,5270r4182,e" filled="f" strokecolor="#375f92" strokeweight=".27489mm">
              <v:path arrowok="t"/>
            </v:shape>
            <w10:wrap anchorx="page" anchory="page"/>
          </v:group>
        </w:pict>
      </w:r>
      <w:r>
        <w:pict w14:anchorId="7E8091DE">
          <v:group id="_x0000_s2115" style="position:absolute;left:0;text-align:left;margin-left:311.05pt;margin-top:263.15pt;width:209.95pt;height:.8pt;z-index:-251665408;mso-position-horizontal-relative:page;mso-position-vertical-relative:page" coordorigin="6221,5263" coordsize="4199,16">
            <v:shape id="_x0000_s2117" style="position:absolute;left:6229;top:5270;width:1316;height:0" coordorigin="6229,5270" coordsize="1316,0" path="m6229,5270r1316,e" filled="f" strokecolor="#375f92" strokeweight=".27489mm">
              <v:path arrowok="t"/>
            </v:shape>
            <v:shape id="_x0000_s2116" style="position:absolute;left:7547;top:5270;width:2865;height:0" coordorigin="7547,5270" coordsize="2865,0" path="m7547,5270r2865,e" filled="f" strokecolor="#375f92" strokeweight=".27489mm">
              <v:path arrowok="t"/>
            </v:shape>
            <w10:wrap anchorx="page" anchory="page"/>
          </v:group>
        </w:pict>
      </w:r>
      <w:r>
        <w:pict w14:anchorId="2568FD2B">
          <v:group id="_x0000_s2113" style="position:absolute;left:0;text-align:left;margin-left:77.65pt;margin-top:285.5pt;width:209.1pt;height:0;z-index:-251664384;mso-position-horizontal-relative:page;mso-position-vertical-relative:page" coordorigin="1553,5710" coordsize="4182,0">
            <v:shape id="_x0000_s2114" style="position:absolute;left:1553;top:5710;width:4182;height:0" coordorigin="1553,5710" coordsize="4182,0" path="m1553,5710r4182,e" filled="f" strokecolor="#375f92" strokeweight=".27489mm">
              <v:path arrowok="t"/>
            </v:shape>
            <w10:wrap anchorx="page" anchory="page"/>
          </v:group>
        </w:pict>
      </w:r>
      <w:r>
        <w:pict w14:anchorId="47C5167D">
          <v:group id="_x0000_s2111" style="position:absolute;left:0;text-align:left;margin-left:311.45pt;margin-top:285.5pt;width:209.1pt;height:0;z-index:-251663360;mso-position-horizontal-relative:page;mso-position-vertical-relative:page" coordorigin="6229,5710" coordsize="4182,0">
            <v:shape id="_x0000_s2112" style="position:absolute;left:6229;top:5710;width:4182;height:0" coordorigin="6229,5710" coordsize="4182,0" path="m6229,5710r4182,e" filled="f" strokecolor="#375f92" strokeweight=".27489mm">
              <v:path arrowok="t"/>
            </v:shape>
            <w10:wrap anchorx="page" anchory="page"/>
          </v:group>
        </w:pict>
      </w:r>
      <w:r>
        <w:pict w14:anchorId="6EFC9844">
          <v:group id="_x0000_s2109" style="position:absolute;left:0;text-align:left;margin-left:77.65pt;margin-top:307.45pt;width:209.15pt;height:0;z-index:-251662336;mso-position-horizontal-relative:page;mso-position-vertical-relative:page" coordorigin="1553,6149" coordsize="4183,0">
            <v:shape id="_x0000_s2110" style="position:absolute;left:1553;top:6149;width:4183;height:0" coordorigin="1553,6149" coordsize="4183,0" path="m1553,6149r4184,e" filled="f" strokecolor="#375f92" strokeweight=".27489mm">
              <v:path arrowok="t"/>
            </v:shape>
            <w10:wrap anchorx="page" anchory="page"/>
          </v:group>
        </w:pict>
      </w:r>
      <w:r>
        <w:pict w14:anchorId="6B6A6741">
          <v:group id="_x0000_s2107" style="position:absolute;left:0;text-align:left;margin-left:311.45pt;margin-top:307.45pt;width:209.1pt;height:0;z-index:-251661312;mso-position-horizontal-relative:page;mso-position-vertical-relative:page" coordorigin="6229,6149" coordsize="4182,0">
            <v:shape id="_x0000_s2108" style="position:absolute;left:6229;top:6149;width:4182;height:0" coordorigin="6229,6149" coordsize="4182,0" path="m6229,6149r4182,e" filled="f" strokecolor="#375f92" strokeweight=".27489mm">
              <v:path arrowok="t"/>
            </v:shape>
            <w10:wrap anchorx="page" anchory="page"/>
          </v:group>
        </w:pict>
      </w:r>
      <w:r>
        <w:pict w14:anchorId="6C0820DF">
          <v:group id="_x0000_s2105" style="position:absolute;left:0;text-align:left;margin-left:77.65pt;margin-top:352.3pt;width:209.1pt;height:0;z-index:-251660288;mso-position-horizontal-relative:page;mso-position-vertical-relative:page" coordorigin="1553,7046" coordsize="4182,0">
            <v:shape id="_x0000_s2106" style="position:absolute;left:1553;top:7046;width:4182;height:0" coordorigin="1553,7046" coordsize="4182,0" path="m1553,7046r4182,e" filled="f" strokecolor="#375f92" strokeweight=".27489mm">
              <v:path arrowok="t"/>
            </v:shape>
            <w10:wrap anchorx="page" anchory="page"/>
          </v:group>
        </w:pict>
      </w:r>
      <w:r>
        <w:pict w14:anchorId="0EE1F962">
          <v:group id="_x0000_s2103" style="position:absolute;left:0;text-align:left;margin-left:311.45pt;margin-top:352.3pt;width:209.1pt;height:0;z-index:-251659264;mso-position-horizontal-relative:page;mso-position-vertical-relative:page" coordorigin="6229,7046" coordsize="4182,0">
            <v:shape id="_x0000_s2104" style="position:absolute;left:6229;top:7046;width:4182;height:0" coordorigin="6229,7046" coordsize="4182,0" path="m6229,7046r4182,e" filled="f" strokecolor="#375f92" strokeweight=".27489mm">
              <v:path arrowok="t"/>
            </v:shape>
            <w10:wrap anchorx="page" anchory="page"/>
          </v:group>
        </w:pict>
      </w:r>
      <w:r>
        <w:pict w14:anchorId="0E28ED83">
          <v:group id="_x0000_s2101" style="position:absolute;left:0;text-align:left;margin-left:77.65pt;margin-top:374.4pt;width:209.1pt;height:0;z-index:-251658240;mso-position-horizontal-relative:page;mso-position-vertical-relative:page" coordorigin="1553,7488" coordsize="4182,0">
            <v:shape id="_x0000_s2102" style="position:absolute;left:1553;top:7488;width:4182;height:0" coordorigin="1553,7488" coordsize="4182,0" path="m1553,7488r4182,e" filled="f" strokecolor="#375f92" strokeweight=".27489mm">
              <v:path arrowok="t"/>
            </v:shape>
            <w10:wrap anchorx="page" anchory="page"/>
          </v:group>
        </w:pict>
      </w:r>
      <w:r>
        <w:pict w14:anchorId="532C63F3">
          <v:group id="_x0000_s2099" style="position:absolute;left:0;text-align:left;margin-left:311.45pt;margin-top:374.4pt;width:209.1pt;height:0;z-index:-251657216;mso-position-horizontal-relative:page;mso-position-vertical-relative:page" coordorigin="6229,7488" coordsize="4182,0">
            <v:shape id="_x0000_s2100" style="position:absolute;left:6229;top:7488;width:4182;height:0" coordorigin="6229,7488" coordsize="4182,0" path="m6229,7488r4182,e" filled="f" strokecolor="#375f92" strokeweight=".27489mm">
              <v:path arrowok="t"/>
            </v:shape>
            <w10:wrap anchorx="page" anchory="page"/>
          </v:group>
        </w:pict>
      </w:r>
      <w:r>
        <w:pict w14:anchorId="6903454E">
          <v:group id="_x0000_s2097" style="position:absolute;left:0;text-align:left;margin-left:77.65pt;margin-top:396.35pt;width:209.1pt;height:0;z-index:-251656192;mso-position-horizontal-relative:page;mso-position-vertical-relative:page" coordorigin="1553,7927" coordsize="4182,0">
            <v:shape id="_x0000_s2098" style="position:absolute;left:1553;top:7927;width:4182;height:0" coordorigin="1553,7927" coordsize="4182,0" path="m1553,7927r4183,e" filled="f" strokecolor="#375f92" strokeweight=".27489mm">
              <v:path arrowok="t"/>
            </v:shape>
            <w10:wrap anchorx="page" anchory="page"/>
          </v:group>
        </w:pict>
      </w:r>
      <w:r>
        <w:pict w14:anchorId="3D86ADFC">
          <v:group id="_x0000_s2095" style="position:absolute;left:0;text-align:left;margin-left:311.45pt;margin-top:-332pt;width:209.1pt;height:0;z-index:-251655168;mso-position-horizontal-relative:page" coordorigin="6229,-6640" coordsize="4182,0">
            <v:shape id="_x0000_s2096" style="position:absolute;left:6229;top:-6640;width:4182;height:0" coordorigin="6229,-6640" coordsize="4182,0" path="m6229,-6640r4182,e" filled="f" strokecolor="#375f92" strokeweight=".27489mm">
              <v:path arrowok="t"/>
            </v:shape>
            <w10:wrap anchorx="page"/>
          </v:group>
        </w:pict>
      </w:r>
      <w:r>
        <w:pict w14:anchorId="72CD5E8E">
          <v:group id="_x0000_s2093" style="position:absolute;left:0;text-align:left;margin-left:77.65pt;margin-top:418.3pt;width:209.15pt;height:0;z-index:-251654144;mso-position-horizontal-relative:page;mso-position-vertical-relative:page" coordorigin="1553,8366" coordsize="4183,0">
            <v:shape id="_x0000_s2094" style="position:absolute;left:1553;top:8366;width:4183;height:0" coordorigin="1553,8366" coordsize="4183,0" path="m1553,8366r4184,e" filled="f" strokecolor="#375f92" strokeweight=".27544mm">
              <v:path arrowok="t"/>
            </v:shape>
            <w10:wrap anchorx="page" anchory="page"/>
          </v:group>
        </w:pict>
      </w:r>
      <w:r>
        <w:pict w14:anchorId="4BB16EC3">
          <v:group id="_x0000_s2091" style="position:absolute;left:0;text-align:left;margin-left:311.45pt;margin-top:-310.05pt;width:209.15pt;height:0;z-index:-251653120;mso-position-horizontal-relative:page" coordorigin="6229,-6201" coordsize="4183,0">
            <v:shape id="_x0000_s2092" style="position:absolute;left:6229;top:-6201;width:4183;height:0" coordorigin="6229,-6201" coordsize="4183,0" path="m6229,-6201r4183,e" filled="f" strokecolor="#375f92" strokeweight=".27544mm">
              <v:path arrowok="t"/>
            </v:shape>
            <w10:wrap anchorx="page"/>
          </v:group>
        </w:pict>
      </w:r>
      <w:r>
        <w:pict w14:anchorId="70F30E5F">
          <v:group id="_x0000_s2089" style="position:absolute;left:0;text-align:left;margin-left:77.65pt;margin-top:463.2pt;width:209.1pt;height:0;z-index:-251652096;mso-position-horizontal-relative:page;mso-position-vertical-relative:page" coordorigin="1553,9264" coordsize="4182,0">
            <v:shape id="_x0000_s2090" style="position:absolute;left:1553;top:9264;width:4182;height:0" coordorigin="1553,9264" coordsize="4182,0" path="m1553,9264r4182,e" filled="f" strokecolor="#375f92" strokeweight=".27489mm">
              <v:path arrowok="t"/>
            </v:shape>
            <w10:wrap anchorx="page" anchory="page"/>
          </v:group>
        </w:pict>
      </w:r>
      <w:r>
        <w:pict w14:anchorId="377B430E">
          <v:group id="_x0000_s2087" style="position:absolute;left:0;text-align:left;margin-left:311.45pt;margin-top:-265.15pt;width:209.1pt;height:0;z-index:-251651072;mso-position-horizontal-relative:page" coordorigin="6229,-5303" coordsize="4182,0">
            <v:shape id="_x0000_s2088" style="position:absolute;left:6229;top:-5303;width:4182;height:0" coordorigin="6229,-5303" coordsize="4182,0" path="m6229,-5303r4182,e" filled="f" strokecolor="#375f92" strokeweight=".27489mm">
              <v:path arrowok="t"/>
            </v:shape>
            <w10:wrap anchorx="page"/>
          </v:group>
        </w:pict>
      </w:r>
      <w:r>
        <w:pict w14:anchorId="0EC84356">
          <v:group id="_x0000_s2085" style="position:absolute;left:0;text-align:left;margin-left:77.65pt;margin-top:485.2pt;width:209.1pt;height:0;z-index:-251650048;mso-position-horizontal-relative:page;mso-position-vertical-relative:page" coordorigin="1553,9704" coordsize="4182,0">
            <v:shape id="_x0000_s2086" style="position:absolute;left:1553;top:9704;width:4182;height:0" coordorigin="1553,9704" coordsize="4182,0" path="m1553,9704r4182,e" filled="f" strokecolor="#375f92" strokeweight=".27489mm">
              <v:path arrowok="t"/>
            </v:shape>
            <w10:wrap anchorx="page" anchory="page"/>
          </v:group>
        </w:pict>
      </w:r>
      <w:r>
        <w:pict w14:anchorId="33CBE627">
          <v:group id="_x0000_s2083" style="position:absolute;left:0;text-align:left;margin-left:311.45pt;margin-top:-243.2pt;width:209.1pt;height:0;z-index:-251649024;mso-position-horizontal-relative:page" coordorigin="6229,-4864" coordsize="4182,0">
            <v:shape id="_x0000_s2084" style="position:absolute;left:6229;top:-4864;width:4182;height:0" coordorigin="6229,-4864" coordsize="4182,0" path="m6229,-4864r4182,e" filled="f" strokecolor="#375f92" strokeweight=".27489mm">
              <v:path arrowok="t"/>
            </v:shape>
            <w10:wrap anchorx="page"/>
          </v:group>
        </w:pict>
      </w:r>
      <w:r>
        <w:pict w14:anchorId="30492A94">
          <v:group id="_x0000_s2081" style="position:absolute;left:0;text-align:left;margin-left:77.65pt;margin-top:507.25pt;width:209.1pt;height:0;z-index:-251648000;mso-position-horizontal-relative:page;mso-position-vertical-relative:page" coordorigin="1553,10145" coordsize="4182,0">
            <v:shape id="_x0000_s2082" style="position:absolute;left:1553;top:10145;width:4182;height:0" coordorigin="1553,10145" coordsize="4182,0" path="m1553,10145r4182,e" filled="f" strokecolor="#375f92" strokeweight=".27489mm">
              <v:path arrowok="t"/>
            </v:shape>
            <w10:wrap anchorx="page" anchory="page"/>
          </v:group>
        </w:pict>
      </w:r>
      <w:r>
        <w:pict w14:anchorId="01F34364">
          <v:group id="_x0000_s2079" style="position:absolute;left:0;text-align:left;margin-left:311.45pt;margin-top:-221.1pt;width:209.1pt;height:0;z-index:-251646976;mso-position-horizontal-relative:page" coordorigin="6229,-4422" coordsize="4182,0">
            <v:shape id="_x0000_s2080" style="position:absolute;left:6229;top:-4422;width:4182;height:0" coordorigin="6229,-4422" coordsize="4182,0" path="m6229,-4422r4182,e" filled="f" strokecolor="#375f92" strokeweight=".27489mm">
              <v:path arrowok="t"/>
            </v:shape>
            <w10:wrap anchorx="page"/>
          </v:group>
        </w:pict>
      </w:r>
      <w:r>
        <w:pict w14:anchorId="6C6CFBB6">
          <v:group id="_x0000_s2077" style="position:absolute;left:0;text-align:left;margin-left:77.65pt;margin-top:529.2pt;width:209.1pt;height:0;z-index:-251645952;mso-position-horizontal-relative:page;mso-position-vertical-relative:page" coordorigin="1553,10584" coordsize="4182,0">
            <v:shape id="_x0000_s2078" style="position:absolute;left:1553;top:10584;width:4182;height:0" coordorigin="1553,10584" coordsize="4182,0" path="m1553,10584r4182,e" filled="f" strokecolor="#375f92" strokeweight=".27489mm">
              <v:path arrowok="t"/>
            </v:shape>
            <w10:wrap anchorx="page" anchory="page"/>
          </v:group>
        </w:pict>
      </w:r>
      <w:r>
        <w:pict w14:anchorId="2C0171A7">
          <v:group id="_x0000_s2075" style="position:absolute;left:0;text-align:left;margin-left:311.45pt;margin-top:-199.15pt;width:209.1pt;height:0;z-index:-251644928;mso-position-horizontal-relative:page" coordorigin="6229,-3983" coordsize="4182,0">
            <v:shape id="_x0000_s2076" style="position:absolute;left:6229;top:-3983;width:4182;height:0" coordorigin="6229,-3983" coordsize="4182,0" path="m6229,-3983r4182,e" filled="f" strokecolor="#375f92" strokeweight=".27489mm">
              <v:path arrowok="t"/>
            </v:shape>
            <w10:wrap anchorx="page"/>
          </v:group>
        </w:pict>
      </w:r>
      <w:r>
        <w:pict w14:anchorId="4E71D9E0">
          <v:group id="_x0000_s2073" style="position:absolute;left:0;text-align:left;margin-left:77.65pt;margin-top:574.1pt;width:209.1pt;height:0;z-index:-251643904;mso-position-horizontal-relative:page;mso-position-vertical-relative:page" coordorigin="1553,11482" coordsize="4182,0">
            <v:shape id="_x0000_s2074" style="position:absolute;left:1553;top:11482;width:4182;height:0" coordorigin="1553,11482" coordsize="4182,0" path="m1553,11482r4183,e" filled="f" strokecolor="#375f92" strokeweight=".27489mm">
              <v:path arrowok="t"/>
            </v:shape>
            <w10:wrap anchorx="page" anchory="page"/>
          </v:group>
        </w:pict>
      </w:r>
      <w:r>
        <w:pict w14:anchorId="00C047C9">
          <v:group id="_x0000_s2071" style="position:absolute;left:0;text-align:left;margin-left:311.45pt;margin-top:-154.3pt;width:209.1pt;height:0;z-index:-251642880;mso-position-horizontal-relative:page" coordorigin="6229,-3086" coordsize="4182,0">
            <v:shape id="_x0000_s2072" style="position:absolute;left:6229;top:-3086;width:4182;height:0" coordorigin="6229,-3086" coordsize="4182,0" path="m6229,-3086r4182,e" filled="f" strokecolor="#375f92" strokeweight=".27489mm">
              <v:path arrowok="t"/>
            </v:shape>
            <w10:wrap anchorx="page"/>
          </v:group>
        </w:pict>
      </w:r>
      <w:r>
        <w:pict w14:anchorId="6B8EA297">
          <v:group id="_x0000_s2069" style="position:absolute;left:0;text-align:left;margin-left:77.65pt;margin-top:596.1pt;width:209.1pt;height:0;z-index:-251641856;mso-position-horizontal-relative:page;mso-position-vertical-relative:page" coordorigin="1553,11922" coordsize="4182,0">
            <v:shape id="_x0000_s2070" style="position:absolute;left:1553;top:11922;width:4182;height:0" coordorigin="1553,11922" coordsize="4182,0" path="m1553,11922r4182,e" filled="f" strokecolor="#375f92" strokeweight=".27489mm">
              <v:path arrowok="t"/>
            </v:shape>
            <w10:wrap anchorx="page" anchory="page"/>
          </v:group>
        </w:pict>
      </w:r>
      <w:r>
        <w:pict w14:anchorId="5A005A04">
          <v:group id="_x0000_s2067" style="position:absolute;left:0;text-align:left;margin-left:311.45pt;margin-top:-132.3pt;width:209.1pt;height:0;z-index:-251640832;mso-position-horizontal-relative:page" coordorigin="6229,-2646" coordsize="4182,0">
            <v:shape id="_x0000_s2068" style="position:absolute;left:6229;top:-2646;width:4182;height:0" coordorigin="6229,-2646" coordsize="4182,0" path="m6229,-2646r4182,e" filled="f" strokecolor="#375f92" strokeweight=".27489mm">
              <v:path arrowok="t"/>
            </v:shape>
            <w10:wrap anchorx="page"/>
          </v:group>
        </w:pict>
      </w:r>
      <w:r>
        <w:pict w14:anchorId="5A8A24B1">
          <v:group id="_x0000_s2065" style="position:absolute;left:0;text-align:left;margin-left:77.65pt;margin-top:618.05pt;width:209.1pt;height:0;z-index:-251639808;mso-position-horizontal-relative:page;mso-position-vertical-relative:page" coordorigin="1553,12361" coordsize="4182,0">
            <v:shape id="_x0000_s2066" style="position:absolute;left:1553;top:12361;width:4182;height:0" coordorigin="1553,12361" coordsize="4182,0" path="m1553,12361r4182,e" filled="f" strokecolor="#375f92" strokeweight=".27489mm">
              <v:path arrowok="t"/>
            </v:shape>
            <w10:wrap anchorx="page" anchory="page"/>
          </v:group>
        </w:pict>
      </w:r>
      <w:r>
        <w:pict w14:anchorId="00AE80F5">
          <v:group id="_x0000_s2062" style="position:absolute;left:0;text-align:left;margin-left:311.05pt;margin-top:-110.7pt;width:209.95pt;height:.8pt;z-index:-251638784;mso-position-horizontal-relative:page" coordorigin="6221,-2214" coordsize="4199,16">
            <v:shape id="_x0000_s2064" style="position:absolute;left:6229;top:-2207;width:1316;height:0" coordorigin="6229,-2207" coordsize="1316,0" path="m6229,-2207r1316,e" filled="f" strokecolor="#375f92" strokeweight=".27489mm">
              <v:path arrowok="t"/>
            </v:shape>
            <v:shape id="_x0000_s2063" style="position:absolute;left:7547;top:-2207;width:2865;height:0" coordorigin="7547,-2207" coordsize="2865,0" path="m7547,-2207r2865,e" filled="f" strokecolor="#375f92" strokeweight=".27489mm">
              <v:path arrowok="t"/>
            </v:shape>
            <w10:wrap anchorx="page"/>
          </v:group>
        </w:pict>
      </w:r>
      <w:r>
        <w:pict w14:anchorId="4195E4A3">
          <v:group id="_x0000_s2060" style="position:absolute;left:0;text-align:left;margin-left:77.65pt;margin-top:640pt;width:209.1pt;height:0;z-index:-251637760;mso-position-horizontal-relative:page;mso-position-vertical-relative:page" coordorigin="1553,12800" coordsize="4182,0">
            <v:shape id="_x0000_s2061" style="position:absolute;left:1553;top:12800;width:4182;height:0" coordorigin="1553,12800" coordsize="4182,0" path="m1553,12800r4182,e" filled="f" strokecolor="#375f92" strokeweight=".27489mm">
              <v:path arrowok="t"/>
            </v:shape>
            <w10:wrap anchorx="page" anchory="page"/>
          </v:group>
        </w:pict>
      </w:r>
      <w:r>
        <w:pict w14:anchorId="2E710C72">
          <v:group id="_x0000_s2058" style="position:absolute;left:0;text-align:left;margin-left:311.45pt;margin-top:-88.35pt;width:209.1pt;height:0;z-index:-251636736;mso-position-horizontal-relative:page" coordorigin="6229,-1767" coordsize="4182,0">
            <v:shape id="_x0000_s2059" style="position:absolute;left:6229;top:-1767;width:4182;height:0" coordorigin="6229,-1767" coordsize="4182,0" path="m6229,-1767r4182,e" filled="f" strokecolor="#375f92" strokeweight=".27489mm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b/>
          <w:color w:val="4471C4"/>
          <w:sz w:val="22"/>
          <w:szCs w:val="22"/>
        </w:rPr>
        <w:t>P</w:t>
      </w:r>
      <w:r w:rsidR="003B79D5">
        <w:rPr>
          <w:rFonts w:ascii="Calibri" w:eastAsia="Calibri" w:hAnsi="Calibri" w:cs="Calibri"/>
          <w:b/>
          <w:color w:val="4471C4"/>
          <w:spacing w:val="-1"/>
          <w:sz w:val="22"/>
          <w:szCs w:val="22"/>
        </w:rPr>
        <w:t>a</w:t>
      </w:r>
      <w:r w:rsidR="003B79D5">
        <w:rPr>
          <w:rFonts w:ascii="Calibri" w:eastAsia="Calibri" w:hAnsi="Calibri" w:cs="Calibri"/>
          <w:b/>
          <w:color w:val="4471C4"/>
          <w:spacing w:val="1"/>
          <w:sz w:val="22"/>
          <w:szCs w:val="22"/>
        </w:rPr>
        <w:t>g</w:t>
      </w:r>
      <w:r w:rsidR="003B79D5">
        <w:rPr>
          <w:rFonts w:ascii="Calibri" w:eastAsia="Calibri" w:hAnsi="Calibri" w:cs="Calibri"/>
          <w:b/>
          <w:color w:val="4471C4"/>
          <w:sz w:val="22"/>
          <w:szCs w:val="22"/>
        </w:rPr>
        <w:t>e</w:t>
      </w:r>
      <w:r w:rsidR="003B79D5">
        <w:rPr>
          <w:rFonts w:ascii="Calibri" w:eastAsia="Calibri" w:hAnsi="Calibri" w:cs="Calibri"/>
          <w:b/>
          <w:color w:val="4471C4"/>
          <w:spacing w:val="-1"/>
          <w:sz w:val="22"/>
          <w:szCs w:val="22"/>
        </w:rPr>
        <w:t xml:space="preserve"> </w:t>
      </w:r>
      <w:r w:rsidR="003B79D5">
        <w:rPr>
          <w:rFonts w:ascii="Calibri" w:eastAsia="Calibri" w:hAnsi="Calibri" w:cs="Calibri"/>
          <w:b/>
          <w:color w:val="4471C4"/>
          <w:sz w:val="22"/>
          <w:szCs w:val="22"/>
        </w:rPr>
        <w:t xml:space="preserve">| </w:t>
      </w:r>
      <w:r w:rsidR="003B79D5">
        <w:rPr>
          <w:rFonts w:ascii="Calibri" w:eastAsia="Calibri" w:hAnsi="Calibri" w:cs="Calibri"/>
          <w:b/>
          <w:color w:val="4471C4"/>
          <w:spacing w:val="1"/>
          <w:sz w:val="22"/>
          <w:szCs w:val="22"/>
        </w:rPr>
        <w:t>25</w:t>
      </w:r>
    </w:p>
    <w:p w14:paraId="0B42DFEA" w14:textId="77777777" w:rsidR="00602D58" w:rsidRDefault="00602D58">
      <w:pPr>
        <w:spacing w:line="200" w:lineRule="exact"/>
      </w:pPr>
    </w:p>
    <w:p w14:paraId="1F94C131" w14:textId="77777777" w:rsidR="00602D58" w:rsidRDefault="00602D58">
      <w:pPr>
        <w:spacing w:before="20" w:line="200" w:lineRule="exact"/>
      </w:pPr>
    </w:p>
    <w:p w14:paraId="28C43C95" w14:textId="77777777" w:rsidR="00602D58" w:rsidRDefault="002C67B2">
      <w:pPr>
        <w:ind w:left="1526"/>
      </w:pPr>
      <w:r>
        <w:pict w14:anchorId="41F73E71">
          <v:shape id="_x0000_i1025" type="#_x0000_t75" style="width:329pt;height:521.5pt">
            <v:imagedata r:id="rId15" o:title=""/>
          </v:shape>
        </w:pict>
      </w:r>
    </w:p>
    <w:p w14:paraId="0B54FA6C" w14:textId="77777777" w:rsidR="00602D58" w:rsidRDefault="00602D58">
      <w:pPr>
        <w:spacing w:before="8" w:line="120" w:lineRule="exact"/>
        <w:rPr>
          <w:sz w:val="13"/>
          <w:szCs w:val="13"/>
        </w:rPr>
      </w:pPr>
    </w:p>
    <w:p w14:paraId="5617AFFD" w14:textId="77777777" w:rsidR="00602D58" w:rsidRDefault="003B79D5">
      <w:pPr>
        <w:spacing w:before="7"/>
        <w:ind w:left="4257" w:right="42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Pic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2.5</w:t>
      </w:r>
    </w:p>
    <w:p w14:paraId="65C763EF" w14:textId="77777777" w:rsidR="00602D58" w:rsidRDefault="00602D58">
      <w:pPr>
        <w:spacing w:before="5" w:line="100" w:lineRule="exact"/>
        <w:rPr>
          <w:sz w:val="10"/>
          <w:szCs w:val="10"/>
        </w:rPr>
      </w:pPr>
    </w:p>
    <w:p w14:paraId="2D51BEA9" w14:textId="77777777" w:rsidR="00602D58" w:rsidRDefault="00602D58">
      <w:pPr>
        <w:spacing w:line="200" w:lineRule="exact"/>
      </w:pPr>
    </w:p>
    <w:p w14:paraId="340C3662" w14:textId="77777777" w:rsidR="00602D58" w:rsidRDefault="003B79D5">
      <w:pPr>
        <w:spacing w:line="360" w:lineRule="auto"/>
        <w:ind w:left="140" w:right="423"/>
        <w:rPr>
          <w:rFonts w:ascii="Calibri" w:eastAsia="Calibri" w:hAnsi="Calibri" w:cs="Calibri"/>
          <w:sz w:val="24"/>
          <w:szCs w:val="24"/>
        </w:rPr>
        <w:sectPr w:rsidR="00602D58">
          <w:footerReference w:type="default" r:id="rId16"/>
          <w:pgSz w:w="12240" w:h="15840"/>
          <w:pgMar w:top="1020" w:right="1280" w:bottom="280" w:left="1300" w:header="710" w:footer="1012" w:gutter="0"/>
          <w:pgNumType w:start="26"/>
          <w:cols w:space="720"/>
        </w:sectPr>
      </w:pP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Exe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r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>c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i</w:t>
      </w:r>
      <w:r>
        <w:rPr>
          <w:rFonts w:ascii="Calibri" w:eastAsia="Calibri" w:hAnsi="Calibri" w:cs="Calibri"/>
          <w:b/>
          <w:color w:val="2E5395"/>
          <w:sz w:val="24"/>
          <w:szCs w:val="24"/>
          <w:u w:val="single" w:color="2E5395"/>
        </w:rPr>
        <w:t xml:space="preserve">se </w:t>
      </w:r>
      <w:r>
        <w:rPr>
          <w:rFonts w:ascii="Calibri" w:eastAsia="Calibri" w:hAnsi="Calibri" w:cs="Calibri"/>
          <w:b/>
          <w:color w:val="2E5395"/>
          <w:spacing w:val="-1"/>
          <w:sz w:val="24"/>
          <w:szCs w:val="24"/>
          <w:u w:val="single" w:color="2E5395"/>
        </w:rPr>
        <w:t>1</w:t>
      </w:r>
      <w:r>
        <w:rPr>
          <w:rFonts w:ascii="Calibri" w:eastAsia="Calibri" w:hAnsi="Calibri" w:cs="Calibri"/>
          <w:b/>
          <w:color w:val="2E5395"/>
          <w:spacing w:val="1"/>
          <w:sz w:val="24"/>
          <w:szCs w:val="24"/>
          <w:u w:val="single" w:color="2E5395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airs,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t 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ve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me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s/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s/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y ga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ge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ri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 some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aris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(at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le</w:t>
      </w:r>
      <w:r>
        <w:rPr>
          <w:rFonts w:ascii="Calibri" w:eastAsia="Calibri" w:hAnsi="Calibri" w:cs="Calibri"/>
          <w:color w:val="000000"/>
          <w:sz w:val="24"/>
          <w:szCs w:val="24"/>
        </w:rPr>
        <w:t>ast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10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es)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as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on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eir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ec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es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lass. 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ras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at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you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ave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y.</w:t>
      </w:r>
    </w:p>
    <w:p w14:paraId="538F1109" w14:textId="77777777" w:rsidR="00602D58" w:rsidRDefault="00602D58">
      <w:pPr>
        <w:spacing w:line="200" w:lineRule="exact"/>
      </w:pPr>
    </w:p>
    <w:p w14:paraId="328D7264" w14:textId="77777777" w:rsidR="00602D58" w:rsidRDefault="00602D58">
      <w:pPr>
        <w:spacing w:before="8" w:line="200" w:lineRule="exact"/>
      </w:pPr>
    </w:p>
    <w:p w14:paraId="776A4449" w14:textId="77777777" w:rsidR="00602D58" w:rsidRDefault="003B79D5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4471C4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4471C4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>k</w:t>
      </w:r>
      <w:r>
        <w:rPr>
          <w:rFonts w:ascii="Calibri" w:eastAsia="Calibri" w:hAnsi="Calibri" w:cs="Calibri"/>
          <w:b/>
          <w:color w:val="4471C4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471C4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4471C4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471C4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4471C4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color w:val="4471C4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>xa</w:t>
      </w:r>
      <w:r>
        <w:rPr>
          <w:rFonts w:ascii="Calibri" w:eastAsia="Calibri" w:hAnsi="Calibri" w:cs="Calibri"/>
          <w:b/>
          <w:color w:val="4471C4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4471C4"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color w:val="4471C4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color w:val="4471C4"/>
          <w:spacing w:val="-1"/>
          <w:sz w:val="24"/>
          <w:szCs w:val="24"/>
        </w:rPr>
        <w:t>el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4471C4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color w:val="4471C4"/>
          <w:sz w:val="24"/>
          <w:szCs w:val="24"/>
        </w:rPr>
        <w:t>.</w:t>
      </w:r>
    </w:p>
    <w:p w14:paraId="42CA9C2E" w14:textId="77777777" w:rsidR="00602D58" w:rsidRDefault="00602D58">
      <w:pPr>
        <w:spacing w:before="7" w:line="100" w:lineRule="exact"/>
        <w:rPr>
          <w:sz w:val="10"/>
          <w:szCs w:val="10"/>
        </w:rPr>
      </w:pPr>
    </w:p>
    <w:p w14:paraId="71D66DB2" w14:textId="77777777" w:rsidR="00602D58" w:rsidRDefault="00602D58">
      <w:pPr>
        <w:spacing w:line="200" w:lineRule="exact"/>
      </w:pPr>
    </w:p>
    <w:p w14:paraId="4A3B2F76" w14:textId="77777777" w:rsidR="00602D58" w:rsidRDefault="003B79D5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z w:val="24"/>
          <w:szCs w:val="24"/>
        </w:rPr>
        <w:t xml:space="preserve">e of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a 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5B98ADFD" w14:textId="77777777" w:rsidR="00602D58" w:rsidRDefault="00602D58">
      <w:pPr>
        <w:spacing w:before="2" w:line="180" w:lineRule="exact"/>
        <w:rPr>
          <w:sz w:val="18"/>
          <w:szCs w:val="18"/>
        </w:rPr>
      </w:pPr>
    </w:p>
    <w:p w14:paraId="0B57A0E0" w14:textId="77777777" w:rsidR="00602D58" w:rsidRDefault="003B79D5">
      <w:pPr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Sams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axy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>’s si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igg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r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ax’s.</w:t>
      </w:r>
    </w:p>
    <w:p w14:paraId="3BC35C4F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50B91F9C" w14:textId="77777777" w:rsidR="00602D58" w:rsidRDefault="00000000">
      <w:pPr>
        <w:spacing w:before="7"/>
        <w:ind w:left="500"/>
        <w:rPr>
          <w:rFonts w:ascii="Calibri" w:eastAsia="Calibri" w:hAnsi="Calibri" w:cs="Calibri"/>
          <w:sz w:val="24"/>
          <w:szCs w:val="24"/>
        </w:rPr>
      </w:pPr>
      <w:r>
        <w:pict w14:anchorId="45234466">
          <v:group id="_x0000_s2054" style="position:absolute;left:0;text-align:left;margin-left:425.35pt;margin-top:13.25pt;width:88.9pt;height:.95pt;z-index:-251635712;mso-position-horizontal-relative:page" coordorigin="8507,265" coordsize="1778,19">
            <v:shape id="_x0000_s2056" style="position:absolute;left:8517;top:275;width:955;height:0" coordorigin="8517,275" coordsize="955,0" path="m8517,275r955,e" filled="f" strokeweight=".94pt">
              <v:path arrowok="t"/>
            </v:shape>
            <v:shape id="_x0000_s2055" style="position:absolute;left:9472;top:275;width:804;height:0" coordorigin="9472,275" coordsize="804,0" path="m9472,275r804,e" filled="f" strokeweight=".94pt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2</w:t>
      </w:r>
      <w:r w:rsidR="003B79D5">
        <w:rPr>
          <w:rFonts w:ascii="Calibri" w:eastAsia="Calibri" w:hAnsi="Calibri" w:cs="Calibri"/>
          <w:sz w:val="24"/>
          <w:szCs w:val="24"/>
        </w:rPr>
        <w:t xml:space="preserve">.  </w:t>
      </w:r>
      <w:r w:rsidR="003B79D5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sz w:val="24"/>
          <w:szCs w:val="24"/>
        </w:rPr>
        <w:t xml:space="preserve">age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B79D5">
        <w:rPr>
          <w:rFonts w:ascii="Calibri" w:eastAsia="Calibri" w:hAnsi="Calibri" w:cs="Calibri"/>
          <w:sz w:val="24"/>
          <w:szCs w:val="24"/>
        </w:rPr>
        <w:t>f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Sam</w:t>
      </w:r>
      <w:r w:rsidR="003B79D5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3B79D5">
        <w:rPr>
          <w:rFonts w:ascii="Calibri" w:eastAsia="Calibri" w:hAnsi="Calibri" w:cs="Calibri"/>
          <w:sz w:val="24"/>
          <w:szCs w:val="24"/>
        </w:rPr>
        <w:t>g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Galaxy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1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0</w:t>
      </w:r>
      <w:r w:rsidR="003B79D5">
        <w:rPr>
          <w:rFonts w:ascii="Calibri" w:eastAsia="Calibri" w:hAnsi="Calibri" w:cs="Calibri"/>
          <w:sz w:val="24"/>
          <w:szCs w:val="24"/>
        </w:rPr>
        <w:t>+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d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B79D5">
        <w:rPr>
          <w:rFonts w:ascii="Calibri" w:eastAsia="Calibri" w:hAnsi="Calibri" w:cs="Calibri"/>
          <w:sz w:val="24"/>
          <w:szCs w:val="24"/>
        </w:rPr>
        <w:t>Pho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XS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M</w:t>
      </w:r>
      <w:r w:rsidR="003B79D5">
        <w:rPr>
          <w:rFonts w:ascii="Calibri" w:eastAsia="Calibri" w:hAnsi="Calibri" w:cs="Calibri"/>
          <w:sz w:val="24"/>
          <w:szCs w:val="24"/>
        </w:rPr>
        <w:t>ax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as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sa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B79D5">
        <w:rPr>
          <w:rFonts w:ascii="Calibri" w:eastAsia="Calibri" w:hAnsi="Calibri" w:cs="Calibri"/>
          <w:sz w:val="24"/>
          <w:szCs w:val="24"/>
        </w:rPr>
        <w:t>a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aci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y.</w:t>
      </w:r>
    </w:p>
    <w:p w14:paraId="68FE8680" w14:textId="77777777" w:rsidR="00602D58" w:rsidRDefault="00602D58">
      <w:pPr>
        <w:spacing w:before="6" w:line="280" w:lineRule="exact"/>
        <w:rPr>
          <w:sz w:val="28"/>
          <w:szCs w:val="28"/>
        </w:rPr>
      </w:pPr>
    </w:p>
    <w:p w14:paraId="077ACCBF" w14:textId="77777777" w:rsidR="00602D58" w:rsidRDefault="00000000">
      <w:pPr>
        <w:spacing w:before="7"/>
        <w:ind w:left="500"/>
        <w:rPr>
          <w:rFonts w:ascii="Calibri" w:eastAsia="Calibri" w:hAnsi="Calibri" w:cs="Calibri"/>
          <w:sz w:val="24"/>
          <w:szCs w:val="24"/>
        </w:rPr>
      </w:pPr>
      <w:r>
        <w:pict w14:anchorId="7503E49A">
          <v:group id="_x0000_s2050" style="position:absolute;left:0;text-align:left;margin-left:307.75pt;margin-top:13.25pt;width:103.45pt;height:.95pt;z-index:-251634688;mso-position-horizontal-relative:page" coordorigin="6155,265" coordsize="2069,19">
            <v:shape id="_x0000_s2053" style="position:absolute;left:6164;top:275;width:574;height:0" coordorigin="6164,275" coordsize="574,0" path="m6164,275r574,e" filled="f" strokeweight=".94pt">
              <v:path arrowok="t"/>
            </v:shape>
            <v:shape id="_x0000_s2052" style="position:absolute;left:6738;top:275;width:972;height:0" coordorigin="6738,275" coordsize="972,0" path="m6738,275r972,e" filled="f" strokeweight=".94pt">
              <v:path arrowok="t"/>
            </v:shape>
            <v:shape id="_x0000_s2051" style="position:absolute;left:7710;top:275;width:504;height:0" coordorigin="7710,275" coordsize="504,0" path="m7710,275r504,e" filled="f" strokeweight=".94pt">
              <v:path arrowok="t"/>
            </v:shape>
            <w10:wrap anchorx="page"/>
          </v:group>
        </w:pic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3</w:t>
      </w:r>
      <w:r w:rsidR="003B79D5">
        <w:rPr>
          <w:rFonts w:ascii="Calibri" w:eastAsia="Calibri" w:hAnsi="Calibri" w:cs="Calibri"/>
          <w:sz w:val="24"/>
          <w:szCs w:val="24"/>
        </w:rPr>
        <w:t xml:space="preserve">.  </w:t>
      </w:r>
      <w:r w:rsidR="003B79D5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rice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of Sams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u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g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G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B79D5">
        <w:rPr>
          <w:rFonts w:ascii="Calibri" w:eastAsia="Calibri" w:hAnsi="Calibri" w:cs="Calibri"/>
          <w:sz w:val="24"/>
          <w:szCs w:val="24"/>
        </w:rPr>
        <w:t>laxy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>t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1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0</w:t>
      </w:r>
      <w:r w:rsidR="003B79D5">
        <w:rPr>
          <w:rFonts w:ascii="Calibri" w:eastAsia="Calibri" w:hAnsi="Calibri" w:cs="Calibri"/>
          <w:sz w:val="24"/>
          <w:szCs w:val="24"/>
        </w:rPr>
        <w:t>+</w:t>
      </w:r>
      <w:r w:rsidR="003B79D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is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B79D5">
        <w:rPr>
          <w:rFonts w:ascii="Calibri" w:eastAsia="Calibri" w:hAnsi="Calibri" w:cs="Calibri"/>
          <w:sz w:val="24"/>
          <w:szCs w:val="24"/>
        </w:rPr>
        <w:t>o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ex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 xml:space="preserve">sive 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B79D5">
        <w:rPr>
          <w:rFonts w:ascii="Calibri" w:eastAsia="Calibri" w:hAnsi="Calibri" w:cs="Calibri"/>
          <w:sz w:val="24"/>
          <w:szCs w:val="24"/>
        </w:rPr>
        <w:t>an iPho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B79D5">
        <w:rPr>
          <w:rFonts w:ascii="Calibri" w:eastAsia="Calibri" w:hAnsi="Calibri" w:cs="Calibri"/>
          <w:sz w:val="24"/>
          <w:szCs w:val="24"/>
        </w:rPr>
        <w:t>e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z w:val="24"/>
          <w:szCs w:val="24"/>
        </w:rPr>
        <w:t>XS</w:t>
      </w:r>
      <w:r w:rsidR="003B79D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79D5">
        <w:rPr>
          <w:rFonts w:ascii="Calibri" w:eastAsia="Calibri" w:hAnsi="Calibri" w:cs="Calibri"/>
          <w:spacing w:val="1"/>
          <w:sz w:val="24"/>
          <w:szCs w:val="24"/>
        </w:rPr>
        <w:t>M</w:t>
      </w:r>
      <w:r w:rsidR="003B79D5">
        <w:rPr>
          <w:rFonts w:ascii="Calibri" w:eastAsia="Calibri" w:hAnsi="Calibri" w:cs="Calibri"/>
          <w:sz w:val="24"/>
          <w:szCs w:val="24"/>
        </w:rPr>
        <w:t>ax.</w:t>
      </w:r>
    </w:p>
    <w:p w14:paraId="0D0D729D" w14:textId="77777777" w:rsidR="00602D58" w:rsidRDefault="00602D58">
      <w:pPr>
        <w:spacing w:before="8" w:line="280" w:lineRule="exact"/>
        <w:rPr>
          <w:sz w:val="28"/>
          <w:szCs w:val="28"/>
        </w:rPr>
      </w:pPr>
    </w:p>
    <w:p w14:paraId="57F29F7D" w14:textId="77777777" w:rsidR="00602D58" w:rsidRDefault="003B79D5">
      <w:pPr>
        <w:spacing w:before="7"/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</w:p>
    <w:p w14:paraId="11DD6FEE" w14:textId="77777777" w:rsidR="00602D58" w:rsidRDefault="00602D58">
      <w:pPr>
        <w:spacing w:before="13" w:line="280" w:lineRule="exact"/>
        <w:rPr>
          <w:sz w:val="28"/>
          <w:szCs w:val="28"/>
        </w:rPr>
      </w:pPr>
    </w:p>
    <w:p w14:paraId="771BB80D" w14:textId="77777777" w:rsidR="00602D58" w:rsidRDefault="003B79D5">
      <w:pPr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</w:p>
    <w:sectPr w:rsidR="00602D58">
      <w:pgSz w:w="12240" w:h="15840"/>
      <w:pgMar w:top="1020" w:right="1280" w:bottom="280" w:left="1300" w:header="71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0BFD" w14:textId="77777777" w:rsidR="00CC0AFB" w:rsidRDefault="00CC0AFB">
      <w:r>
        <w:separator/>
      </w:r>
    </w:p>
  </w:endnote>
  <w:endnote w:type="continuationSeparator" w:id="0">
    <w:p w14:paraId="767838CA" w14:textId="77777777" w:rsidR="00CC0AFB" w:rsidRDefault="00CC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165B" w14:textId="77777777" w:rsidR="00D3044A" w:rsidRDefault="00000000">
    <w:pPr>
      <w:spacing w:line="200" w:lineRule="exact"/>
    </w:pPr>
    <w:r>
      <w:pict w14:anchorId="3E6E1D1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95.65pt;margin-top:730.4pt;width:46.55pt;height:13.05pt;z-index:-1591;mso-position-horizontal-relative:page;mso-position-vertical-relative:page" filled="f" stroked="f">
          <v:textbox inset="0,0,0,0">
            <w:txbxContent>
              <w:p w14:paraId="132B43F2" w14:textId="77777777" w:rsidR="00D3044A" w:rsidRDefault="00D3044A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4471C4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4471C4"/>
                    <w:spacing w:val="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color w:val="4471C4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2CBF" w14:textId="77777777" w:rsidR="00D3044A" w:rsidRDefault="00D3044A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41EE" w14:textId="77777777" w:rsidR="00D3044A" w:rsidRDefault="00000000">
    <w:pPr>
      <w:spacing w:line="200" w:lineRule="exact"/>
    </w:pPr>
    <w:r>
      <w:pict w14:anchorId="663130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65pt;margin-top:730.4pt;width:46.55pt;height:13.05pt;z-index:-1588;mso-position-horizontal-relative:page;mso-position-vertical-relative:page" filled="f" stroked="f">
          <v:textbox inset="0,0,0,0">
            <w:txbxContent>
              <w:p w14:paraId="226ECB43" w14:textId="77777777" w:rsidR="00D3044A" w:rsidRDefault="00D3044A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4471C4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4471C4"/>
                    <w:spacing w:val="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color w:val="4471C4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4471C4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F20A" w14:textId="77777777" w:rsidR="00CC0AFB" w:rsidRDefault="00CC0AFB">
      <w:r>
        <w:separator/>
      </w:r>
    </w:p>
  </w:footnote>
  <w:footnote w:type="continuationSeparator" w:id="0">
    <w:p w14:paraId="7B601619" w14:textId="77777777" w:rsidR="00CC0AFB" w:rsidRDefault="00CC0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7C4E" w14:textId="77777777" w:rsidR="00D3044A" w:rsidRDefault="00000000">
    <w:pPr>
      <w:spacing w:line="200" w:lineRule="exact"/>
    </w:pPr>
    <w:r>
      <w:pict w14:anchorId="07962038">
        <v:group id="_x0000_s1031" style="position:absolute;margin-left:70.6pt;margin-top:36pt;width:470.95pt;height:14.5pt;z-index:-1593;mso-position-horizontal-relative:page;mso-position-vertical-relative:page" coordorigin="1412,720" coordsize="9419,290">
          <v:shape id="_x0000_s1032" style="position:absolute;left:1412;top:720;width:9419;height:290" coordorigin="1412,720" coordsize="9419,290" path="m1412,1010r9419,l10831,720r-9419,l1412,1010xe" fillcolor="#deeaf6" stroked="f">
            <v:path arrowok="t"/>
          </v:shape>
          <w10:wrap anchorx="page" anchory="page"/>
        </v:group>
      </w:pict>
    </w:r>
    <w:r>
      <w:pict w14:anchorId="255EBC6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5.1pt;margin-top:37.15pt;width:186pt;height:13.05pt;z-index:-1592;mso-position-horizontal-relative:page;mso-position-vertical-relative:page" filled="f" stroked="f">
          <v:textbox inset="0,0,0,0">
            <w:txbxContent>
              <w:p w14:paraId="08244BB7" w14:textId="77777777" w:rsidR="00D3044A" w:rsidRDefault="00D3044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En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lish f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r I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color w:val="2D74B5"/>
                    <w:spacing w:val="-3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2D74B5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tics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 xml:space="preserve">: 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enth</w:t>
                </w:r>
                <w:r>
                  <w:rPr>
                    <w:rFonts w:ascii="Calibri" w:eastAsia="Calibri" w:hAnsi="Calibri" w:cs="Calibri"/>
                    <w:color w:val="2D74B5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Ed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color w:val="2D74B5"/>
                    <w:spacing w:val="-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8775" w14:textId="77777777" w:rsidR="00D3044A" w:rsidRDefault="00000000">
    <w:pPr>
      <w:spacing w:line="200" w:lineRule="exact"/>
    </w:pPr>
    <w:r>
      <w:pict w14:anchorId="215E2617">
        <v:group id="_x0000_s1027" style="position:absolute;margin-left:70.6pt;margin-top:36pt;width:470.95pt;height:14.5pt;z-index:-1590;mso-position-horizontal-relative:page;mso-position-vertical-relative:page" coordorigin="1412,720" coordsize="9419,290">
          <v:shape id="_x0000_s1028" style="position:absolute;left:1412;top:720;width:9419;height:290" coordorigin="1412,720" coordsize="9419,290" path="m1412,1010r9419,l10831,720r-9419,l1412,1010xe" fillcolor="#deeaf6" stroked="f">
            <v:path arrowok="t"/>
          </v:shape>
          <w10:wrap anchorx="page" anchory="page"/>
        </v:group>
      </w:pict>
    </w:r>
    <w:r>
      <w:pict w14:anchorId="33E7FF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5.1pt;margin-top:37.15pt;width:186pt;height:13.05pt;z-index:-1589;mso-position-horizontal-relative:page;mso-position-vertical-relative:page" filled="f" stroked="f">
          <v:textbox inset="0,0,0,0">
            <w:txbxContent>
              <w:p w14:paraId="3B6B5F16" w14:textId="77777777" w:rsidR="00D3044A" w:rsidRDefault="00D3044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En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lish f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r I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color w:val="2D74B5"/>
                    <w:spacing w:val="-3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2D74B5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tics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 xml:space="preserve">: 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enth</w:t>
                </w:r>
                <w:r>
                  <w:rPr>
                    <w:rFonts w:ascii="Calibri" w:eastAsia="Calibri" w:hAnsi="Calibri" w:cs="Calibri"/>
                    <w:color w:val="2D74B5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Ed</w:t>
                </w:r>
                <w:r>
                  <w:rPr>
                    <w:rFonts w:ascii="Calibri" w:eastAsia="Calibri" w:hAnsi="Calibri" w:cs="Calibri"/>
                    <w:color w:val="2D74B5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color w:val="2D74B5"/>
                    <w:spacing w:val="-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color w:val="2D74B5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color w:val="2D74B5"/>
                    <w:position w:val="1"/>
                    <w:sz w:val="22"/>
                    <w:szCs w:val="22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394"/>
    <w:multiLevelType w:val="hybridMultilevel"/>
    <w:tmpl w:val="B936BBEE"/>
    <w:lvl w:ilvl="0" w:tplc="FCB6613C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79" w:hanging="360"/>
      </w:pPr>
    </w:lvl>
    <w:lvl w:ilvl="2" w:tplc="3809001B" w:tentative="1">
      <w:start w:val="1"/>
      <w:numFmt w:val="lowerRoman"/>
      <w:lvlText w:val="%3."/>
      <w:lvlJc w:val="right"/>
      <w:pPr>
        <w:ind w:left="2699" w:hanging="180"/>
      </w:pPr>
    </w:lvl>
    <w:lvl w:ilvl="3" w:tplc="3809000F" w:tentative="1">
      <w:start w:val="1"/>
      <w:numFmt w:val="decimal"/>
      <w:lvlText w:val="%4."/>
      <w:lvlJc w:val="left"/>
      <w:pPr>
        <w:ind w:left="3419" w:hanging="360"/>
      </w:pPr>
    </w:lvl>
    <w:lvl w:ilvl="4" w:tplc="38090019" w:tentative="1">
      <w:start w:val="1"/>
      <w:numFmt w:val="lowerLetter"/>
      <w:lvlText w:val="%5."/>
      <w:lvlJc w:val="left"/>
      <w:pPr>
        <w:ind w:left="4139" w:hanging="360"/>
      </w:pPr>
    </w:lvl>
    <w:lvl w:ilvl="5" w:tplc="3809001B" w:tentative="1">
      <w:start w:val="1"/>
      <w:numFmt w:val="lowerRoman"/>
      <w:lvlText w:val="%6."/>
      <w:lvlJc w:val="right"/>
      <w:pPr>
        <w:ind w:left="4859" w:hanging="180"/>
      </w:pPr>
    </w:lvl>
    <w:lvl w:ilvl="6" w:tplc="3809000F" w:tentative="1">
      <w:start w:val="1"/>
      <w:numFmt w:val="decimal"/>
      <w:lvlText w:val="%7."/>
      <w:lvlJc w:val="left"/>
      <w:pPr>
        <w:ind w:left="5579" w:hanging="360"/>
      </w:pPr>
    </w:lvl>
    <w:lvl w:ilvl="7" w:tplc="38090019" w:tentative="1">
      <w:start w:val="1"/>
      <w:numFmt w:val="lowerLetter"/>
      <w:lvlText w:val="%8."/>
      <w:lvlJc w:val="left"/>
      <w:pPr>
        <w:ind w:left="6299" w:hanging="360"/>
      </w:pPr>
    </w:lvl>
    <w:lvl w:ilvl="8" w:tplc="38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45825469"/>
    <w:multiLevelType w:val="hybridMultilevel"/>
    <w:tmpl w:val="E2127B96"/>
    <w:lvl w:ilvl="0" w:tplc="1D0A7D4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4DC7188E"/>
    <w:multiLevelType w:val="multilevel"/>
    <w:tmpl w:val="663EC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7E1D26"/>
    <w:multiLevelType w:val="hybridMultilevel"/>
    <w:tmpl w:val="B84E20EA"/>
    <w:lvl w:ilvl="0" w:tplc="78DE4000">
      <w:start w:val="1"/>
      <w:numFmt w:val="decimal"/>
      <w:lvlText w:val="%1."/>
      <w:lvlJc w:val="left"/>
      <w:pPr>
        <w:ind w:left="998" w:hanging="43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2051805379">
    <w:abstractNumId w:val="2"/>
  </w:num>
  <w:num w:numId="2" w16cid:durableId="758791005">
    <w:abstractNumId w:val="1"/>
  </w:num>
  <w:num w:numId="3" w16cid:durableId="855077421">
    <w:abstractNumId w:val="3"/>
  </w:num>
  <w:num w:numId="4" w16cid:durableId="113602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3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D58"/>
    <w:rsid w:val="00176DF5"/>
    <w:rsid w:val="002C67B2"/>
    <w:rsid w:val="00306FDA"/>
    <w:rsid w:val="00375F6B"/>
    <w:rsid w:val="003B79D5"/>
    <w:rsid w:val="003C7FDA"/>
    <w:rsid w:val="00591942"/>
    <w:rsid w:val="00602D58"/>
    <w:rsid w:val="006C64B5"/>
    <w:rsid w:val="00BB6940"/>
    <w:rsid w:val="00CC0AFB"/>
    <w:rsid w:val="00D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4"/>
    <o:shapelayout v:ext="edit">
      <o:idmap v:ext="edit" data="2"/>
    </o:shapelayout>
  </w:shapeDefaults>
  <w:decimalSymbol w:val="."/>
  <w:listSeparator w:val=","/>
  <w14:docId w14:val="655D22AF"/>
  <w15:docId w15:val="{08399A1A-A27D-4AF7-A917-B4DCAF10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B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zharsuke@outlook.com</cp:lastModifiedBy>
  <cp:revision>5</cp:revision>
  <dcterms:created xsi:type="dcterms:W3CDTF">2022-09-11T12:47:00Z</dcterms:created>
  <dcterms:modified xsi:type="dcterms:W3CDTF">2022-09-19T08:11:00Z</dcterms:modified>
</cp:coreProperties>
</file>